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8.xml" ContentType="application/vnd.openxmlformats-officedocument.wordprocessingml.header+xml"/>
  <Override PartName="/word/header19.xml" ContentType="application/vnd.openxmlformats-officedocument.wordprocessingml.header+xml"/>
  <Override PartName="/word/header7.xml" ContentType="application/vnd.openxmlformats-officedocument.wordprocessingml.header+xml"/>
  <Override PartName="/word/header18.xml" ContentType="application/vnd.openxmlformats-officedocument.wordprocessingml.header+xml"/>
  <Override PartName="/word/document.xml" ContentType="application/vnd.openxmlformats-officedocument.wordprocessingml.document.main+xml"/>
  <Override PartName="/word/header5.xml" ContentType="application/vnd.openxmlformats-officedocument.wordprocessingml.header+xml"/>
  <Override PartName="/word/header16.xml" ContentType="application/vnd.openxmlformats-officedocument.wordprocessingml.header+xml"/>
  <Override PartName="/word/header6.xml" ContentType="application/vnd.openxmlformats-officedocument.wordprocessingml.header+xml"/>
  <Override PartName="/word/header17.xml" ContentType="application/vnd.openxmlformats-officedocument.wordprocessingml.header+xml"/>
  <Override PartName="/word/header9.xml" ContentType="application/vnd.openxmlformats-officedocument.wordprocessingml.header+xml"/>
  <Override PartName="/word/header20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13.xml" ContentType="application/vnd.openxmlformats-officedocument.wordprocessingml.header+xml"/>
  <Override PartName="/word/header3.xml" ContentType="application/vnd.openxmlformats-officedocument.wordprocessingml.header+xml"/>
  <Override PartName="/word/header14.xml" ContentType="application/vnd.openxmlformats-officedocument.wordprocessingml.header+xml"/>
  <Override PartName="/word/header4.xml" ContentType="application/vnd.openxmlformats-officedocument.wordprocessingml.header+xml"/>
  <Override PartName="/word/header15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2" w:after="0"/>
        <w:ind w:left="2468" w:right="2462" w:hanging="0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/>
          <w:b/>
          <w:spacing w:val="0"/>
          <w:w w:val="100"/>
          <w:sz w:val="44"/>
          <w:szCs w:val="44"/>
        </w:rPr>
        <w:t>Constitu</w:t>
      </w:r>
      <w:r>
        <w:rPr>
          <w:rFonts w:eastAsia="Times New Roman" w:cs="Times New Roman"/>
          <w:b/>
          <w:spacing w:val="3"/>
          <w:w w:val="100"/>
          <w:sz w:val="44"/>
          <w:szCs w:val="44"/>
        </w:rPr>
        <w:t>t</w:t>
      </w:r>
      <w:r>
        <w:rPr>
          <w:rFonts w:eastAsia="Times New Roman" w:cs="Times New Roman"/>
          <w:b/>
          <w:spacing w:val="0"/>
          <w:w w:val="100"/>
          <w:sz w:val="44"/>
          <w:szCs w:val="44"/>
        </w:rPr>
        <w:t>i</w:t>
      </w:r>
      <w:r>
        <w:rPr>
          <w:rFonts w:eastAsia="Times New Roman" w:cs="Times New Roman"/>
          <w:b/>
          <w:spacing w:val="-2"/>
          <w:w w:val="100"/>
          <w:sz w:val="44"/>
          <w:szCs w:val="44"/>
        </w:rPr>
        <w:t>o</w:t>
      </w:r>
      <w:r>
        <w:rPr>
          <w:rFonts w:eastAsia="Times New Roman" w:cs="Times New Roman"/>
          <w:b/>
          <w:spacing w:val="0"/>
          <w:w w:val="100"/>
          <w:sz w:val="44"/>
          <w:szCs w:val="44"/>
        </w:rPr>
        <w:t>n</w:t>
      </w:r>
      <w:r>
        <w:rPr>
          <w:rFonts w:eastAsia="Times New Roman" w:cs="Times New Roman"/>
          <w:b/>
          <w:spacing w:val="-25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44"/>
          <w:szCs w:val="44"/>
        </w:rPr>
        <w:t>of</w:t>
      </w:r>
      <w:r>
        <w:rPr>
          <w:rFonts w:eastAsia="Times New Roman" w:cs="Times New Roman"/>
          <w:b/>
          <w:spacing w:val="-9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spacing w:val="0"/>
          <w:w w:val="99"/>
          <w:sz w:val="44"/>
          <w:szCs w:val="44"/>
        </w:rPr>
        <w:t>the</w:t>
      </w:r>
    </w:p>
    <w:p>
      <w:pPr>
        <w:pStyle w:val="Normal"/>
        <w:spacing w:lineRule="exact" w:line="480"/>
        <w:ind w:left="1426" w:right="1420" w:hanging="0"/>
        <w:jc w:val="center"/>
        <w:rPr>
          <w:rFonts w:ascii="Times New Roman" w:hAnsi="Times New Roman" w:eastAsia="Times New Roman" w:cs="Times New Roman"/>
          <w:sz w:val="44"/>
          <w:szCs w:val="44"/>
        </w:rPr>
      </w:pPr>
      <w:r>
        <w:rPr>
          <w:rFonts w:eastAsia="Times New Roman" w:cs="Times New Roman"/>
          <w:b/>
          <w:spacing w:val="0"/>
          <w:w w:val="100"/>
          <w:sz w:val="44"/>
          <w:szCs w:val="44"/>
        </w:rPr>
        <w:t>United</w:t>
      </w:r>
      <w:r>
        <w:rPr>
          <w:rFonts w:eastAsia="Times New Roman" w:cs="Times New Roman"/>
          <w:b/>
          <w:spacing w:val="13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44"/>
          <w:szCs w:val="44"/>
        </w:rPr>
        <w:t>A</w:t>
      </w:r>
      <w:r>
        <w:rPr>
          <w:rFonts w:eastAsia="Times New Roman" w:cs="Times New Roman"/>
          <w:b/>
          <w:spacing w:val="1"/>
          <w:w w:val="100"/>
          <w:sz w:val="44"/>
          <w:szCs w:val="44"/>
        </w:rPr>
        <w:t>s</w:t>
      </w:r>
      <w:r>
        <w:rPr>
          <w:rFonts w:eastAsia="Times New Roman" w:cs="Times New Roman"/>
          <w:b/>
          <w:spacing w:val="0"/>
          <w:w w:val="100"/>
          <w:sz w:val="44"/>
          <w:szCs w:val="44"/>
        </w:rPr>
        <w:t>ian</w:t>
      </w:r>
      <w:r>
        <w:rPr>
          <w:rFonts w:eastAsia="Times New Roman" w:cs="Times New Roman"/>
          <w:b/>
          <w:spacing w:val="-30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44"/>
          <w:szCs w:val="44"/>
        </w:rPr>
        <w:t>Deb</w:t>
      </w:r>
      <w:r>
        <w:rPr>
          <w:rFonts w:eastAsia="Times New Roman" w:cs="Times New Roman"/>
          <w:b/>
          <w:spacing w:val="2"/>
          <w:w w:val="100"/>
          <w:sz w:val="44"/>
          <w:szCs w:val="44"/>
        </w:rPr>
        <w:t>a</w:t>
      </w:r>
      <w:r>
        <w:rPr>
          <w:rFonts w:eastAsia="Times New Roman" w:cs="Times New Roman"/>
          <w:b/>
          <w:spacing w:val="0"/>
          <w:w w:val="100"/>
          <w:sz w:val="44"/>
          <w:szCs w:val="44"/>
        </w:rPr>
        <w:t>t</w:t>
      </w:r>
      <w:r>
        <w:rPr>
          <w:rFonts w:eastAsia="Times New Roman" w:cs="Times New Roman"/>
          <w:b/>
          <w:spacing w:val="-2"/>
          <w:w w:val="100"/>
          <w:sz w:val="44"/>
          <w:szCs w:val="44"/>
        </w:rPr>
        <w:t>i</w:t>
      </w:r>
      <w:r>
        <w:rPr>
          <w:rFonts w:eastAsia="Times New Roman" w:cs="Times New Roman"/>
          <w:b/>
          <w:spacing w:val="0"/>
          <w:w w:val="100"/>
          <w:sz w:val="44"/>
          <w:szCs w:val="44"/>
        </w:rPr>
        <w:t>ng</w:t>
      </w:r>
      <w:r>
        <w:rPr>
          <w:rFonts w:eastAsia="Times New Roman" w:cs="Times New Roman"/>
          <w:b/>
          <w:spacing w:val="30"/>
          <w:w w:val="100"/>
          <w:sz w:val="44"/>
          <w:szCs w:val="44"/>
        </w:rPr>
        <w:t xml:space="preserve"> </w:t>
      </w:r>
      <w:r>
        <w:rPr>
          <w:rFonts w:eastAsia="Times New Roman" w:cs="Times New Roman"/>
          <w:b/>
          <w:spacing w:val="2"/>
          <w:w w:val="105"/>
          <w:sz w:val="44"/>
          <w:szCs w:val="44"/>
        </w:rPr>
        <w:t>U</w:t>
      </w:r>
      <w:r>
        <w:rPr>
          <w:rFonts w:eastAsia="Times New Roman" w:cs="Times New Roman"/>
          <w:b/>
          <w:spacing w:val="0"/>
          <w:w w:val="100"/>
          <w:sz w:val="44"/>
          <w:szCs w:val="44"/>
        </w:rPr>
        <w:t>nion</w:t>
      </w:r>
    </w:p>
    <w:p>
      <w:pPr>
        <w:pStyle w:val="Normal"/>
        <w:spacing w:lineRule="exact" w:line="120" w:before="8" w:after="0"/>
        <w:jc w:val="lef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1.  </w:t>
      </w:r>
      <w:r>
        <w:rPr>
          <w:rFonts w:eastAsia="Times New Roman" w:cs="Times New Roman"/>
          <w:b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97"/>
          <w:sz w:val="23"/>
          <w:szCs w:val="23"/>
        </w:rPr>
        <w:t>Citation</w:t>
      </w:r>
      <w:r>
        <w:rPr>
          <w:rFonts w:eastAsia="Times New Roman" w:cs="Times New Roman"/>
          <w:b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b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1"/>
          <w:sz w:val="23"/>
          <w:szCs w:val="23"/>
        </w:rPr>
        <w:t>Commen</w:t>
      </w:r>
      <w:r>
        <w:rPr>
          <w:rFonts w:eastAsia="Times New Roman" w:cs="Times New Roman"/>
          <w:b/>
          <w:spacing w:val="-3"/>
          <w:w w:val="101"/>
          <w:sz w:val="23"/>
          <w:szCs w:val="23"/>
        </w:rPr>
        <w:t>c</w:t>
      </w:r>
      <w:r>
        <w:rPr>
          <w:rFonts w:eastAsia="Times New Roman" w:cs="Times New Roman"/>
          <w:b/>
          <w:spacing w:val="-2"/>
          <w:w w:val="105"/>
          <w:sz w:val="23"/>
          <w:szCs w:val="23"/>
        </w:rPr>
        <w:t>e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ment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1.1.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document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should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cited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“The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Constitution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United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Asian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Debating</w:t>
      </w:r>
    </w:p>
    <w:p>
      <w:pPr>
        <w:pStyle w:val="Normal"/>
        <w:spacing w:lineRule="exact" w:line="240"/>
        <w:ind w:left="55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2010”</w:t>
      </w:r>
      <w:r>
        <w:rPr>
          <w:rFonts w:eastAsia="Times New Roman" w:cs="Times New Roman"/>
          <w:spacing w:val="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“The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titution”.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552" w:right="70" w:hanging="432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1.2.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Constitution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21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mence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17</w:t>
      </w:r>
      <w:r>
        <w:rPr>
          <w:rFonts w:eastAsia="Times New Roman" w:cs="Times New Roman"/>
          <w:color w:val="FF0000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90"/>
          <w:sz w:val="23"/>
          <w:szCs w:val="23"/>
        </w:rPr>
        <w:t>May</w:t>
      </w:r>
      <w:r>
        <w:rPr>
          <w:rFonts w:eastAsia="Times New Roman" w:cs="Times New Roman"/>
          <w:color w:val="FF0000"/>
          <w:spacing w:val="20"/>
          <w:w w:val="9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2010</w:t>
      </w:r>
      <w:r>
        <w:rPr>
          <w:rFonts w:eastAsia="Times New Roman" w:cs="Times New Roman"/>
          <w:color w:val="FF0000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upon</w:t>
      </w:r>
      <w:r>
        <w:rPr>
          <w:rFonts w:eastAsia="Times New Roman" w:cs="Times New Roman"/>
          <w:color w:val="000000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95"/>
          <w:sz w:val="23"/>
          <w:szCs w:val="23"/>
        </w:rPr>
        <w:t>ratification</w:t>
      </w:r>
      <w:r>
        <w:rPr>
          <w:rFonts w:eastAsia="Times New Roman" w:cs="Times New Roman"/>
          <w:color w:val="000000"/>
          <w:spacing w:val="1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color w:val="000000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color w:val="000000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-3"/>
          <w:w w:val="93"/>
          <w:sz w:val="23"/>
          <w:szCs w:val="23"/>
        </w:rPr>
        <w:t>m</w:t>
      </w:r>
      <w:r>
        <w:rPr>
          <w:rFonts w:eastAsia="Times New Roman" w:cs="Times New Roman"/>
          <w:color w:val="000000"/>
          <w:spacing w:val="0"/>
          <w:w w:val="93"/>
          <w:sz w:val="23"/>
          <w:szCs w:val="23"/>
        </w:rPr>
        <w:t>a</w:t>
      </w:r>
      <w:r>
        <w:rPr>
          <w:rFonts w:eastAsia="Times New Roman" w:cs="Times New Roman"/>
          <w:color w:val="000000"/>
          <w:spacing w:val="-2"/>
          <w:w w:val="93"/>
          <w:sz w:val="23"/>
          <w:szCs w:val="23"/>
        </w:rPr>
        <w:t>j</w:t>
      </w:r>
      <w:r>
        <w:rPr>
          <w:rFonts w:eastAsia="Times New Roman" w:cs="Times New Roman"/>
          <w:color w:val="000000"/>
          <w:spacing w:val="0"/>
          <w:w w:val="93"/>
          <w:sz w:val="23"/>
          <w:szCs w:val="23"/>
        </w:rPr>
        <w:t>ority</w:t>
      </w:r>
      <w:r>
        <w:rPr>
          <w:rFonts w:eastAsia="Times New Roman" w:cs="Times New Roman"/>
          <w:color w:val="000000"/>
          <w:spacing w:val="2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of the Union</w:t>
      </w:r>
      <w:r>
        <w:rPr>
          <w:rFonts w:eastAsia="Times New Roman" w:cs="Times New Roman"/>
          <w:color w:val="000000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color w:val="000000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the Un</w:t>
      </w:r>
      <w:r>
        <w:rPr>
          <w:rFonts w:eastAsia="Times New Roman" w:cs="Times New Roman"/>
          <w:color w:val="000000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color w:val="000000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94"/>
          <w:sz w:val="23"/>
          <w:szCs w:val="23"/>
        </w:rPr>
        <w:t>M</w:t>
      </w:r>
      <w:r>
        <w:rPr>
          <w:rFonts w:eastAsia="Times New Roman" w:cs="Times New Roman"/>
          <w:color w:val="000000"/>
          <w:spacing w:val="-2"/>
          <w:w w:val="94"/>
          <w:sz w:val="23"/>
          <w:szCs w:val="23"/>
        </w:rPr>
        <w:t>e</w:t>
      </w:r>
      <w:r>
        <w:rPr>
          <w:rFonts w:eastAsia="Times New Roman" w:cs="Times New Roman"/>
          <w:color w:val="000000"/>
          <w:spacing w:val="0"/>
          <w:w w:val="94"/>
          <w:sz w:val="23"/>
          <w:szCs w:val="23"/>
        </w:rPr>
        <w:t>eting</w:t>
      </w:r>
      <w:r>
        <w:rPr>
          <w:rFonts w:eastAsia="Times New Roman" w:cs="Times New Roman"/>
          <w:color w:val="000000"/>
          <w:spacing w:val="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of 2010.</w:t>
      </w:r>
    </w:p>
    <w:p>
      <w:pPr>
        <w:pStyle w:val="Normal"/>
        <w:spacing w:lineRule="exact" w:line="100" w:before="8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1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2.  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2"/>
          <w:sz w:val="23"/>
          <w:szCs w:val="23"/>
        </w:rPr>
        <w:t>Definitions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660" w:right="71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“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Championship”</w:t>
      </w:r>
      <w:r>
        <w:rPr>
          <w:rFonts w:eastAsia="Times New Roman" w:cs="Times New Roman"/>
          <w:b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refers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United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Asian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ing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Championships,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agship tourname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 U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io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660" w:right="69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“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composite </w:t>
      </w:r>
      <w:r>
        <w:rPr>
          <w:rFonts w:eastAsia="Times New Roman" w:cs="Times New Roman"/>
          <w:b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team”  </w:t>
      </w:r>
      <w:r>
        <w:rPr>
          <w:rFonts w:eastAsia="Times New Roman" w:cs="Times New Roman"/>
          <w:b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am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participants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more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than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.   The composition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the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eam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stable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 the dur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tournament.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660" w:right="72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“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contingent” </w:t>
      </w:r>
      <w:r>
        <w:rPr>
          <w:rFonts w:eastAsia="Times New Roman" w:cs="Times New Roman"/>
          <w:b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means  all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participants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registered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at 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tournament 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</w:t>
      </w:r>
      <w:r>
        <w:rPr>
          <w:rFonts w:eastAsia="Times New Roman" w:cs="Times New Roman"/>
          <w:spacing w:val="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 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 institution.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660" w:right="72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“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Disputes</w:t>
      </w:r>
      <w:r>
        <w:rPr>
          <w:rFonts w:eastAsia="Times New Roman" w:cs="Times New Roman"/>
          <w:b/>
          <w:spacing w:val="4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Tribuna</w:t>
      </w:r>
      <w:r>
        <w:rPr>
          <w:rFonts w:eastAsia="Times New Roman" w:cs="Times New Roman"/>
          <w:b/>
          <w:spacing w:val="1"/>
          <w:w w:val="100"/>
          <w:sz w:val="23"/>
          <w:szCs w:val="23"/>
        </w:rPr>
        <w:t>l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”</w:t>
      </w:r>
      <w:r>
        <w:rPr>
          <w:rFonts w:eastAsia="Times New Roman" w:cs="Times New Roman"/>
          <w:b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body,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hears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plaints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regarding</w:t>
      </w:r>
      <w:r>
        <w:rPr>
          <w:rFonts w:eastAsia="Times New Roman" w:cs="Times New Roman"/>
          <w:spacing w:val="2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</w:t>
      </w:r>
      <w:r>
        <w:rPr>
          <w:rFonts w:eastAsia="Times New Roman" w:cs="Times New Roman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uct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6"/>
          <w:sz w:val="23"/>
          <w:szCs w:val="23"/>
        </w:rPr>
        <w:t>participa</w:t>
      </w:r>
      <w:r>
        <w:rPr>
          <w:rFonts w:eastAsia="Times New Roman" w:cs="Times New Roman"/>
          <w:spacing w:val="-1"/>
          <w:w w:val="96"/>
          <w:sz w:val="23"/>
          <w:szCs w:val="23"/>
        </w:rPr>
        <w:t>n</w:t>
      </w:r>
      <w:r>
        <w:rPr>
          <w:rFonts w:eastAsia="Times New Roman" w:cs="Times New Roman"/>
          <w:spacing w:val="0"/>
          <w:w w:val="96"/>
          <w:sz w:val="23"/>
          <w:szCs w:val="23"/>
        </w:rPr>
        <w:t>ts</w:t>
      </w:r>
      <w:r>
        <w:rPr>
          <w:rFonts w:eastAsia="Times New Roman" w:cs="Times New Roman"/>
          <w:spacing w:val="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mpionships.</w:t>
      </w:r>
    </w:p>
    <w:p>
      <w:pPr>
        <w:pStyle w:val="Normal"/>
        <w:spacing w:lineRule="exact" w:line="240" w:before="1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660" w:right="72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"Executive</w:t>
      </w:r>
      <w:r>
        <w:rPr>
          <w:rFonts w:eastAsia="Times New Roman" w:cs="Times New Roman"/>
          <w:b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Committee"</w:t>
      </w:r>
      <w:r>
        <w:rPr>
          <w:rFonts w:eastAsia="Times New Roman" w:cs="Times New Roman"/>
          <w:b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body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appointed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Meeting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resent the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body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authorized</w:t>
      </w:r>
      <w:r>
        <w:rPr>
          <w:rFonts w:eastAsia="Times New Roman" w:cs="Times New Roman"/>
          <w:spacing w:val="4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discharge</w:t>
      </w:r>
      <w:r>
        <w:rPr>
          <w:rFonts w:eastAsia="Times New Roman" w:cs="Times New Roman"/>
          <w:spacing w:val="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actions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behalf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over the course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 yea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660" w:right="74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“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host</w:t>
      </w:r>
      <w:r>
        <w:rPr>
          <w:rFonts w:eastAsia="Times New Roman" w:cs="Times New Roman"/>
          <w:b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institution”</w:t>
      </w:r>
      <w:r>
        <w:rPr>
          <w:rFonts w:eastAsia="Times New Roman" w:cs="Times New Roman"/>
          <w:b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means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</w:t>
      </w:r>
      <w:r>
        <w:rPr>
          <w:rFonts w:eastAsia="Times New Roman" w:cs="Times New Roman"/>
          <w:spacing w:val="1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 has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been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endorsed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 xml:space="preserve">to </w:t>
      </w:r>
      <w:r>
        <w:rPr>
          <w:rFonts w:eastAsia="Times New Roman" w:cs="Times New Roman"/>
          <w:spacing w:val="0"/>
          <w:w w:val="100"/>
          <w:sz w:val="23"/>
          <w:szCs w:val="23"/>
        </w:rPr>
        <w:t>host the Champions</w:t>
      </w:r>
      <w:r>
        <w:rPr>
          <w:rFonts w:eastAsia="Times New Roman" w:cs="Times New Roman"/>
          <w:spacing w:val="-3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ip.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660" w:right="71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“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institution”</w:t>
      </w:r>
      <w:r>
        <w:rPr>
          <w:rFonts w:eastAsia="Times New Roman" w:cs="Times New Roman"/>
          <w:b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def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ned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single</w:t>
      </w:r>
      <w:r>
        <w:rPr>
          <w:rFonts w:eastAsia="Times New Roman" w:cs="Times New Roman"/>
          <w:spacing w:val="2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body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awa</w:t>
      </w:r>
      <w:r>
        <w:rPr>
          <w:rFonts w:eastAsia="Times New Roman" w:cs="Times New Roman"/>
          <w:spacing w:val="-2"/>
          <w:w w:val="93"/>
          <w:sz w:val="23"/>
          <w:szCs w:val="23"/>
        </w:rPr>
        <w:t>r</w:t>
      </w:r>
      <w:r>
        <w:rPr>
          <w:rFonts w:eastAsia="Times New Roman" w:cs="Times New Roman"/>
          <w:spacing w:val="0"/>
          <w:w w:val="93"/>
          <w:sz w:val="23"/>
          <w:szCs w:val="23"/>
        </w:rPr>
        <w:t>ding</w:t>
      </w:r>
      <w:r>
        <w:rPr>
          <w:rFonts w:eastAsia="Times New Roman" w:cs="Times New Roman"/>
          <w:spacing w:val="3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degrees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(or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equ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valent) and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governed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single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administrative</w:t>
      </w:r>
      <w:r>
        <w:rPr>
          <w:rFonts w:eastAsia="Times New Roman" w:cs="Times New Roman"/>
          <w:spacing w:val="3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ody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chancellor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and/ 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Vic</w:t>
      </w:r>
      <w:r>
        <w:rPr>
          <w:rFonts w:eastAsia="Times New Roman" w:cs="Times New Roman"/>
          <w:spacing w:val="5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- </w:t>
      </w:r>
      <w:r>
        <w:rPr>
          <w:rFonts w:eastAsia="Times New Roman" w:cs="Times New Roman"/>
          <w:spacing w:val="0"/>
          <w:w w:val="95"/>
          <w:sz w:val="23"/>
          <w:szCs w:val="23"/>
        </w:rPr>
        <w:t>chancel</w:t>
      </w:r>
      <w:r>
        <w:rPr>
          <w:rFonts w:eastAsia="Times New Roman" w:cs="Times New Roman"/>
          <w:spacing w:val="1"/>
          <w:w w:val="95"/>
          <w:sz w:val="23"/>
          <w:szCs w:val="23"/>
        </w:rPr>
        <w:t>l</w:t>
      </w:r>
      <w:r>
        <w:rPr>
          <w:rFonts w:eastAsia="Times New Roman" w:cs="Times New Roman"/>
          <w:spacing w:val="0"/>
          <w:w w:val="95"/>
          <w:sz w:val="23"/>
          <w:szCs w:val="23"/>
        </w:rPr>
        <w:t>or</w:t>
      </w:r>
      <w:r>
        <w:rPr>
          <w:rFonts w:eastAsia="Times New Roman" w:cs="Times New Roman"/>
          <w:spacing w:val="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(or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simila</w:t>
      </w:r>
      <w:r>
        <w:rPr>
          <w:rFonts w:eastAsia="Times New Roman" w:cs="Times New Roman"/>
          <w:spacing w:val="2"/>
          <w:w w:val="93"/>
          <w:sz w:val="23"/>
          <w:szCs w:val="23"/>
        </w:rPr>
        <w:t>r</w:t>
      </w:r>
      <w:r>
        <w:rPr>
          <w:rFonts w:eastAsia="Times New Roman" w:cs="Times New Roman"/>
          <w:spacing w:val="0"/>
          <w:w w:val="93"/>
          <w:sz w:val="23"/>
          <w:szCs w:val="23"/>
        </w:rPr>
        <w:t>).</w:t>
      </w:r>
      <w:r>
        <w:rPr>
          <w:rFonts w:eastAsia="Times New Roman" w:cs="Times New Roman"/>
          <w:spacing w:val="-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Individual</w:t>
      </w:r>
      <w:r>
        <w:rPr>
          <w:rFonts w:eastAsia="Times New Roman" w:cs="Times New Roman"/>
          <w:spacing w:val="2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faculty,</w:t>
      </w:r>
      <w:r>
        <w:rPr>
          <w:rFonts w:eastAsia="Times New Roman" w:cs="Times New Roman"/>
          <w:spacing w:val="-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colleges,</w:t>
      </w:r>
      <w:r>
        <w:rPr>
          <w:rFonts w:eastAsia="Times New Roman" w:cs="Times New Roman"/>
          <w:spacing w:val="-2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schools,</w:t>
      </w:r>
      <w:r>
        <w:rPr>
          <w:rFonts w:eastAsia="Times New Roman" w:cs="Times New Roman"/>
          <w:spacing w:val="2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and/or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campuses</w:t>
      </w:r>
      <w:r>
        <w:rPr>
          <w:rFonts w:eastAsia="Times New Roman" w:cs="Times New Roman"/>
          <w:spacing w:val="1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which</w:t>
      </w:r>
      <w:r>
        <w:rPr>
          <w:rFonts w:eastAsia="Times New Roman" w:cs="Times New Roman"/>
          <w:spacing w:val="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1"/>
          <w:sz w:val="23"/>
          <w:szCs w:val="23"/>
        </w:rPr>
        <w:t xml:space="preserve">do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not 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have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 xml:space="preserve">individually </w:t>
      </w:r>
      <w:r>
        <w:rPr>
          <w:rFonts w:eastAsia="Times New Roman" w:cs="Times New Roman"/>
          <w:spacing w:val="1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aw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rded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degrees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or 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separate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administrative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system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ay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2"/>
          <w:sz w:val="23"/>
          <w:szCs w:val="23"/>
        </w:rPr>
        <w:t xml:space="preserve">not </w:t>
      </w:r>
      <w:r>
        <w:rPr>
          <w:rFonts w:eastAsia="Times New Roman" w:cs="Times New Roman"/>
          <w:spacing w:val="0"/>
          <w:w w:val="95"/>
          <w:sz w:val="23"/>
          <w:szCs w:val="23"/>
        </w:rPr>
        <w:t>participa</w:t>
      </w:r>
      <w:r>
        <w:rPr>
          <w:rFonts w:eastAsia="Times New Roman" w:cs="Times New Roman"/>
          <w:spacing w:val="-1"/>
          <w:w w:val="95"/>
          <w:sz w:val="23"/>
          <w:szCs w:val="23"/>
        </w:rPr>
        <w:t>t</w:t>
      </w:r>
      <w:r>
        <w:rPr>
          <w:rFonts w:eastAsia="Times New Roman" w:cs="Times New Roman"/>
          <w:spacing w:val="0"/>
          <w:w w:val="95"/>
          <w:sz w:val="23"/>
          <w:szCs w:val="23"/>
        </w:rPr>
        <w:t>e</w:t>
      </w:r>
      <w:r>
        <w:rPr>
          <w:rFonts w:eastAsia="Times New Roman" w:cs="Times New Roman"/>
          <w:spacing w:val="1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95"/>
          <w:sz w:val="23"/>
          <w:szCs w:val="23"/>
        </w:rPr>
        <w:t>s</w:t>
      </w:r>
      <w:r>
        <w:rPr>
          <w:rFonts w:eastAsia="Times New Roman" w:cs="Times New Roman"/>
          <w:spacing w:val="0"/>
          <w:w w:val="95"/>
          <w:sz w:val="23"/>
          <w:szCs w:val="23"/>
        </w:rPr>
        <w:t>eparate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ution.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660" w:right="69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“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swing</w:t>
      </w:r>
      <w:r>
        <w:rPr>
          <w:rFonts w:eastAsia="Times New Roman" w:cs="Times New Roman"/>
          <w:b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team”</w:t>
      </w:r>
      <w:r>
        <w:rPr>
          <w:rFonts w:eastAsia="Times New Roman" w:cs="Times New Roman"/>
          <w:b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means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am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formed by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host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ins</w:t>
      </w:r>
      <w:r>
        <w:rPr>
          <w:rFonts w:eastAsia="Times New Roman" w:cs="Times New Roman"/>
          <w:spacing w:val="-2"/>
          <w:w w:val="96"/>
          <w:sz w:val="23"/>
          <w:szCs w:val="23"/>
        </w:rPr>
        <w:t>t</w:t>
      </w:r>
      <w:r>
        <w:rPr>
          <w:rFonts w:eastAsia="Times New Roman" w:cs="Times New Roman"/>
          <w:spacing w:val="0"/>
          <w:w w:val="96"/>
          <w:sz w:val="23"/>
          <w:szCs w:val="23"/>
        </w:rPr>
        <w:t>itution</w:t>
      </w:r>
      <w:r>
        <w:rPr>
          <w:rFonts w:eastAsia="Times New Roman" w:cs="Times New Roman"/>
          <w:spacing w:val="1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create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 </w:t>
      </w:r>
      <w:r>
        <w:rPr>
          <w:rFonts w:eastAsia="Times New Roman" w:cs="Times New Roman"/>
          <w:spacing w:val="4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ven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umber of teams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draw.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composition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this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eam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stable.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660" w:right="74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“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tournament accreditat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on”</w:t>
      </w:r>
      <w:r>
        <w:rPr>
          <w:rFonts w:eastAsia="Times New Roman" w:cs="Times New Roman"/>
          <w:b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means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process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mittee </w:t>
      </w:r>
      <w:r>
        <w:rPr>
          <w:rFonts w:eastAsia="Times New Roman" w:cs="Times New Roman"/>
          <w:spacing w:val="0"/>
          <w:w w:val="93"/>
          <w:sz w:val="23"/>
          <w:szCs w:val="23"/>
        </w:rPr>
        <w:t>assesses</w:t>
      </w:r>
      <w:r>
        <w:rPr>
          <w:rFonts w:eastAsia="Times New Roman" w:cs="Times New Roman"/>
          <w:spacing w:val="6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nts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w</w:t>
      </w:r>
      <w:r>
        <w:rPr>
          <w:rFonts w:eastAsia="Times New Roman" w:cs="Times New Roman"/>
          <w:spacing w:val="0"/>
          <w:w w:val="100"/>
          <w:sz w:val="23"/>
          <w:szCs w:val="23"/>
        </w:rPr>
        <w:t>ith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respect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complian</w:t>
      </w:r>
      <w:r>
        <w:rPr>
          <w:rFonts w:eastAsia="Times New Roman" w:cs="Times New Roman"/>
          <w:spacing w:val="-3"/>
          <w:w w:val="95"/>
          <w:sz w:val="23"/>
          <w:szCs w:val="23"/>
        </w:rPr>
        <w:t>c</w:t>
      </w:r>
      <w:r>
        <w:rPr>
          <w:rFonts w:eastAsia="Times New Roman" w:cs="Times New Roman"/>
          <w:spacing w:val="0"/>
          <w:w w:val="95"/>
          <w:sz w:val="23"/>
          <w:szCs w:val="23"/>
        </w:rPr>
        <w:t>e</w:t>
      </w:r>
      <w:r>
        <w:rPr>
          <w:rFonts w:eastAsia="Times New Roman" w:cs="Times New Roman"/>
          <w:spacing w:val="11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 xml:space="preserve">with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number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0"/>
          <w:sz w:val="23"/>
          <w:szCs w:val="23"/>
        </w:rPr>
        <w:t>key</w:t>
      </w:r>
      <w:r>
        <w:rPr>
          <w:rFonts w:eastAsia="Times New Roman" w:cs="Times New Roman"/>
          <w:spacing w:val="6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</w:t>
      </w:r>
      <w:r>
        <w:rPr>
          <w:rFonts w:eastAsia="Times New Roman" w:cs="Times New Roman"/>
          <w:spacing w:val="-3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edur</w:t>
      </w:r>
      <w:r>
        <w:rPr>
          <w:rFonts w:eastAsia="Times New Roman" w:cs="Times New Roman"/>
          <w:spacing w:val="-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s.</w:t>
      </w:r>
    </w:p>
    <w:p>
      <w:pPr>
        <w:pStyle w:val="Normal"/>
        <w:spacing w:lineRule="exact" w:line="240" w:before="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60" w:right="3077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“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Union”</w:t>
      </w:r>
      <w:r>
        <w:rPr>
          <w:rFonts w:eastAsia="Times New Roman" w:cs="Times New Roman"/>
          <w:b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refers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ed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Asian</w:t>
      </w:r>
      <w:r>
        <w:rPr>
          <w:rFonts w:eastAsia="Times New Roman" w:cs="Times New Roman"/>
          <w:spacing w:val="-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Debating</w:t>
      </w:r>
      <w:r>
        <w:rPr>
          <w:rFonts w:eastAsia="Times New Roman" w:cs="Times New Roman"/>
          <w:spacing w:val="2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io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660" w:right="72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“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b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Meeting”</w:t>
      </w:r>
      <w:r>
        <w:rPr>
          <w:rFonts w:eastAsia="Times New Roman" w:cs="Times New Roman"/>
          <w:b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annual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meeting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peak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body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which </w:t>
      </w:r>
      <w:r>
        <w:rPr>
          <w:rFonts w:eastAsia="Times New Roman" w:cs="Times New Roman"/>
          <w:spacing w:val="0"/>
          <w:w w:val="96"/>
          <w:sz w:val="23"/>
          <w:szCs w:val="23"/>
        </w:rPr>
        <w:t>governs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operati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 United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</w:t>
      </w:r>
      <w:r>
        <w:rPr>
          <w:rFonts w:eastAsia="Times New Roman" w:cs="Times New Roman"/>
          <w:spacing w:val="-1"/>
          <w:w w:val="95"/>
          <w:sz w:val="23"/>
          <w:szCs w:val="23"/>
        </w:rPr>
        <w:t>s</w:t>
      </w:r>
      <w:r>
        <w:rPr>
          <w:rFonts w:eastAsia="Times New Roman" w:cs="Times New Roman"/>
          <w:spacing w:val="0"/>
          <w:w w:val="95"/>
          <w:sz w:val="23"/>
          <w:szCs w:val="23"/>
        </w:rPr>
        <w:t>ian</w:t>
      </w:r>
      <w:r>
        <w:rPr>
          <w:rFonts w:eastAsia="Times New Roman" w:cs="Times New Roman"/>
          <w:spacing w:val="-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Debat</w:t>
      </w:r>
      <w:r>
        <w:rPr>
          <w:rFonts w:eastAsia="Times New Roman" w:cs="Times New Roman"/>
          <w:spacing w:val="-3"/>
          <w:w w:val="95"/>
          <w:sz w:val="23"/>
          <w:szCs w:val="23"/>
        </w:rPr>
        <w:t>i</w:t>
      </w:r>
      <w:r>
        <w:rPr>
          <w:rFonts w:eastAsia="Times New Roman" w:cs="Times New Roman"/>
          <w:spacing w:val="0"/>
          <w:w w:val="95"/>
          <w:sz w:val="23"/>
          <w:szCs w:val="23"/>
        </w:rPr>
        <w:t>ng</w:t>
      </w:r>
      <w:r>
        <w:rPr>
          <w:rFonts w:eastAsia="Times New Roman" w:cs="Times New Roman"/>
          <w:spacing w:val="21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hampionship.</w:t>
      </w:r>
    </w:p>
    <w:p>
      <w:pPr>
        <w:pStyle w:val="Normal"/>
        <w:spacing w:lineRule="exact" w:line="240" w:before="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680" w:right="1680" w:header="0" w:top="136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660" w:right="76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“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b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Session”</w:t>
      </w:r>
      <w:r>
        <w:rPr>
          <w:rFonts w:eastAsia="Times New Roman" w:cs="Times New Roman"/>
          <w:b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refers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virtual</w:t>
      </w:r>
      <w:r>
        <w:rPr>
          <w:rFonts w:eastAsia="Times New Roman" w:cs="Times New Roman"/>
          <w:spacing w:val="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(o</w:t>
      </w:r>
      <w:r>
        <w:rPr>
          <w:rFonts w:eastAsia="Times New Roman" w:cs="Times New Roman"/>
          <w:spacing w:val="1"/>
          <w:w w:val="94"/>
          <w:sz w:val="23"/>
          <w:szCs w:val="23"/>
        </w:rPr>
        <w:t>n</w:t>
      </w:r>
      <w:r>
        <w:rPr>
          <w:rFonts w:eastAsia="Times New Roman" w:cs="Times New Roman"/>
          <w:spacing w:val="0"/>
          <w:w w:val="94"/>
          <w:sz w:val="23"/>
          <w:szCs w:val="23"/>
        </w:rPr>
        <w:t>-line)</w:t>
      </w:r>
      <w:r>
        <w:rPr>
          <w:rFonts w:eastAsia="Times New Roman" w:cs="Times New Roman"/>
          <w:spacing w:val="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sessions</w:t>
      </w:r>
      <w:r>
        <w:rPr>
          <w:rFonts w:eastAsia="Times New Roman" w:cs="Times New Roman"/>
          <w:spacing w:val="11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convened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address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1" w:after="0"/>
        <w:ind w:left="8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matters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that </w:t>
      </w:r>
      <w:r>
        <w:rPr>
          <w:rFonts w:eastAsia="Times New Roman" w:cs="Times New Roman"/>
          <w:spacing w:val="0"/>
          <w:w w:val="92"/>
          <w:sz w:val="23"/>
          <w:szCs w:val="23"/>
        </w:rPr>
        <w:t>arise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6"/>
          <w:sz w:val="23"/>
          <w:szCs w:val="23"/>
        </w:rPr>
        <w:t>b</w:t>
      </w:r>
      <w:r>
        <w:rPr>
          <w:rFonts w:eastAsia="Times New Roman" w:cs="Times New Roman"/>
          <w:spacing w:val="0"/>
          <w:w w:val="96"/>
          <w:sz w:val="23"/>
          <w:szCs w:val="23"/>
        </w:rPr>
        <w:t>etwe</w:t>
      </w:r>
      <w:r>
        <w:rPr>
          <w:rFonts w:eastAsia="Times New Roman" w:cs="Times New Roman"/>
          <w:spacing w:val="-2"/>
          <w:w w:val="96"/>
          <w:sz w:val="23"/>
          <w:szCs w:val="23"/>
        </w:rPr>
        <w:t>e</w:t>
      </w:r>
      <w:r>
        <w:rPr>
          <w:rFonts w:eastAsia="Times New Roman" w:cs="Times New Roman"/>
          <w:spacing w:val="0"/>
          <w:w w:val="96"/>
          <w:sz w:val="23"/>
          <w:szCs w:val="23"/>
        </w:rPr>
        <w:t>n</w:t>
      </w:r>
      <w:r>
        <w:rPr>
          <w:rFonts w:eastAsia="Times New Roman" w:cs="Times New Roman"/>
          <w:spacing w:val="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Championships.</w:t>
      </w:r>
    </w:p>
    <w:p>
      <w:pPr>
        <w:pStyle w:val="Normal"/>
        <w:spacing w:lineRule="exact" w:line="100" w:before="4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3.  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Purposes and</w:t>
      </w:r>
      <w:r>
        <w:rPr>
          <w:rFonts w:eastAsia="Times New Roman" w:cs="Times New Roman"/>
          <w:b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Object</w:t>
      </w:r>
      <w:r>
        <w:rPr>
          <w:rFonts w:eastAsia="Times New Roman" w:cs="Times New Roman"/>
          <w:b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b/>
          <w:spacing w:val="-3"/>
          <w:w w:val="100"/>
          <w:sz w:val="23"/>
          <w:szCs w:val="23"/>
        </w:rPr>
        <w:t>v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es</w:t>
      </w:r>
      <w:r>
        <w:rPr>
          <w:rFonts w:eastAsia="Times New Roman" w:cs="Times New Roman"/>
          <w:b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b/>
          <w:spacing w:val="0"/>
          <w:w w:val="105"/>
          <w:sz w:val="23"/>
          <w:szCs w:val="23"/>
        </w:rPr>
        <w:t>U</w:t>
      </w:r>
      <w:r>
        <w:rPr>
          <w:rFonts w:eastAsia="Times New Roman" w:cs="Times New Roman"/>
          <w:b/>
          <w:spacing w:val="0"/>
          <w:w w:val="101"/>
          <w:sz w:val="23"/>
          <w:szCs w:val="23"/>
        </w:rPr>
        <w:t>nion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196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purpose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vide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platform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0"/>
          <w:w w:val="95"/>
          <w:sz w:val="23"/>
          <w:szCs w:val="23"/>
        </w:rPr>
        <w:t>Asian in</w:t>
      </w:r>
      <w:r>
        <w:rPr>
          <w:rFonts w:eastAsia="Times New Roman" w:cs="Times New Roman"/>
          <w:spacing w:val="-2"/>
          <w:w w:val="95"/>
          <w:sz w:val="23"/>
          <w:szCs w:val="23"/>
        </w:rPr>
        <w:t>s</w:t>
      </w:r>
      <w:r>
        <w:rPr>
          <w:rFonts w:eastAsia="Times New Roman" w:cs="Times New Roman"/>
          <w:spacing w:val="0"/>
          <w:w w:val="95"/>
          <w:sz w:val="23"/>
          <w:szCs w:val="23"/>
        </w:rPr>
        <w:t>titutions</w:t>
      </w:r>
      <w:r>
        <w:rPr>
          <w:rFonts w:eastAsia="Times New Roman" w:cs="Times New Roman"/>
          <w:spacing w:val="2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en</w:t>
      </w:r>
      <w:r>
        <w:rPr>
          <w:rFonts w:eastAsia="Times New Roman" w:cs="Times New Roman"/>
          <w:spacing w:val="-2"/>
          <w:w w:val="93"/>
          <w:sz w:val="23"/>
          <w:szCs w:val="23"/>
        </w:rPr>
        <w:t>g</w:t>
      </w:r>
      <w:r>
        <w:rPr>
          <w:rFonts w:eastAsia="Times New Roman" w:cs="Times New Roman"/>
          <w:spacing w:val="0"/>
          <w:w w:val="93"/>
          <w:sz w:val="23"/>
          <w:szCs w:val="23"/>
        </w:rPr>
        <w:t>a</w:t>
      </w:r>
      <w:r>
        <w:rPr>
          <w:rFonts w:eastAsia="Times New Roman" w:cs="Times New Roman"/>
          <w:spacing w:val="-2"/>
          <w:w w:val="93"/>
          <w:sz w:val="23"/>
          <w:szCs w:val="23"/>
        </w:rPr>
        <w:t>g</w:t>
      </w:r>
      <w:r>
        <w:rPr>
          <w:rFonts w:eastAsia="Times New Roman" w:cs="Times New Roman"/>
          <w:spacing w:val="0"/>
          <w:w w:val="93"/>
          <w:sz w:val="23"/>
          <w:szCs w:val="23"/>
        </w:rPr>
        <w:t>e</w:t>
      </w:r>
      <w:r>
        <w:rPr>
          <w:rFonts w:eastAsia="Times New Roman" w:cs="Times New Roman"/>
          <w:spacing w:val="7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 a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fair,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transparent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representative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debating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petition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identify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4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ual </w:t>
      </w:r>
      <w:r>
        <w:rPr>
          <w:rFonts w:eastAsia="Times New Roman" w:cs="Times New Roman"/>
          <w:spacing w:val="0"/>
          <w:w w:val="95"/>
          <w:sz w:val="23"/>
          <w:szCs w:val="23"/>
        </w:rPr>
        <w:t>Asian</w:t>
      </w:r>
      <w:r>
        <w:rPr>
          <w:rFonts w:eastAsia="Times New Roman" w:cs="Times New Roman"/>
          <w:spacing w:val="-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debating</w:t>
      </w:r>
      <w:r>
        <w:rPr>
          <w:rFonts w:eastAsia="Times New Roman" w:cs="Times New Roman"/>
          <w:spacing w:val="11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</w:t>
      </w:r>
      <w:r>
        <w:rPr>
          <w:rFonts w:eastAsia="Times New Roman" w:cs="Times New Roman"/>
          <w:spacing w:val="-3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ion.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94" w:right="4599" w:hanging="0"/>
        <w:jc w:val="center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3.2.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objectives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to</w:t>
      </w:r>
      <w:r>
        <w:rPr>
          <w:rFonts w:eastAsia="Times New Roman" w:cs="Times New Roman"/>
          <w:spacing w:val="2"/>
          <w:w w:val="96"/>
          <w:sz w:val="23"/>
          <w:szCs w:val="23"/>
        </w:rPr>
        <w:t>:</w:t>
      </w:r>
      <w:r>
        <w:rPr>
          <w:rFonts w:eastAsia="Times New Roman" w:cs="Times New Roman"/>
          <w:spacing w:val="0"/>
          <w:w w:val="94"/>
          <w:sz w:val="23"/>
          <w:szCs w:val="23"/>
        </w:rPr>
        <w:t>-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3.2.1.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enhance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2"/>
          <w:sz w:val="23"/>
          <w:szCs w:val="23"/>
        </w:rPr>
        <w:t>quality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 </w:t>
      </w:r>
      <w:r>
        <w:rPr>
          <w:rFonts w:eastAsia="Times New Roman" w:cs="Times New Roman"/>
          <w:spacing w:val="0"/>
          <w:w w:val="94"/>
          <w:sz w:val="23"/>
          <w:szCs w:val="23"/>
        </w:rPr>
        <w:t>Asi</w:t>
      </w:r>
      <w:r>
        <w:rPr>
          <w:rFonts w:eastAsia="Times New Roman" w:cs="Times New Roman"/>
          <w:spacing w:val="-2"/>
          <w:w w:val="94"/>
          <w:sz w:val="23"/>
          <w:szCs w:val="23"/>
        </w:rPr>
        <w:t>a</w:t>
      </w:r>
      <w:r>
        <w:rPr>
          <w:rFonts w:eastAsia="Times New Roman" w:cs="Times New Roman"/>
          <w:spacing w:val="0"/>
          <w:w w:val="94"/>
          <w:sz w:val="23"/>
          <w:szCs w:val="23"/>
        </w:rPr>
        <w:t>n debating</w:t>
      </w:r>
      <w:r>
        <w:rPr>
          <w:rFonts w:eastAsia="Times New Roman" w:cs="Times New Roman"/>
          <w:spacing w:val="1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cati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n;</w:t>
      </w:r>
    </w:p>
    <w:p>
      <w:pPr>
        <w:pStyle w:val="Normal"/>
        <w:tabs>
          <w:tab w:val="left" w:pos="1700" w:leader="none"/>
        </w:tabs>
        <w:spacing w:lineRule="exact" w:line="260" w:before="1" w:after="0"/>
        <w:ind w:left="1688" w:right="200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3.2.2.</w:t>
        <w:tab/>
        <w:tab/>
        <w:t>provide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atform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di</w:t>
      </w:r>
      <w:r>
        <w:rPr>
          <w:rFonts w:eastAsia="Times New Roman" w:cs="Times New Roman"/>
          <w:spacing w:val="-3"/>
          <w:w w:val="95"/>
          <w:sz w:val="23"/>
          <w:szCs w:val="23"/>
        </w:rPr>
        <w:t>s</w:t>
      </w:r>
      <w:r>
        <w:rPr>
          <w:rFonts w:eastAsia="Times New Roman" w:cs="Times New Roman"/>
          <w:spacing w:val="0"/>
          <w:w w:val="95"/>
          <w:sz w:val="23"/>
          <w:szCs w:val="23"/>
        </w:rPr>
        <w:t>cussion</w:t>
      </w:r>
      <w:r>
        <w:rPr>
          <w:rFonts w:eastAsia="Times New Roman" w:cs="Times New Roman"/>
          <w:spacing w:val="2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opics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per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inent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general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82"/>
          <w:sz w:val="23"/>
          <w:szCs w:val="23"/>
        </w:rPr>
        <w:t>i</w:t>
      </w:r>
      <w:r>
        <w:rPr>
          <w:rFonts w:eastAsia="Times New Roman" w:cs="Times New Roman"/>
          <w:spacing w:val="0"/>
          <w:w w:val="97"/>
          <w:sz w:val="23"/>
          <w:szCs w:val="23"/>
        </w:rPr>
        <w:t>nteres</w:t>
      </w:r>
      <w:r>
        <w:rPr>
          <w:rFonts w:eastAsia="Times New Roman" w:cs="Times New Roman"/>
          <w:spacing w:val="0"/>
          <w:w w:val="105"/>
          <w:sz w:val="23"/>
          <w:szCs w:val="23"/>
        </w:rPr>
        <w:t xml:space="preserve">t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the </w:t>
      </w:r>
      <w:r>
        <w:rPr>
          <w:rFonts w:eastAsia="Times New Roman" w:cs="Times New Roman"/>
          <w:spacing w:val="-1"/>
          <w:w w:val="96"/>
          <w:sz w:val="23"/>
          <w:szCs w:val="23"/>
        </w:rPr>
        <w:t>c</w:t>
      </w:r>
      <w:r>
        <w:rPr>
          <w:rFonts w:eastAsia="Times New Roman" w:cs="Times New Roman"/>
          <w:spacing w:val="0"/>
          <w:w w:val="96"/>
          <w:sz w:val="23"/>
          <w:szCs w:val="23"/>
        </w:rPr>
        <w:t>ommunity</w:t>
      </w:r>
      <w:r>
        <w:rPr>
          <w:rFonts w:eastAsia="Times New Roman" w:cs="Times New Roman"/>
          <w:spacing w:val="10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mote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free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exchange</w:t>
      </w:r>
      <w:r>
        <w:rPr>
          <w:rFonts w:eastAsia="Times New Roman" w:cs="Times New Roman"/>
          <w:spacing w:val="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2"/>
          <w:sz w:val="23"/>
          <w:szCs w:val="23"/>
        </w:rPr>
        <w:t>i</w:t>
      </w:r>
      <w:r>
        <w:rPr>
          <w:rFonts w:eastAsia="Times New Roman" w:cs="Times New Roman"/>
          <w:spacing w:val="-3"/>
          <w:w w:val="92"/>
          <w:sz w:val="23"/>
          <w:szCs w:val="23"/>
        </w:rPr>
        <w:t>d</w:t>
      </w:r>
      <w:r>
        <w:rPr>
          <w:rFonts w:eastAsia="Times New Roman" w:cs="Times New Roman"/>
          <w:spacing w:val="0"/>
          <w:w w:val="92"/>
          <w:sz w:val="23"/>
          <w:szCs w:val="23"/>
        </w:rPr>
        <w:t>eas</w:t>
      </w:r>
      <w:r>
        <w:rPr>
          <w:rFonts w:eastAsia="Times New Roman" w:cs="Times New Roman"/>
          <w:spacing w:val="1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these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topics</w:t>
      </w:r>
      <w:r>
        <w:rPr>
          <w:rFonts w:eastAsia="Times New Roman" w:cs="Times New Roman"/>
          <w:spacing w:val="0"/>
          <w:w w:val="79"/>
          <w:sz w:val="23"/>
          <w:szCs w:val="23"/>
        </w:rPr>
        <w:t>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3.2.3.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platform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int</w:t>
      </w:r>
      <w:r>
        <w:rPr>
          <w:rFonts w:eastAsia="Times New Roman" w:cs="Times New Roman"/>
          <w:spacing w:val="-3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raction</w:t>
      </w:r>
      <w:r>
        <w:rPr>
          <w:rFonts w:eastAsia="Times New Roman" w:cs="Times New Roman"/>
          <w:spacing w:val="1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b</w:t>
      </w:r>
      <w:r>
        <w:rPr>
          <w:rFonts w:eastAsia="Times New Roman" w:cs="Times New Roman"/>
          <w:spacing w:val="-1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tween</w:t>
      </w:r>
      <w:r>
        <w:rPr>
          <w:rFonts w:eastAsia="Times New Roman" w:cs="Times New Roman"/>
          <w:spacing w:val="1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Asi</w:t>
      </w:r>
      <w:r>
        <w:rPr>
          <w:rFonts w:eastAsia="Times New Roman" w:cs="Times New Roman"/>
          <w:spacing w:val="-3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n</w:t>
      </w:r>
      <w:r>
        <w:rPr>
          <w:rFonts w:eastAsia="Times New Roman" w:cs="Times New Roman"/>
          <w:spacing w:val="-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inst</w:t>
      </w:r>
      <w:r>
        <w:rPr>
          <w:rFonts w:eastAsia="Times New Roman" w:cs="Times New Roman"/>
          <w:spacing w:val="-3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8"/>
          <w:sz w:val="23"/>
          <w:szCs w:val="23"/>
        </w:rPr>
        <w:t>tutions</w:t>
      </w:r>
      <w:r>
        <w:rPr>
          <w:rFonts w:eastAsia="Times New Roman" w:cs="Times New Roman"/>
          <w:spacing w:val="0"/>
          <w:w w:val="79"/>
          <w:sz w:val="23"/>
          <w:szCs w:val="23"/>
        </w:rPr>
        <w:t>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3.2.4.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promote </w:t>
      </w:r>
      <w:r>
        <w:rPr>
          <w:rFonts w:eastAsia="Times New Roman" w:cs="Times New Roman"/>
          <w:spacing w:val="0"/>
          <w:w w:val="94"/>
          <w:sz w:val="23"/>
          <w:szCs w:val="23"/>
        </w:rPr>
        <w:t>d</w:t>
      </w:r>
      <w:r>
        <w:rPr>
          <w:rFonts w:eastAsia="Times New Roman" w:cs="Times New Roman"/>
          <w:spacing w:val="-1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94"/>
          <w:sz w:val="23"/>
          <w:szCs w:val="23"/>
        </w:rPr>
        <w:t>bating</w:t>
      </w:r>
      <w:r>
        <w:rPr>
          <w:rFonts w:eastAsia="Times New Roman" w:cs="Times New Roman"/>
          <w:spacing w:val="21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in</w:t>
      </w:r>
      <w:r>
        <w:rPr>
          <w:rFonts w:eastAsia="Times New Roman" w:cs="Times New Roman"/>
          <w:spacing w:val="-3"/>
          <w:w w:val="94"/>
          <w:sz w:val="23"/>
          <w:szCs w:val="23"/>
        </w:rPr>
        <w:t>t</w:t>
      </w:r>
      <w:r>
        <w:rPr>
          <w:rFonts w:eastAsia="Times New Roman" w:cs="Times New Roman"/>
          <w:spacing w:val="0"/>
          <w:w w:val="94"/>
          <w:sz w:val="23"/>
          <w:szCs w:val="23"/>
        </w:rPr>
        <w:t>erest</w:t>
      </w:r>
      <w:r>
        <w:rPr>
          <w:rFonts w:eastAsia="Times New Roman" w:cs="Times New Roman"/>
          <w:spacing w:val="19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n</w:t>
      </w:r>
      <w:r>
        <w:rPr>
          <w:rFonts w:eastAsia="Times New Roman" w:cs="Times New Roman"/>
          <w:spacing w:val="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Asia;</w:t>
      </w:r>
      <w:r>
        <w:rPr>
          <w:rFonts w:eastAsia="Times New Roman" w:cs="Times New Roman"/>
          <w:spacing w:val="-1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and,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3.2.5.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assist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monitor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host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institution</w:t>
      </w:r>
      <w:r>
        <w:rPr>
          <w:rFonts w:eastAsia="Times New Roman" w:cs="Times New Roman"/>
          <w:spacing w:val="5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the </w:t>
      </w:r>
      <w:r>
        <w:rPr>
          <w:rFonts w:eastAsia="Times New Roman" w:cs="Times New Roman"/>
          <w:spacing w:val="-3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hampi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nship.</w:t>
      </w:r>
    </w:p>
    <w:p>
      <w:pPr>
        <w:pStyle w:val="Normal"/>
        <w:spacing w:lineRule="exact" w:line="100" w:before="1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4.  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Membership</w:t>
      </w:r>
      <w:r>
        <w:rPr>
          <w:rFonts w:eastAsia="Times New Roman" w:cs="Times New Roman"/>
          <w:b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b/>
          <w:spacing w:val="0"/>
          <w:w w:val="102"/>
          <w:sz w:val="23"/>
          <w:szCs w:val="23"/>
        </w:rPr>
        <w:t>U</w:t>
      </w:r>
      <w:r>
        <w:rPr>
          <w:rFonts w:eastAsia="Times New Roman" w:cs="Times New Roman"/>
          <w:b/>
          <w:spacing w:val="-2"/>
          <w:w w:val="102"/>
          <w:sz w:val="23"/>
          <w:szCs w:val="23"/>
        </w:rPr>
        <w:t>n</w:t>
      </w:r>
      <w:r>
        <w:rPr>
          <w:rFonts w:eastAsia="Times New Roman" w:cs="Times New Roman"/>
          <w:b/>
          <w:spacing w:val="0"/>
          <w:w w:val="103"/>
          <w:sz w:val="23"/>
          <w:szCs w:val="23"/>
        </w:rPr>
        <w:t>i</w:t>
      </w:r>
      <w:r>
        <w:rPr>
          <w:rFonts w:eastAsia="Times New Roman" w:cs="Times New Roman"/>
          <w:b/>
          <w:spacing w:val="-2"/>
          <w:w w:val="103"/>
          <w:sz w:val="23"/>
          <w:szCs w:val="23"/>
        </w:rPr>
        <w:t>o</w:t>
      </w:r>
      <w:r>
        <w:rPr>
          <w:rFonts w:eastAsia="Times New Roman" w:cs="Times New Roman"/>
          <w:b/>
          <w:spacing w:val="0"/>
          <w:w w:val="99"/>
          <w:sz w:val="23"/>
          <w:szCs w:val="23"/>
        </w:rPr>
        <w:t>n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964" w:right="198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debating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association</w:t>
      </w:r>
      <w:r>
        <w:rPr>
          <w:rFonts w:eastAsia="Times New Roman" w:cs="Times New Roman"/>
          <w:spacing w:val="2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tert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ary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educ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titution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Asia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eligible</w:t>
      </w:r>
      <w:r>
        <w:rPr>
          <w:rFonts w:eastAsia="Times New Roman" w:cs="Times New Roman"/>
          <w:spacing w:val="25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 has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ri</w:t>
      </w:r>
      <w:r>
        <w:rPr>
          <w:rFonts w:eastAsia="Times New Roman" w:cs="Times New Roman"/>
          <w:spacing w:val="-2"/>
          <w:w w:val="100"/>
          <w:sz w:val="23"/>
          <w:szCs w:val="23"/>
        </w:rPr>
        <w:t>g</w:t>
      </w:r>
      <w:r>
        <w:rPr>
          <w:rFonts w:eastAsia="Times New Roman" w:cs="Times New Roman"/>
          <w:spacing w:val="0"/>
          <w:w w:val="100"/>
          <w:sz w:val="23"/>
          <w:szCs w:val="23"/>
        </w:rPr>
        <w:t>ht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ber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p</w:t>
      </w:r>
      <w:r>
        <w:rPr>
          <w:rFonts w:eastAsia="Times New Roman" w:cs="Times New Roman"/>
          <w:spacing w:val="-2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rticipate</w:t>
      </w:r>
      <w:r>
        <w:rPr>
          <w:rFonts w:eastAsia="Times New Roman" w:cs="Times New Roman"/>
          <w:spacing w:val="2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mpion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hips, </w:t>
      </w:r>
      <w:r>
        <w:rPr>
          <w:rFonts w:eastAsia="Times New Roman" w:cs="Times New Roman"/>
          <w:spacing w:val="0"/>
          <w:w w:val="97"/>
          <w:sz w:val="23"/>
          <w:szCs w:val="23"/>
        </w:rPr>
        <w:t>provided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institut</w:t>
      </w:r>
      <w:r>
        <w:rPr>
          <w:rFonts w:eastAsia="Times New Roman" w:cs="Times New Roman"/>
          <w:spacing w:val="-3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on</w:t>
      </w:r>
      <w:r>
        <w:rPr>
          <w:rFonts w:eastAsia="Times New Roman" w:cs="Times New Roman"/>
          <w:spacing w:val="1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has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paid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me</w:t>
      </w:r>
      <w:r>
        <w:rPr>
          <w:rFonts w:eastAsia="Times New Roman" w:cs="Times New Roman"/>
          <w:spacing w:val="-3"/>
          <w:w w:val="97"/>
          <w:sz w:val="23"/>
          <w:szCs w:val="23"/>
        </w:rPr>
        <w:t>m</w:t>
      </w:r>
      <w:r>
        <w:rPr>
          <w:rFonts w:eastAsia="Times New Roman" w:cs="Times New Roman"/>
          <w:spacing w:val="0"/>
          <w:w w:val="97"/>
          <w:sz w:val="23"/>
          <w:szCs w:val="23"/>
        </w:rPr>
        <w:t>bersh</w:t>
      </w:r>
      <w:r>
        <w:rPr>
          <w:rFonts w:eastAsia="Times New Roman" w:cs="Times New Roman"/>
          <w:spacing w:val="-3"/>
          <w:w w:val="97"/>
          <w:sz w:val="23"/>
          <w:szCs w:val="23"/>
        </w:rPr>
        <w:t>i</w:t>
      </w:r>
      <w:r>
        <w:rPr>
          <w:rFonts w:eastAsia="Times New Roman" w:cs="Times New Roman"/>
          <w:spacing w:val="0"/>
          <w:w w:val="97"/>
          <w:sz w:val="23"/>
          <w:szCs w:val="23"/>
        </w:rPr>
        <w:t>p</w:t>
      </w:r>
      <w:r>
        <w:rPr>
          <w:rFonts w:eastAsia="Times New Roman" w:cs="Times New Roman"/>
          <w:spacing w:val="6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fee</w:t>
      </w:r>
    </w:p>
    <w:p>
      <w:pPr>
        <w:pStyle w:val="Normal"/>
        <w:spacing w:lineRule="exact" w:line="26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32"/>
        <w:ind w:left="964" w:right="196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4.2.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There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9"/>
          <w:sz w:val="23"/>
          <w:szCs w:val="23"/>
        </w:rPr>
        <w:t>will</w:t>
      </w:r>
      <w:r>
        <w:rPr>
          <w:rFonts w:eastAsia="Times New Roman" w:cs="Times New Roman"/>
          <w:spacing w:val="-1"/>
          <w:w w:val="8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9"/>
          <w:sz w:val="23"/>
          <w:szCs w:val="23"/>
        </w:rPr>
        <w:t>only</w:t>
      </w:r>
      <w:r>
        <w:rPr>
          <w:rFonts w:eastAsia="Times New Roman" w:cs="Times New Roman"/>
          <w:spacing w:val="26"/>
          <w:w w:val="8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debating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association</w:t>
      </w:r>
      <w:r>
        <w:rPr>
          <w:rFonts w:eastAsia="Times New Roman" w:cs="Times New Roman"/>
          <w:spacing w:val="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recogniz</w:t>
      </w:r>
      <w:r>
        <w:rPr>
          <w:rFonts w:eastAsia="Times New Roman" w:cs="Times New Roman"/>
          <w:spacing w:val="-2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d</w:t>
      </w:r>
      <w:r>
        <w:rPr>
          <w:rFonts w:eastAsia="Times New Roman" w:cs="Times New Roman"/>
          <w:spacing w:val="1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each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institut</w:t>
      </w:r>
      <w:r>
        <w:rPr>
          <w:rFonts w:eastAsia="Times New Roman" w:cs="Times New Roman"/>
          <w:spacing w:val="5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on.</w:t>
      </w:r>
      <w:r>
        <w:rPr>
          <w:rFonts w:eastAsia="Times New Roman" w:cs="Times New Roman"/>
          <w:spacing w:val="9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If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</w:t>
      </w:r>
      <w:r>
        <w:rPr>
          <w:rFonts w:eastAsia="Times New Roman" w:cs="Times New Roman"/>
          <w:spacing w:val="-3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e than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association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seeks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membership,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decide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9"/>
          <w:sz w:val="23"/>
          <w:szCs w:val="23"/>
        </w:rPr>
        <w:t>eligibili</w:t>
      </w:r>
      <w:r>
        <w:rPr>
          <w:rFonts w:eastAsia="Times New Roman" w:cs="Times New Roman"/>
          <w:spacing w:val="-2"/>
          <w:w w:val="89"/>
          <w:sz w:val="23"/>
          <w:szCs w:val="23"/>
        </w:rPr>
        <w:t>t</w:t>
      </w:r>
      <w:r>
        <w:rPr>
          <w:rFonts w:eastAsia="Times New Roman" w:cs="Times New Roman"/>
          <w:spacing w:val="0"/>
          <w:w w:val="89"/>
          <w:sz w:val="23"/>
          <w:szCs w:val="23"/>
        </w:rPr>
        <w:t>y</w:t>
      </w:r>
      <w:r>
        <w:rPr>
          <w:rFonts w:eastAsia="Times New Roman" w:cs="Times New Roman"/>
          <w:spacing w:val="35"/>
          <w:w w:val="8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 xml:space="preserve">to </w:t>
      </w:r>
      <w:r>
        <w:rPr>
          <w:rFonts w:eastAsia="Times New Roman" w:cs="Times New Roman"/>
          <w:spacing w:val="0"/>
          <w:w w:val="100"/>
          <w:sz w:val="23"/>
          <w:szCs w:val="23"/>
        </w:rPr>
        <w:t>accord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status.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964" w:right="197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4.3.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Membership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particu</w:t>
      </w:r>
      <w:r>
        <w:rPr>
          <w:rFonts w:eastAsia="Times New Roman" w:cs="Times New Roman"/>
          <w:spacing w:val="-3"/>
          <w:w w:val="94"/>
          <w:sz w:val="23"/>
          <w:szCs w:val="23"/>
        </w:rPr>
        <w:t>l</w:t>
      </w:r>
      <w:r>
        <w:rPr>
          <w:rFonts w:eastAsia="Times New Roman" w:cs="Times New Roman"/>
          <w:spacing w:val="0"/>
          <w:w w:val="94"/>
          <w:sz w:val="23"/>
          <w:szCs w:val="23"/>
        </w:rPr>
        <w:t>ar</w:t>
      </w:r>
      <w:r>
        <w:rPr>
          <w:rFonts w:eastAsia="Times New Roman" w:cs="Times New Roman"/>
          <w:spacing w:val="2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year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commenc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date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</w:t>
      </w:r>
      <w:r>
        <w:rPr>
          <w:rFonts w:eastAsia="Times New Roman" w:cs="Times New Roman"/>
          <w:spacing w:val="-2"/>
          <w:w w:val="100"/>
          <w:sz w:val="23"/>
          <w:szCs w:val="23"/>
        </w:rPr>
        <w:t>y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membership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fees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expi</w:t>
      </w:r>
      <w:r>
        <w:rPr>
          <w:rFonts w:eastAsia="Times New Roman" w:cs="Times New Roman"/>
          <w:spacing w:val="-2"/>
          <w:w w:val="94"/>
          <w:sz w:val="23"/>
          <w:szCs w:val="23"/>
        </w:rPr>
        <w:t>r</w:t>
      </w:r>
      <w:r>
        <w:rPr>
          <w:rFonts w:eastAsia="Times New Roman" w:cs="Times New Roman"/>
          <w:spacing w:val="0"/>
          <w:w w:val="94"/>
          <w:sz w:val="23"/>
          <w:szCs w:val="23"/>
        </w:rPr>
        <w:t>es</w:t>
      </w:r>
      <w:r>
        <w:rPr>
          <w:rFonts w:eastAsia="Times New Roman" w:cs="Times New Roman"/>
          <w:spacing w:val="1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last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date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mber</w:t>
      </w:r>
      <w:r>
        <w:rPr>
          <w:rFonts w:eastAsia="Times New Roman" w:cs="Times New Roman"/>
          <w:spacing w:val="3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hip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fees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foll</w:t>
      </w:r>
      <w:r>
        <w:rPr>
          <w:rFonts w:eastAsia="Times New Roman" w:cs="Times New Roman"/>
          <w:spacing w:val="-2"/>
          <w:w w:val="95"/>
          <w:sz w:val="23"/>
          <w:szCs w:val="23"/>
        </w:rPr>
        <w:t>o</w:t>
      </w:r>
      <w:r>
        <w:rPr>
          <w:rFonts w:eastAsia="Times New Roman" w:cs="Times New Roman"/>
          <w:spacing w:val="0"/>
          <w:w w:val="93"/>
          <w:sz w:val="23"/>
          <w:szCs w:val="23"/>
        </w:rPr>
        <w:t>wi</w:t>
      </w:r>
      <w:r>
        <w:rPr>
          <w:rFonts w:eastAsia="Times New Roman" w:cs="Times New Roman"/>
          <w:spacing w:val="-2"/>
          <w:w w:val="93"/>
          <w:sz w:val="23"/>
          <w:szCs w:val="23"/>
        </w:rPr>
        <w:t>n</w:t>
      </w:r>
      <w:r>
        <w:rPr>
          <w:rFonts w:eastAsia="Times New Roman" w:cs="Times New Roman"/>
          <w:spacing w:val="0"/>
          <w:w w:val="89"/>
          <w:sz w:val="23"/>
          <w:szCs w:val="23"/>
        </w:rPr>
        <w:t xml:space="preserve">g </w:t>
      </w:r>
      <w:r>
        <w:rPr>
          <w:rFonts w:eastAsia="Times New Roman" w:cs="Times New Roman"/>
          <w:spacing w:val="0"/>
          <w:w w:val="91"/>
          <w:sz w:val="23"/>
          <w:szCs w:val="23"/>
        </w:rPr>
        <w:t>year</w:t>
      </w:r>
      <w:r>
        <w:rPr>
          <w:rFonts w:eastAsia="Times New Roman" w:cs="Times New Roman"/>
          <w:spacing w:val="5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due.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201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4.4.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annual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nion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b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rship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fee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29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4"/>
          <w:sz w:val="23"/>
          <w:szCs w:val="23"/>
        </w:rPr>
        <w:t>basis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its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</w:t>
      </w:r>
      <w:r>
        <w:rPr>
          <w:rFonts w:eastAsia="Times New Roman" w:cs="Times New Roman"/>
          <w:spacing w:val="-1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dget,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91"/>
          <w:sz w:val="23"/>
          <w:szCs w:val="23"/>
        </w:rPr>
        <w:t>w</w:t>
      </w:r>
      <w:r>
        <w:rPr>
          <w:rFonts w:eastAsia="Times New Roman" w:cs="Times New Roman"/>
          <w:spacing w:val="0"/>
          <w:w w:val="91"/>
          <w:sz w:val="23"/>
          <w:szCs w:val="23"/>
        </w:rPr>
        <w:t>hich</w:t>
      </w:r>
      <w:r>
        <w:rPr>
          <w:rFonts w:eastAsia="Times New Roman" w:cs="Times New Roman"/>
          <w:spacing w:val="28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will</w:t>
      </w:r>
      <w:r>
        <w:rPr>
          <w:rFonts w:eastAsia="Times New Roman" w:cs="Times New Roman"/>
          <w:spacing w:val="-9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presented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ion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 rati</w:t>
      </w:r>
      <w:r>
        <w:rPr>
          <w:rFonts w:eastAsia="Times New Roman" w:cs="Times New Roman"/>
          <w:spacing w:val="-1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ication.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197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4.5.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respect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fees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n</w:t>
      </w:r>
      <w:r>
        <w:rPr>
          <w:rFonts w:eastAsia="Times New Roman" w:cs="Times New Roman"/>
          <w:spacing w:val="39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Article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4.4,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it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llect</w:t>
      </w:r>
      <w:r>
        <w:rPr>
          <w:rFonts w:eastAsia="Times New Roman" w:cs="Times New Roman"/>
          <w:spacing w:val="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Treasurer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1"/>
          <w:sz w:val="23"/>
          <w:szCs w:val="23"/>
        </w:rPr>
        <w:t xml:space="preserve">upon </w:t>
      </w:r>
      <w:r>
        <w:rPr>
          <w:rFonts w:eastAsia="Times New Roman" w:cs="Times New Roman"/>
          <w:spacing w:val="0"/>
          <w:w w:val="95"/>
          <w:sz w:val="23"/>
          <w:szCs w:val="23"/>
        </w:rPr>
        <w:t>ratification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-1"/>
          <w:w w:val="100"/>
          <w:sz w:val="23"/>
          <w:szCs w:val="23"/>
        </w:rPr>
        <w:t>u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ion.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4.6.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Any</w:t>
      </w:r>
      <w:r>
        <w:rPr>
          <w:rFonts w:eastAsia="Times New Roman" w:cs="Times New Roman"/>
          <w:spacing w:val="-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institution</w:t>
      </w:r>
      <w:r>
        <w:rPr>
          <w:rFonts w:eastAsia="Times New Roman" w:cs="Times New Roman"/>
          <w:spacing w:val="2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that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pays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membership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has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ight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vote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n</w:t>
      </w:r>
      <w:r>
        <w:rPr>
          <w:rFonts w:eastAsia="Times New Roman" w:cs="Times New Roman"/>
          <w:spacing w:val="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meet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ngs and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essions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duration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ember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hip,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regardless</w:t>
      </w:r>
      <w:r>
        <w:rPr>
          <w:rFonts w:eastAsia="Times New Roman" w:cs="Times New Roman"/>
          <w:spacing w:val="1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whe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her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they have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attended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plan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attend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3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hampion</w:t>
      </w:r>
      <w:r>
        <w:rPr>
          <w:rFonts w:eastAsia="Times New Roman" w:cs="Times New Roman"/>
          <w:spacing w:val="-3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hip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other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dited tourname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t.</w:t>
      </w:r>
    </w:p>
    <w:p>
      <w:pPr>
        <w:pStyle w:val="Normal"/>
        <w:spacing w:lineRule="exact" w:line="240" w:before="13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left="964" w:right="198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4.7.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Institutions,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ve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aid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membership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fees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participated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two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nse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utive Championships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mediate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past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(which incl</w:t>
      </w:r>
      <w:r>
        <w:rPr>
          <w:rFonts w:eastAsia="Times New Roman" w:cs="Times New Roman"/>
          <w:spacing w:val="-3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des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ampionship for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current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year)</w:t>
      </w:r>
      <w:r>
        <w:rPr>
          <w:rFonts w:eastAsia="Times New Roman" w:cs="Times New Roman"/>
          <w:spacing w:val="17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least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2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teams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color w:val="FF0000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bo</w:t>
      </w:r>
      <w:r>
        <w:rPr>
          <w:rFonts w:eastAsia="Times New Roman" w:cs="Times New Roman"/>
          <w:color w:val="FF0000"/>
          <w:spacing w:val="1"/>
          <w:w w:val="100"/>
          <w:sz w:val="23"/>
          <w:szCs w:val="23"/>
        </w:rPr>
        <w:t>t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color w:val="FF0000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88"/>
          <w:sz w:val="23"/>
          <w:szCs w:val="23"/>
        </w:rPr>
        <w:t>years</w:t>
      </w:r>
      <w:r>
        <w:rPr>
          <w:rFonts w:eastAsia="Times New Roman" w:cs="Times New Roman"/>
          <w:color w:val="000000"/>
          <w:spacing w:val="0"/>
          <w:w w:val="88"/>
          <w:sz w:val="23"/>
          <w:szCs w:val="23"/>
        </w:rPr>
        <w:t>,</w:t>
      </w:r>
      <w:r>
        <w:rPr>
          <w:rFonts w:eastAsia="Times New Roman" w:cs="Times New Roman"/>
          <w:color w:val="000000"/>
          <w:spacing w:val="40"/>
          <w:w w:val="88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88"/>
          <w:sz w:val="23"/>
          <w:szCs w:val="23"/>
        </w:rPr>
        <w:t>w</w:t>
      </w:r>
      <w:r>
        <w:rPr>
          <w:rFonts w:eastAsia="Times New Roman" w:cs="Times New Roman"/>
          <w:color w:val="000000"/>
          <w:spacing w:val="-2"/>
          <w:w w:val="88"/>
          <w:sz w:val="23"/>
          <w:szCs w:val="23"/>
        </w:rPr>
        <w:t>i</w:t>
      </w:r>
      <w:r>
        <w:rPr>
          <w:rFonts w:eastAsia="Times New Roman" w:cs="Times New Roman"/>
          <w:color w:val="000000"/>
          <w:spacing w:val="0"/>
          <w:w w:val="88"/>
          <w:sz w:val="23"/>
          <w:szCs w:val="23"/>
        </w:rPr>
        <w:t>ll</w:t>
      </w:r>
      <w:r>
        <w:rPr>
          <w:rFonts w:eastAsia="Times New Roman" w:cs="Times New Roman"/>
          <w:color w:val="000000"/>
          <w:spacing w:val="13"/>
          <w:w w:val="88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color w:val="000000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granted</w:t>
      </w:r>
      <w:r>
        <w:rPr>
          <w:rFonts w:eastAsia="Times New Roman" w:cs="Times New Roman"/>
          <w:color w:val="000000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Charter</w:t>
      </w:r>
      <w:r>
        <w:rPr>
          <w:rFonts w:eastAsia="Times New Roman" w:cs="Times New Roman"/>
          <w:color w:val="000000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 stat</w:t>
      </w:r>
      <w:r>
        <w:rPr>
          <w:rFonts w:eastAsia="Times New Roman" w:cs="Times New Roman"/>
          <w:color w:val="000000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s.</w:t>
      </w:r>
      <w:r>
        <w:rPr>
          <w:rFonts w:eastAsia="Times New Roman" w:cs="Times New Roman"/>
          <w:color w:val="000000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 Charter</w:t>
      </w:r>
      <w:r>
        <w:rPr>
          <w:rFonts w:eastAsia="Times New Roman" w:cs="Times New Roman"/>
          <w:color w:val="000000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color w:val="000000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tatus</w:t>
      </w:r>
      <w:r>
        <w:rPr>
          <w:rFonts w:eastAsia="Times New Roman" w:cs="Times New Roman"/>
          <w:color w:val="000000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92"/>
          <w:sz w:val="23"/>
          <w:szCs w:val="23"/>
        </w:rPr>
        <w:t>instit</w:t>
      </w:r>
      <w:r>
        <w:rPr>
          <w:rFonts w:eastAsia="Times New Roman" w:cs="Times New Roman"/>
          <w:color w:val="000000"/>
          <w:spacing w:val="-2"/>
          <w:w w:val="92"/>
          <w:sz w:val="23"/>
          <w:szCs w:val="23"/>
        </w:rPr>
        <w:t>u</w:t>
      </w:r>
      <w:r>
        <w:rPr>
          <w:rFonts w:eastAsia="Times New Roman" w:cs="Times New Roman"/>
          <w:color w:val="000000"/>
          <w:spacing w:val="0"/>
          <w:w w:val="92"/>
          <w:sz w:val="23"/>
          <w:szCs w:val="23"/>
        </w:rPr>
        <w:t>tion</w:t>
      </w:r>
      <w:r>
        <w:rPr>
          <w:rFonts w:eastAsia="Times New Roman" w:cs="Times New Roman"/>
          <w:color w:val="000000"/>
          <w:spacing w:val="53"/>
          <w:w w:val="92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92"/>
          <w:sz w:val="23"/>
          <w:szCs w:val="23"/>
        </w:rPr>
        <w:t>will</w:t>
      </w:r>
      <w:r>
        <w:rPr>
          <w:rFonts w:eastAsia="Times New Roman" w:cs="Times New Roman"/>
          <w:color w:val="000000"/>
          <w:spacing w:val="-13"/>
          <w:w w:val="92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ha</w:t>
      </w:r>
      <w:r>
        <w:rPr>
          <w:rFonts w:eastAsia="Times New Roman" w:cs="Times New Roman"/>
          <w:color w:val="000000"/>
          <w:spacing w:val="-1"/>
          <w:w w:val="100"/>
          <w:sz w:val="23"/>
          <w:szCs w:val="23"/>
        </w:rPr>
        <w:t>v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color w:val="000000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three</w:t>
      </w:r>
      <w:r>
        <w:rPr>
          <w:rFonts w:eastAsia="Times New Roman" w:cs="Times New Roman"/>
          <w:color w:val="000000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vote</w:t>
      </w:r>
      <w:r>
        <w:rPr>
          <w:rFonts w:eastAsia="Times New Roman" w:cs="Times New Roman"/>
          <w:color w:val="000000"/>
          <w:spacing w:val="-3"/>
          <w:w w:val="100"/>
          <w:sz w:val="23"/>
          <w:szCs w:val="23"/>
        </w:rPr>
        <w:t>s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exact" w:line="260"/>
        <w:ind w:left="964" w:right="199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4.8.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Institutions,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ve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aid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membership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fees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participated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two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nse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utive Championships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mediate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past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(which incl</w:t>
      </w:r>
      <w:r>
        <w:rPr>
          <w:rFonts w:eastAsia="Times New Roman" w:cs="Times New Roman"/>
          <w:spacing w:val="-3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des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ampionship for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current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year)</w:t>
      </w:r>
      <w:r>
        <w:rPr>
          <w:rFonts w:eastAsia="Times New Roman" w:cs="Times New Roman"/>
          <w:spacing w:val="24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least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1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team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color w:val="FF0000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both</w:t>
      </w:r>
      <w:r>
        <w:rPr>
          <w:rFonts w:eastAsia="Times New Roman" w:cs="Times New Roman"/>
          <w:color w:val="FF0000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89"/>
          <w:sz w:val="23"/>
          <w:szCs w:val="23"/>
        </w:rPr>
        <w:t>year</w:t>
      </w:r>
      <w:r>
        <w:rPr>
          <w:rFonts w:eastAsia="Times New Roman" w:cs="Times New Roman"/>
          <w:color w:val="FF0000"/>
          <w:spacing w:val="1"/>
          <w:w w:val="89"/>
          <w:sz w:val="23"/>
          <w:szCs w:val="23"/>
        </w:rPr>
        <w:t>s</w:t>
      </w:r>
      <w:r>
        <w:rPr>
          <w:rFonts w:eastAsia="Times New Roman" w:cs="Times New Roman"/>
          <w:color w:val="000000"/>
          <w:spacing w:val="0"/>
          <w:w w:val="89"/>
          <w:sz w:val="23"/>
          <w:szCs w:val="23"/>
        </w:rPr>
        <w:t>,</w:t>
      </w:r>
      <w:r>
        <w:rPr>
          <w:rFonts w:eastAsia="Times New Roman" w:cs="Times New Roman"/>
          <w:color w:val="000000"/>
          <w:spacing w:val="39"/>
          <w:w w:val="89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89"/>
          <w:sz w:val="23"/>
          <w:szCs w:val="23"/>
        </w:rPr>
        <w:t>will</w:t>
      </w:r>
      <w:r>
        <w:rPr>
          <w:rFonts w:eastAsia="Times New Roman" w:cs="Times New Roman"/>
          <w:color w:val="000000"/>
          <w:spacing w:val="16"/>
          <w:w w:val="89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color w:val="000000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granted</w:t>
      </w:r>
      <w:r>
        <w:rPr>
          <w:rFonts w:eastAsia="Times New Roman" w:cs="Times New Roman"/>
          <w:color w:val="000000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Charter</w:t>
      </w:r>
      <w:r>
        <w:rPr>
          <w:rFonts w:eastAsia="Times New Roman" w:cs="Times New Roman"/>
          <w:color w:val="000000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B</w:t>
      </w:r>
      <w:r>
        <w:rPr>
          <w:rFonts w:eastAsia="Times New Roman" w:cs="Times New Roman"/>
          <w:color w:val="000000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stat</w:t>
      </w:r>
      <w:r>
        <w:rPr>
          <w:rFonts w:eastAsia="Times New Roman" w:cs="Times New Roman"/>
          <w:color w:val="000000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s.</w:t>
      </w:r>
      <w:r>
        <w:rPr>
          <w:rFonts w:eastAsia="Times New Roman" w:cs="Times New Roman"/>
          <w:color w:val="000000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 Charter</w:t>
      </w:r>
      <w:r>
        <w:rPr>
          <w:rFonts w:eastAsia="Times New Roman" w:cs="Times New Roman"/>
          <w:color w:val="000000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B</w:t>
      </w:r>
      <w:r>
        <w:rPr>
          <w:rFonts w:eastAsia="Times New Roman" w:cs="Times New Roman"/>
          <w:color w:val="000000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stat</w:t>
      </w:r>
      <w:r>
        <w:rPr>
          <w:rFonts w:eastAsia="Times New Roman" w:cs="Times New Roman"/>
          <w:color w:val="000000"/>
          <w:spacing w:val="-1"/>
          <w:w w:val="100"/>
          <w:sz w:val="23"/>
          <w:szCs w:val="23"/>
        </w:rPr>
        <w:t>u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color w:val="000000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92"/>
          <w:sz w:val="23"/>
          <w:szCs w:val="23"/>
        </w:rPr>
        <w:t>instit</w:t>
      </w:r>
      <w:r>
        <w:rPr>
          <w:rFonts w:eastAsia="Times New Roman" w:cs="Times New Roman"/>
          <w:color w:val="000000"/>
          <w:spacing w:val="-2"/>
          <w:w w:val="92"/>
          <w:sz w:val="23"/>
          <w:szCs w:val="23"/>
        </w:rPr>
        <w:t>u</w:t>
      </w:r>
      <w:r>
        <w:rPr>
          <w:rFonts w:eastAsia="Times New Roman" w:cs="Times New Roman"/>
          <w:color w:val="000000"/>
          <w:spacing w:val="0"/>
          <w:w w:val="92"/>
          <w:sz w:val="23"/>
          <w:szCs w:val="23"/>
        </w:rPr>
        <w:t>tion</w:t>
      </w:r>
      <w:r>
        <w:rPr>
          <w:rFonts w:eastAsia="Times New Roman" w:cs="Times New Roman"/>
          <w:color w:val="000000"/>
          <w:spacing w:val="5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92"/>
          <w:sz w:val="23"/>
          <w:szCs w:val="23"/>
        </w:rPr>
        <w:t>will</w:t>
      </w:r>
      <w:r>
        <w:rPr>
          <w:rFonts w:eastAsia="Times New Roman" w:cs="Times New Roman"/>
          <w:color w:val="000000"/>
          <w:spacing w:val="-13"/>
          <w:w w:val="92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ha</w:t>
      </w:r>
      <w:r>
        <w:rPr>
          <w:rFonts w:eastAsia="Times New Roman" w:cs="Times New Roman"/>
          <w:color w:val="000000"/>
          <w:spacing w:val="-1"/>
          <w:w w:val="100"/>
          <w:sz w:val="23"/>
          <w:szCs w:val="23"/>
        </w:rPr>
        <w:t>v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color w:val="000000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two</w:t>
      </w:r>
      <w:r>
        <w:rPr>
          <w:rFonts w:eastAsia="Times New Roman" w:cs="Times New Roman"/>
          <w:color w:val="000000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votes.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8" w:after="0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4.9.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9"/>
          <w:sz w:val="23"/>
          <w:szCs w:val="23"/>
        </w:rPr>
        <w:t>All</w:t>
      </w:r>
      <w:r>
        <w:rPr>
          <w:rFonts w:eastAsia="Times New Roman" w:cs="Times New Roman"/>
          <w:spacing w:val="15"/>
          <w:w w:val="8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other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regis</w:t>
      </w:r>
      <w:r>
        <w:rPr>
          <w:rFonts w:eastAsia="Times New Roman" w:cs="Times New Roman"/>
          <w:spacing w:val="-2"/>
          <w:w w:val="95"/>
          <w:sz w:val="23"/>
          <w:szCs w:val="23"/>
        </w:rPr>
        <w:t>t</w:t>
      </w:r>
      <w:r>
        <w:rPr>
          <w:rFonts w:eastAsia="Times New Roman" w:cs="Times New Roman"/>
          <w:spacing w:val="0"/>
          <w:w w:val="95"/>
          <w:sz w:val="23"/>
          <w:szCs w:val="23"/>
        </w:rPr>
        <w:t>ered</w:t>
      </w:r>
      <w:r>
        <w:rPr>
          <w:rFonts w:eastAsia="Times New Roman" w:cs="Times New Roman"/>
          <w:spacing w:val="1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ions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shall</w:t>
      </w:r>
      <w:r>
        <w:rPr>
          <w:rFonts w:eastAsia="Times New Roman" w:cs="Times New Roman"/>
          <w:spacing w:val="14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granted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har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er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status.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Charter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atus </w:t>
      </w:r>
      <w:r>
        <w:rPr>
          <w:rFonts w:eastAsia="Times New Roman" w:cs="Times New Roman"/>
          <w:spacing w:val="0"/>
          <w:w w:val="93"/>
          <w:sz w:val="23"/>
          <w:szCs w:val="23"/>
        </w:rPr>
        <w:t>institution</w:t>
      </w:r>
      <w:r>
        <w:rPr>
          <w:rFonts w:eastAsia="Times New Roman" w:cs="Times New Roman"/>
          <w:spacing w:val="4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will</w:t>
      </w:r>
      <w:r>
        <w:rPr>
          <w:rFonts w:eastAsia="Times New Roman" w:cs="Times New Roman"/>
          <w:spacing w:val="-17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have</w:t>
      </w:r>
      <w:r>
        <w:rPr>
          <w:rFonts w:eastAsia="Times New Roman" w:cs="Times New Roman"/>
          <w:spacing w:val="10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1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vote.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201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4.10</w:t>
      </w:r>
      <w:r>
        <w:rPr>
          <w:rFonts w:eastAsia="Times New Roman" w:cs="Times New Roman"/>
          <w:spacing w:val="7"/>
          <w:w w:val="100"/>
          <w:sz w:val="23"/>
          <w:szCs w:val="23"/>
        </w:rPr>
        <w:t>.</w:t>
      </w:r>
      <w:r>
        <w:rPr>
          <w:rFonts w:eastAsia="Times New Roman" w:cs="Times New Roman"/>
          <w:spacing w:val="0"/>
          <w:w w:val="100"/>
          <w:sz w:val="23"/>
          <w:szCs w:val="23"/>
        </w:rPr>
        <w:t>Hosts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institutions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granted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Charter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status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year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leading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up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and </w:t>
      </w:r>
      <w:r>
        <w:rPr>
          <w:rFonts w:eastAsia="Times New Roman" w:cs="Times New Roman"/>
          <w:spacing w:val="0"/>
          <w:w w:val="95"/>
          <w:sz w:val="23"/>
          <w:szCs w:val="23"/>
        </w:rPr>
        <w:t>concluding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host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ng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964" w:right="198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4.11</w:t>
      </w:r>
      <w:r>
        <w:rPr>
          <w:rFonts w:eastAsia="Times New Roman" w:cs="Times New Roman"/>
          <w:spacing w:val="7"/>
          <w:w w:val="100"/>
          <w:sz w:val="23"/>
          <w:szCs w:val="23"/>
        </w:rPr>
        <w:t>.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ommittee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followi</w:t>
      </w:r>
      <w:r>
        <w:rPr>
          <w:rFonts w:eastAsia="Times New Roman" w:cs="Times New Roman"/>
          <w:spacing w:val="-2"/>
          <w:w w:val="90"/>
          <w:sz w:val="23"/>
          <w:szCs w:val="23"/>
        </w:rPr>
        <w:t>n</w:t>
      </w:r>
      <w:r>
        <w:rPr>
          <w:rFonts w:eastAsia="Times New Roman" w:cs="Times New Roman"/>
          <w:spacing w:val="0"/>
          <w:w w:val="90"/>
          <w:sz w:val="23"/>
          <w:szCs w:val="23"/>
        </w:rPr>
        <w:t xml:space="preserve">g </w:t>
      </w:r>
      <w:r>
        <w:rPr>
          <w:rFonts w:eastAsia="Times New Roman" w:cs="Times New Roman"/>
          <w:spacing w:val="3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year’s</w:t>
      </w:r>
      <w:r>
        <w:rPr>
          <w:rFonts w:eastAsia="Times New Roman" w:cs="Times New Roman"/>
          <w:spacing w:val="13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budget 2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w</w:t>
      </w:r>
      <w:r>
        <w:rPr>
          <w:rFonts w:eastAsia="Times New Roman" w:cs="Times New Roman"/>
          <w:spacing w:val="0"/>
          <w:w w:val="100"/>
          <w:sz w:val="23"/>
          <w:szCs w:val="23"/>
        </w:rPr>
        <w:t>eeks before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Meeting.</w:t>
      </w:r>
      <w:r>
        <w:rPr>
          <w:rFonts w:eastAsia="Times New Roman" w:cs="Times New Roman"/>
          <w:spacing w:val="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Taking</w:t>
      </w:r>
      <w:r>
        <w:rPr>
          <w:rFonts w:eastAsia="Times New Roman" w:cs="Times New Roman"/>
          <w:spacing w:val="1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into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con</w:t>
      </w:r>
      <w:r>
        <w:rPr>
          <w:rFonts w:eastAsia="Times New Roman" w:cs="Times New Roman"/>
          <w:spacing w:val="2"/>
          <w:w w:val="96"/>
          <w:sz w:val="23"/>
          <w:szCs w:val="23"/>
        </w:rPr>
        <w:t>s</w:t>
      </w:r>
      <w:r>
        <w:rPr>
          <w:rFonts w:eastAsia="Times New Roman" w:cs="Times New Roman"/>
          <w:spacing w:val="0"/>
          <w:w w:val="96"/>
          <w:sz w:val="23"/>
          <w:szCs w:val="23"/>
        </w:rPr>
        <w:t>i</w:t>
      </w:r>
      <w:r>
        <w:rPr>
          <w:rFonts w:eastAsia="Times New Roman" w:cs="Times New Roman"/>
          <w:spacing w:val="-2"/>
          <w:w w:val="96"/>
          <w:sz w:val="23"/>
          <w:szCs w:val="23"/>
        </w:rPr>
        <w:t>d</w:t>
      </w:r>
      <w:r>
        <w:rPr>
          <w:rFonts w:eastAsia="Times New Roman" w:cs="Times New Roman"/>
          <w:spacing w:val="0"/>
          <w:w w:val="96"/>
          <w:sz w:val="23"/>
          <w:szCs w:val="23"/>
        </w:rPr>
        <w:t>eration</w:t>
      </w:r>
      <w:r>
        <w:rPr>
          <w:rFonts w:eastAsia="Times New Roman" w:cs="Times New Roman"/>
          <w:spacing w:val="17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number of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tutions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 their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charter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status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s,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ee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structure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wo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registration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ees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sha</w:t>
      </w:r>
      <w:r>
        <w:rPr>
          <w:rFonts w:eastAsia="Times New Roman" w:cs="Times New Roman"/>
          <w:spacing w:val="-2"/>
          <w:w w:val="92"/>
          <w:sz w:val="23"/>
          <w:szCs w:val="23"/>
        </w:rPr>
        <w:t>l</w:t>
      </w:r>
      <w:r>
        <w:rPr>
          <w:rFonts w:eastAsia="Times New Roman" w:cs="Times New Roman"/>
          <w:spacing w:val="0"/>
          <w:w w:val="92"/>
          <w:sz w:val="23"/>
          <w:szCs w:val="23"/>
        </w:rPr>
        <w:t xml:space="preserve">l  </w:t>
      </w:r>
      <w:r>
        <w:rPr>
          <w:rFonts w:eastAsia="Times New Roman" w:cs="Times New Roman"/>
          <w:spacing w:val="0"/>
          <w:w w:val="100"/>
          <w:sz w:val="23"/>
          <w:szCs w:val="23"/>
        </w:rPr>
        <w:t>be proposed.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Char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er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1"/>
          <w:sz w:val="23"/>
          <w:szCs w:val="23"/>
        </w:rPr>
        <w:t>i</w:t>
      </w:r>
      <w:r>
        <w:rPr>
          <w:rFonts w:eastAsia="Times New Roman" w:cs="Times New Roman"/>
          <w:spacing w:val="0"/>
          <w:w w:val="91"/>
          <w:sz w:val="23"/>
          <w:szCs w:val="23"/>
        </w:rPr>
        <w:t>nsti</w:t>
      </w:r>
      <w:r>
        <w:rPr>
          <w:rFonts w:eastAsia="Times New Roman" w:cs="Times New Roman"/>
          <w:spacing w:val="-3"/>
          <w:w w:val="91"/>
          <w:sz w:val="23"/>
          <w:szCs w:val="23"/>
        </w:rPr>
        <w:t>t</w:t>
      </w:r>
      <w:r>
        <w:rPr>
          <w:rFonts w:eastAsia="Times New Roman" w:cs="Times New Roman"/>
          <w:spacing w:val="0"/>
          <w:w w:val="91"/>
          <w:sz w:val="23"/>
          <w:szCs w:val="23"/>
        </w:rPr>
        <w:t xml:space="preserve">utions </w:t>
      </w:r>
      <w:r>
        <w:rPr>
          <w:rFonts w:eastAsia="Times New Roman" w:cs="Times New Roman"/>
          <w:spacing w:val="28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will</w:t>
      </w:r>
      <w:r>
        <w:rPr>
          <w:rFonts w:eastAsia="Times New Roman" w:cs="Times New Roman"/>
          <w:spacing w:val="3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requir</w:t>
      </w:r>
      <w:r>
        <w:rPr>
          <w:rFonts w:eastAsia="Times New Roman" w:cs="Times New Roman"/>
          <w:spacing w:val="-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pay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twice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much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</w:t>
      </w:r>
      <w:r>
        <w:rPr>
          <w:rFonts w:eastAsia="Times New Roman" w:cs="Times New Roman"/>
          <w:spacing w:val="-3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ter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 and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Charter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. Upon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endorse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ent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fee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structure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mp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 </w:t>
      </w:r>
      <w:r>
        <w:rPr>
          <w:rFonts w:eastAsia="Times New Roman" w:cs="Times New Roman"/>
          <w:spacing w:val="0"/>
          <w:w w:val="94"/>
          <w:sz w:val="23"/>
          <w:szCs w:val="23"/>
        </w:rPr>
        <w:t>majority</w:t>
      </w:r>
      <w:r>
        <w:rPr>
          <w:rFonts w:eastAsia="Times New Roman" w:cs="Times New Roman"/>
          <w:spacing w:val="2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Union,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collec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ed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members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who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26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</w:t>
      </w:r>
      <w:r>
        <w:rPr>
          <w:rFonts w:eastAsia="Times New Roman" w:cs="Times New Roman"/>
          <w:spacing w:val="-2"/>
          <w:w w:val="100"/>
          <w:sz w:val="23"/>
          <w:szCs w:val="23"/>
        </w:rPr>
        <w:t>co</w:t>
      </w:r>
      <w:r>
        <w:rPr>
          <w:rFonts w:eastAsia="Times New Roman" w:cs="Times New Roman"/>
          <w:spacing w:val="0"/>
          <w:w w:val="100"/>
          <w:sz w:val="23"/>
          <w:szCs w:val="23"/>
        </w:rPr>
        <w:t>rded charter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status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upon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ym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nt.</w:t>
      </w:r>
    </w:p>
    <w:p>
      <w:pPr>
        <w:pStyle w:val="Normal"/>
        <w:spacing w:lineRule="exact" w:line="240" w:before="15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i/>
          <w:spacing w:val="0"/>
          <w:w w:val="82"/>
          <w:sz w:val="23"/>
          <w:szCs w:val="23"/>
        </w:rPr>
        <w:t>(Illustration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80" w:right="201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i/>
          <w:spacing w:val="0"/>
          <w:w w:val="100"/>
          <w:sz w:val="23"/>
          <w:szCs w:val="23"/>
        </w:rPr>
        <w:t>1)</w:t>
      </w:r>
      <w:r>
        <w:rPr>
          <w:rFonts w:eastAsia="Times New Roman" w:cs="Times New Roman"/>
          <w:i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i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9"/>
          <w:sz w:val="23"/>
          <w:szCs w:val="23"/>
        </w:rPr>
        <w:t>Inst</w:t>
      </w:r>
      <w:r>
        <w:rPr>
          <w:rFonts w:eastAsia="Times New Roman" w:cs="Times New Roman"/>
          <w:i/>
          <w:spacing w:val="-2"/>
          <w:w w:val="79"/>
          <w:sz w:val="23"/>
          <w:szCs w:val="23"/>
        </w:rPr>
        <w:t>i</w:t>
      </w:r>
      <w:r>
        <w:rPr>
          <w:rFonts w:eastAsia="Times New Roman" w:cs="Times New Roman"/>
          <w:i/>
          <w:spacing w:val="0"/>
          <w:w w:val="79"/>
          <w:sz w:val="23"/>
          <w:szCs w:val="23"/>
        </w:rPr>
        <w:t xml:space="preserve">tution, </w:t>
      </w:r>
      <w:r>
        <w:rPr>
          <w:rFonts w:eastAsia="Times New Roman" w:cs="Times New Roman"/>
          <w:i/>
          <w:spacing w:val="26"/>
          <w:w w:val="79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9"/>
          <w:sz w:val="23"/>
          <w:szCs w:val="23"/>
        </w:rPr>
        <w:t>wh</w:t>
      </w:r>
      <w:r>
        <w:rPr>
          <w:rFonts w:eastAsia="Times New Roman" w:cs="Times New Roman"/>
          <w:i/>
          <w:spacing w:val="-2"/>
          <w:w w:val="79"/>
          <w:sz w:val="23"/>
          <w:szCs w:val="23"/>
        </w:rPr>
        <w:t>i</w:t>
      </w:r>
      <w:r>
        <w:rPr>
          <w:rFonts w:eastAsia="Times New Roman" w:cs="Times New Roman"/>
          <w:i/>
          <w:spacing w:val="0"/>
          <w:w w:val="79"/>
          <w:sz w:val="23"/>
          <w:szCs w:val="23"/>
        </w:rPr>
        <w:t>ch</w:t>
      </w:r>
      <w:r>
        <w:rPr>
          <w:rFonts w:eastAsia="Times New Roman" w:cs="Times New Roman"/>
          <w:i/>
          <w:spacing w:val="17"/>
          <w:w w:val="79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9"/>
          <w:sz w:val="23"/>
          <w:szCs w:val="23"/>
        </w:rPr>
        <w:t>atte</w:t>
      </w:r>
      <w:r>
        <w:rPr>
          <w:rFonts w:eastAsia="Times New Roman" w:cs="Times New Roman"/>
          <w:i/>
          <w:spacing w:val="-2"/>
          <w:w w:val="79"/>
          <w:sz w:val="23"/>
          <w:szCs w:val="23"/>
        </w:rPr>
        <w:t>n</w:t>
      </w:r>
      <w:r>
        <w:rPr>
          <w:rFonts w:eastAsia="Times New Roman" w:cs="Times New Roman"/>
          <w:i/>
          <w:spacing w:val="0"/>
          <w:w w:val="79"/>
          <w:sz w:val="23"/>
          <w:szCs w:val="23"/>
        </w:rPr>
        <w:t>ded</w:t>
      </w:r>
      <w:r>
        <w:rPr>
          <w:rFonts w:eastAsia="Times New Roman" w:cs="Times New Roman"/>
          <w:i/>
          <w:spacing w:val="23"/>
          <w:w w:val="79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9"/>
          <w:sz w:val="23"/>
          <w:szCs w:val="23"/>
        </w:rPr>
        <w:t>the</w:t>
      </w:r>
      <w:r>
        <w:rPr>
          <w:rFonts w:eastAsia="Times New Roman" w:cs="Times New Roman"/>
          <w:i/>
          <w:spacing w:val="21"/>
          <w:w w:val="79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9"/>
          <w:sz w:val="23"/>
          <w:szCs w:val="23"/>
        </w:rPr>
        <w:t>C</w:t>
      </w:r>
      <w:r>
        <w:rPr>
          <w:rFonts w:eastAsia="Times New Roman" w:cs="Times New Roman"/>
          <w:i/>
          <w:spacing w:val="-2"/>
          <w:w w:val="79"/>
          <w:sz w:val="23"/>
          <w:szCs w:val="23"/>
        </w:rPr>
        <w:t>h</w:t>
      </w:r>
      <w:r>
        <w:rPr>
          <w:rFonts w:eastAsia="Times New Roman" w:cs="Times New Roman"/>
          <w:i/>
          <w:spacing w:val="0"/>
          <w:w w:val="79"/>
          <w:sz w:val="23"/>
          <w:szCs w:val="23"/>
        </w:rPr>
        <w:t xml:space="preserve">ampionship </w:t>
      </w:r>
      <w:r>
        <w:rPr>
          <w:rFonts w:eastAsia="Times New Roman" w:cs="Times New Roman"/>
          <w:i/>
          <w:spacing w:val="24"/>
          <w:w w:val="79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i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2004</w:t>
      </w:r>
      <w:r>
        <w:rPr>
          <w:rFonts w:eastAsia="Times New Roman" w:cs="Times New Roman"/>
          <w:i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9"/>
          <w:sz w:val="23"/>
          <w:szCs w:val="23"/>
        </w:rPr>
        <w:t>and</w:t>
      </w:r>
      <w:r>
        <w:rPr>
          <w:rFonts w:eastAsia="Times New Roman" w:cs="Times New Roman"/>
          <w:i/>
          <w:spacing w:val="34"/>
          <w:w w:val="79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9"/>
          <w:sz w:val="23"/>
          <w:szCs w:val="23"/>
        </w:rPr>
        <w:t>is</w:t>
      </w:r>
      <w:r>
        <w:rPr>
          <w:rFonts w:eastAsia="Times New Roman" w:cs="Times New Roman"/>
          <w:i/>
          <w:spacing w:val="20"/>
          <w:w w:val="79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9"/>
          <w:sz w:val="23"/>
          <w:szCs w:val="23"/>
        </w:rPr>
        <w:t>attending</w:t>
      </w:r>
      <w:r>
        <w:rPr>
          <w:rFonts w:eastAsia="Times New Roman" w:cs="Times New Roman"/>
          <w:i/>
          <w:spacing w:val="21"/>
          <w:w w:val="79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9"/>
          <w:sz w:val="23"/>
          <w:szCs w:val="23"/>
        </w:rPr>
        <w:t>the</w:t>
      </w:r>
      <w:r>
        <w:rPr>
          <w:rFonts w:eastAsia="Times New Roman" w:cs="Times New Roman"/>
          <w:i/>
          <w:spacing w:val="21"/>
          <w:w w:val="79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7"/>
          <w:sz w:val="23"/>
          <w:szCs w:val="23"/>
        </w:rPr>
        <w:t>Ch</w:t>
      </w:r>
      <w:r>
        <w:rPr>
          <w:rFonts w:eastAsia="Times New Roman" w:cs="Times New Roman"/>
          <w:i/>
          <w:spacing w:val="-2"/>
          <w:w w:val="87"/>
          <w:sz w:val="23"/>
          <w:szCs w:val="23"/>
        </w:rPr>
        <w:t>a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mpi</w:t>
      </w:r>
      <w:r>
        <w:rPr>
          <w:rFonts w:eastAsia="Times New Roman" w:cs="Times New Roman"/>
          <w:i/>
          <w:spacing w:val="-2"/>
          <w:w w:val="80"/>
          <w:sz w:val="23"/>
          <w:szCs w:val="23"/>
        </w:rPr>
        <w:t>o</w:t>
      </w:r>
      <w:r>
        <w:rPr>
          <w:rFonts w:eastAsia="Times New Roman" w:cs="Times New Roman"/>
          <w:i/>
          <w:spacing w:val="0"/>
          <w:w w:val="81"/>
          <w:sz w:val="23"/>
          <w:szCs w:val="23"/>
        </w:rPr>
        <w:t xml:space="preserve">nship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i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2005</w:t>
      </w:r>
      <w:r>
        <w:rPr>
          <w:rFonts w:eastAsia="Times New Roman" w:cs="Times New Roman"/>
          <w:i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3"/>
          <w:sz w:val="23"/>
          <w:szCs w:val="23"/>
        </w:rPr>
        <w:t>with</w:t>
      </w:r>
      <w:r>
        <w:rPr>
          <w:rFonts w:eastAsia="Times New Roman" w:cs="Times New Roman"/>
          <w:i/>
          <w:spacing w:val="29"/>
          <w:w w:val="83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i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7"/>
          <w:sz w:val="23"/>
          <w:szCs w:val="23"/>
        </w:rPr>
        <w:t>least</w:t>
      </w:r>
      <w:r>
        <w:rPr>
          <w:rFonts w:eastAsia="Times New Roman" w:cs="Times New Roman"/>
          <w:i/>
          <w:spacing w:val="32"/>
          <w:w w:val="77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2</w:t>
      </w:r>
      <w:r>
        <w:rPr>
          <w:rFonts w:eastAsia="Times New Roman" w:cs="Times New Roman"/>
          <w:i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9"/>
          <w:sz w:val="23"/>
          <w:szCs w:val="23"/>
        </w:rPr>
        <w:t>te</w:t>
      </w:r>
      <w:r>
        <w:rPr>
          <w:rFonts w:eastAsia="Times New Roman" w:cs="Times New Roman"/>
          <w:i/>
          <w:spacing w:val="-2"/>
          <w:w w:val="79"/>
          <w:sz w:val="23"/>
          <w:szCs w:val="23"/>
        </w:rPr>
        <w:t>a</w:t>
      </w:r>
      <w:r>
        <w:rPr>
          <w:rFonts w:eastAsia="Times New Roman" w:cs="Times New Roman"/>
          <w:i/>
          <w:spacing w:val="0"/>
          <w:w w:val="79"/>
          <w:sz w:val="23"/>
          <w:szCs w:val="23"/>
        </w:rPr>
        <w:t>ms</w:t>
      </w:r>
      <w:r>
        <w:rPr>
          <w:rFonts w:eastAsia="Times New Roman" w:cs="Times New Roman"/>
          <w:i/>
          <w:spacing w:val="31"/>
          <w:w w:val="79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i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>each</w:t>
      </w:r>
      <w:r>
        <w:rPr>
          <w:rFonts w:eastAsia="Times New Roman" w:cs="Times New Roman"/>
          <w:i/>
          <w:spacing w:val="10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>Champi</w:t>
      </w:r>
      <w:r>
        <w:rPr>
          <w:rFonts w:eastAsia="Times New Roman" w:cs="Times New Roman"/>
          <w:i/>
          <w:spacing w:val="-2"/>
          <w:w w:val="78"/>
          <w:sz w:val="23"/>
          <w:szCs w:val="23"/>
        </w:rPr>
        <w:t>o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nship </w:t>
      </w:r>
      <w:r>
        <w:rPr>
          <w:rFonts w:eastAsia="Times New Roman" w:cs="Times New Roman"/>
          <w:i/>
          <w:spacing w:val="43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>is</w:t>
      </w:r>
      <w:r>
        <w:rPr>
          <w:rFonts w:eastAsia="Times New Roman" w:cs="Times New Roman"/>
          <w:i/>
          <w:spacing w:val="32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>con</w:t>
      </w:r>
      <w:r>
        <w:rPr>
          <w:rFonts w:eastAsia="Times New Roman" w:cs="Times New Roman"/>
          <w:i/>
          <w:spacing w:val="-2"/>
          <w:w w:val="78"/>
          <w:sz w:val="23"/>
          <w:szCs w:val="23"/>
        </w:rPr>
        <w:t>fe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>rred</w:t>
      </w:r>
      <w:r>
        <w:rPr>
          <w:rFonts w:eastAsia="Times New Roman" w:cs="Times New Roman"/>
          <w:i/>
          <w:spacing w:val="-10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Charter </w:t>
      </w:r>
      <w:r>
        <w:rPr>
          <w:rFonts w:eastAsia="Times New Roman" w:cs="Times New Roman"/>
          <w:i/>
          <w:spacing w:val="16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i/>
          <w:spacing w:val="5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>S</w:t>
      </w:r>
      <w:r>
        <w:rPr>
          <w:rFonts w:eastAsia="Times New Roman" w:cs="Times New Roman"/>
          <w:i/>
          <w:spacing w:val="-2"/>
          <w:w w:val="78"/>
          <w:sz w:val="23"/>
          <w:szCs w:val="23"/>
        </w:rPr>
        <w:t>t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atus </w:t>
      </w:r>
      <w:r>
        <w:rPr>
          <w:rFonts w:eastAsia="Times New Roman" w:cs="Times New Roman"/>
          <w:i/>
          <w:spacing w:val="34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>for</w:t>
      </w:r>
      <w:r>
        <w:rPr>
          <w:rFonts w:eastAsia="Times New Roman" w:cs="Times New Roman"/>
          <w:i/>
          <w:spacing w:val="24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>the</w:t>
      </w:r>
      <w:r>
        <w:rPr>
          <w:rFonts w:eastAsia="Times New Roman" w:cs="Times New Roman"/>
          <w:i/>
          <w:spacing w:val="27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>year</w:t>
      </w:r>
    </w:p>
    <w:p>
      <w:pPr>
        <w:pStyle w:val="Normal"/>
        <w:spacing w:lineRule="exact" w:line="240"/>
        <w:ind w:left="980" w:right="7352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i/>
          <w:spacing w:val="0"/>
          <w:w w:val="100"/>
          <w:sz w:val="23"/>
          <w:szCs w:val="23"/>
        </w:rPr>
        <w:t>2005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980" w:right="200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i/>
          <w:spacing w:val="0"/>
          <w:w w:val="100"/>
          <w:sz w:val="23"/>
          <w:szCs w:val="23"/>
        </w:rPr>
        <w:t>2)</w:t>
      </w:r>
      <w:r>
        <w:rPr>
          <w:rFonts w:eastAsia="Times New Roman" w:cs="Times New Roman"/>
          <w:i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i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 xml:space="preserve">institution, </w:t>
      </w:r>
      <w:r>
        <w:rPr>
          <w:rFonts w:eastAsia="Times New Roman" w:cs="Times New Roman"/>
          <w:i/>
          <w:spacing w:val="2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which</w:t>
      </w:r>
      <w:r>
        <w:rPr>
          <w:rFonts w:eastAsia="Times New Roman" w:cs="Times New Roman"/>
          <w:i/>
          <w:spacing w:val="8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atten</w:t>
      </w:r>
      <w:r>
        <w:rPr>
          <w:rFonts w:eastAsia="Times New Roman" w:cs="Times New Roman"/>
          <w:i/>
          <w:spacing w:val="-2"/>
          <w:w w:val="80"/>
          <w:sz w:val="23"/>
          <w:szCs w:val="23"/>
        </w:rPr>
        <w:t>d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ed</w:t>
      </w:r>
      <w:r>
        <w:rPr>
          <w:rFonts w:eastAsia="Times New Roman" w:cs="Times New Roman"/>
          <w:i/>
          <w:spacing w:val="11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the</w:t>
      </w:r>
      <w:r>
        <w:rPr>
          <w:rFonts w:eastAsia="Times New Roman" w:cs="Times New Roman"/>
          <w:i/>
          <w:spacing w:val="13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 xml:space="preserve">Championship </w:t>
      </w:r>
      <w:r>
        <w:rPr>
          <w:rFonts w:eastAsia="Times New Roman" w:cs="Times New Roman"/>
          <w:i/>
          <w:spacing w:val="13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i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2"/>
          <w:sz w:val="23"/>
          <w:szCs w:val="23"/>
        </w:rPr>
        <w:t>20</w:t>
      </w:r>
      <w:r>
        <w:rPr>
          <w:rFonts w:eastAsia="Times New Roman" w:cs="Times New Roman"/>
          <w:i/>
          <w:spacing w:val="-2"/>
          <w:w w:val="82"/>
          <w:sz w:val="23"/>
          <w:szCs w:val="23"/>
        </w:rPr>
        <w:t>0</w:t>
      </w:r>
      <w:r>
        <w:rPr>
          <w:rFonts w:eastAsia="Times New Roman" w:cs="Times New Roman"/>
          <w:i/>
          <w:spacing w:val="0"/>
          <w:w w:val="82"/>
          <w:sz w:val="23"/>
          <w:szCs w:val="23"/>
        </w:rPr>
        <w:t xml:space="preserve">4, </w:t>
      </w:r>
      <w:r>
        <w:rPr>
          <w:rFonts w:eastAsia="Times New Roman" w:cs="Times New Roman"/>
          <w:i/>
          <w:spacing w:val="21"/>
          <w:w w:val="82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2"/>
          <w:sz w:val="23"/>
          <w:szCs w:val="23"/>
        </w:rPr>
        <w:t>missed</w:t>
      </w:r>
      <w:r>
        <w:rPr>
          <w:rFonts w:eastAsia="Times New Roman" w:cs="Times New Roman"/>
          <w:i/>
          <w:spacing w:val="-8"/>
          <w:w w:val="82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2"/>
          <w:sz w:val="23"/>
          <w:szCs w:val="23"/>
        </w:rPr>
        <w:t>the</w:t>
      </w:r>
      <w:r>
        <w:rPr>
          <w:rFonts w:eastAsia="Times New Roman" w:cs="Times New Roman"/>
          <w:i/>
          <w:spacing w:val="6"/>
          <w:w w:val="82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2"/>
          <w:sz w:val="23"/>
          <w:szCs w:val="23"/>
        </w:rPr>
        <w:t>Championship</w:t>
      </w:r>
      <w:r>
        <w:rPr>
          <w:rFonts w:eastAsia="Times New Roman" w:cs="Times New Roman"/>
          <w:i/>
          <w:spacing w:val="31"/>
          <w:w w:val="82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i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-2"/>
          <w:w w:val="100"/>
          <w:sz w:val="23"/>
          <w:szCs w:val="23"/>
        </w:rPr>
        <w:t>2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 xml:space="preserve">005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and</w:t>
      </w:r>
      <w:r>
        <w:rPr>
          <w:rFonts w:eastAsia="Times New Roman" w:cs="Times New Roman"/>
          <w:i/>
          <w:spacing w:val="39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attends</w:t>
      </w:r>
      <w:r>
        <w:rPr>
          <w:rFonts w:eastAsia="Times New Roman" w:cs="Times New Roman"/>
          <w:i/>
          <w:spacing w:val="33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the</w:t>
      </w:r>
      <w:r>
        <w:rPr>
          <w:rFonts w:eastAsia="Times New Roman" w:cs="Times New Roman"/>
          <w:i/>
          <w:spacing w:val="28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Champ</w:t>
      </w:r>
      <w:r>
        <w:rPr>
          <w:rFonts w:eastAsia="Times New Roman" w:cs="Times New Roman"/>
          <w:i/>
          <w:spacing w:val="-2"/>
          <w:w w:val="80"/>
          <w:sz w:val="23"/>
          <w:szCs w:val="23"/>
        </w:rPr>
        <w:t>i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 xml:space="preserve">onship </w:t>
      </w:r>
      <w:r>
        <w:rPr>
          <w:rFonts w:eastAsia="Times New Roman" w:cs="Times New Roman"/>
          <w:i/>
          <w:spacing w:val="14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i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2006</w:t>
      </w:r>
      <w:r>
        <w:rPr>
          <w:rFonts w:eastAsia="Times New Roman" w:cs="Times New Roman"/>
          <w:i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7"/>
          <w:sz w:val="23"/>
          <w:szCs w:val="23"/>
        </w:rPr>
        <w:t>is</w:t>
      </w:r>
      <w:r>
        <w:rPr>
          <w:rFonts w:eastAsia="Times New Roman" w:cs="Times New Roman"/>
          <w:i/>
          <w:spacing w:val="37"/>
          <w:w w:val="77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7"/>
          <w:sz w:val="23"/>
          <w:szCs w:val="23"/>
        </w:rPr>
        <w:t>conferred</w:t>
      </w:r>
      <w:r>
        <w:rPr>
          <w:rFonts w:eastAsia="Times New Roman" w:cs="Times New Roman"/>
          <w:i/>
          <w:spacing w:val="-2"/>
          <w:w w:val="77"/>
          <w:sz w:val="23"/>
          <w:szCs w:val="23"/>
        </w:rPr>
        <w:t xml:space="preserve"> C</w:t>
      </w:r>
      <w:r>
        <w:rPr>
          <w:rFonts w:eastAsia="Times New Roman" w:cs="Times New Roman"/>
          <w:i/>
          <w:spacing w:val="0"/>
          <w:w w:val="77"/>
          <w:sz w:val="23"/>
          <w:szCs w:val="23"/>
        </w:rPr>
        <w:t xml:space="preserve">harter </w:t>
      </w:r>
      <w:r>
        <w:rPr>
          <w:rFonts w:eastAsia="Times New Roman" w:cs="Times New Roman"/>
          <w:i/>
          <w:spacing w:val="19"/>
          <w:w w:val="77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i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5"/>
          <w:sz w:val="23"/>
          <w:szCs w:val="23"/>
        </w:rPr>
        <w:t>Status</w:t>
      </w:r>
      <w:r>
        <w:rPr>
          <w:rFonts w:eastAsia="Times New Roman" w:cs="Times New Roman"/>
          <w:i/>
          <w:spacing w:val="42"/>
          <w:w w:val="85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3"/>
          <w:w w:val="85"/>
          <w:sz w:val="23"/>
          <w:szCs w:val="23"/>
        </w:rPr>
        <w:t>i</w:t>
      </w:r>
      <w:r>
        <w:rPr>
          <w:rFonts w:eastAsia="Times New Roman" w:cs="Times New Roman"/>
          <w:i/>
          <w:spacing w:val="0"/>
          <w:w w:val="85"/>
          <w:sz w:val="23"/>
          <w:szCs w:val="23"/>
        </w:rPr>
        <w:t>n</w:t>
      </w:r>
      <w:r>
        <w:rPr>
          <w:rFonts w:eastAsia="Times New Roman" w:cs="Times New Roman"/>
          <w:i/>
          <w:spacing w:val="28"/>
          <w:w w:val="85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2006</w:t>
      </w:r>
      <w:r>
        <w:rPr>
          <w:rFonts w:eastAsia="Times New Roman" w:cs="Times New Roman"/>
          <w:i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>regar</w:t>
      </w:r>
      <w:r>
        <w:rPr>
          <w:rFonts w:eastAsia="Times New Roman" w:cs="Times New Roman"/>
          <w:i/>
          <w:spacing w:val="-2"/>
          <w:w w:val="78"/>
          <w:sz w:val="23"/>
          <w:szCs w:val="23"/>
        </w:rPr>
        <w:t>d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>less</w:t>
      </w:r>
      <w:r>
        <w:rPr>
          <w:rFonts w:eastAsia="Times New Roman" w:cs="Times New Roman"/>
          <w:i/>
          <w:spacing w:val="-9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-2"/>
          <w:w w:val="78"/>
          <w:sz w:val="23"/>
          <w:szCs w:val="23"/>
        </w:rPr>
        <w:t>o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>f</w:t>
      </w:r>
      <w:r>
        <w:rPr>
          <w:rFonts w:eastAsia="Times New Roman" w:cs="Times New Roman"/>
          <w:i/>
          <w:spacing w:val="26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the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number</w:t>
      </w:r>
      <w:r>
        <w:rPr>
          <w:rFonts w:eastAsia="Times New Roman" w:cs="Times New Roman"/>
          <w:i/>
          <w:spacing w:val="24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of</w:t>
      </w:r>
      <w:r>
        <w:rPr>
          <w:rFonts w:eastAsia="Times New Roman" w:cs="Times New Roman"/>
          <w:i/>
          <w:spacing w:val="5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teams</w:t>
      </w:r>
      <w:r>
        <w:rPr>
          <w:rFonts w:eastAsia="Times New Roman" w:cs="Times New Roman"/>
          <w:i/>
          <w:spacing w:val="17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sent</w:t>
      </w:r>
      <w:r>
        <w:rPr>
          <w:rFonts w:eastAsia="Times New Roman" w:cs="Times New Roman"/>
          <w:i/>
          <w:spacing w:val="10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for</w:t>
      </w:r>
      <w:r>
        <w:rPr>
          <w:rFonts w:eastAsia="Times New Roman" w:cs="Times New Roman"/>
          <w:i/>
          <w:spacing w:val="4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both</w:t>
      </w:r>
      <w:r>
        <w:rPr>
          <w:rFonts w:eastAsia="Times New Roman" w:cs="Times New Roman"/>
          <w:i/>
          <w:spacing w:val="18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Championships</w:t>
      </w:r>
      <w:r>
        <w:rPr>
          <w:rFonts w:eastAsia="Times New Roman" w:cs="Times New Roman"/>
          <w:i/>
          <w:spacing w:val="46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as</w:t>
      </w:r>
      <w:r>
        <w:rPr>
          <w:rFonts w:eastAsia="Times New Roman" w:cs="Times New Roman"/>
          <w:i/>
          <w:spacing w:val="13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the</w:t>
      </w:r>
      <w:r>
        <w:rPr>
          <w:rFonts w:eastAsia="Times New Roman" w:cs="Times New Roman"/>
          <w:i/>
          <w:spacing w:val="13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two</w:t>
      </w:r>
      <w:r>
        <w:rPr>
          <w:rFonts w:eastAsia="Times New Roman" w:cs="Times New Roman"/>
          <w:i/>
          <w:spacing w:val="9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Championships</w:t>
      </w:r>
      <w:r>
        <w:rPr>
          <w:rFonts w:eastAsia="Times New Roman" w:cs="Times New Roman"/>
          <w:i/>
          <w:spacing w:val="46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attended</w:t>
      </w:r>
      <w:r>
        <w:rPr>
          <w:rFonts w:eastAsia="Times New Roman" w:cs="Times New Roman"/>
          <w:i/>
          <w:spacing w:val="10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 xml:space="preserve">are not </w:t>
      </w:r>
      <w:r>
        <w:rPr>
          <w:rFonts w:eastAsia="Times New Roman" w:cs="Times New Roman"/>
          <w:i/>
          <w:spacing w:val="0"/>
          <w:w w:val="74"/>
          <w:sz w:val="23"/>
          <w:szCs w:val="23"/>
        </w:rPr>
        <w:t>consecutive</w:t>
      </w:r>
    </w:p>
    <w:p>
      <w:pPr>
        <w:pStyle w:val="Normal"/>
        <w:spacing w:lineRule="exact" w:line="240" w:before="2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980" w:right="199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i/>
          <w:spacing w:val="0"/>
          <w:w w:val="100"/>
          <w:sz w:val="23"/>
          <w:szCs w:val="23"/>
        </w:rPr>
        <w:t>3)</w:t>
      </w:r>
      <w:r>
        <w:rPr>
          <w:rFonts w:eastAsia="Times New Roman" w:cs="Times New Roman"/>
          <w:i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i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institution</w:t>
      </w:r>
      <w:r>
        <w:rPr>
          <w:rFonts w:eastAsia="Times New Roman" w:cs="Times New Roman"/>
          <w:i/>
          <w:spacing w:val="44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which</w:t>
      </w:r>
      <w:r>
        <w:rPr>
          <w:rFonts w:eastAsia="Times New Roman" w:cs="Times New Roman"/>
          <w:i/>
          <w:spacing w:val="6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attended</w:t>
      </w:r>
      <w:r>
        <w:rPr>
          <w:rFonts w:eastAsia="Times New Roman" w:cs="Times New Roman"/>
          <w:i/>
          <w:spacing w:val="9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the</w:t>
      </w:r>
      <w:r>
        <w:rPr>
          <w:rFonts w:eastAsia="Times New Roman" w:cs="Times New Roman"/>
          <w:i/>
          <w:spacing w:val="11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Championships</w:t>
      </w:r>
      <w:r>
        <w:rPr>
          <w:rFonts w:eastAsia="Times New Roman" w:cs="Times New Roman"/>
          <w:i/>
          <w:spacing w:val="45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i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1"/>
          <w:sz w:val="23"/>
          <w:szCs w:val="23"/>
        </w:rPr>
        <w:t xml:space="preserve">2004 </w:t>
      </w:r>
      <w:r>
        <w:rPr>
          <w:rFonts w:eastAsia="Times New Roman" w:cs="Times New Roman"/>
          <w:i/>
          <w:spacing w:val="25"/>
          <w:w w:val="81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1"/>
          <w:sz w:val="23"/>
          <w:szCs w:val="23"/>
        </w:rPr>
        <w:t>and</w:t>
      </w:r>
      <w:r>
        <w:rPr>
          <w:rFonts w:eastAsia="Times New Roman" w:cs="Times New Roman"/>
          <w:i/>
          <w:spacing w:val="19"/>
          <w:w w:val="81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1"/>
          <w:sz w:val="23"/>
          <w:szCs w:val="23"/>
        </w:rPr>
        <w:t xml:space="preserve">2005, </w:t>
      </w:r>
      <w:r>
        <w:rPr>
          <w:rFonts w:eastAsia="Times New Roman" w:cs="Times New Roman"/>
          <w:i/>
          <w:spacing w:val="31"/>
          <w:w w:val="81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1"/>
          <w:sz w:val="23"/>
          <w:szCs w:val="23"/>
        </w:rPr>
        <w:t>misses</w:t>
      </w:r>
      <w:r>
        <w:rPr>
          <w:rFonts w:eastAsia="Times New Roman" w:cs="Times New Roman"/>
          <w:i/>
          <w:spacing w:val="-8"/>
          <w:w w:val="81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1"/>
          <w:sz w:val="23"/>
          <w:szCs w:val="23"/>
        </w:rPr>
        <w:t>the</w:t>
      </w:r>
      <w:r>
        <w:rPr>
          <w:rFonts w:eastAsia="Times New Roman" w:cs="Times New Roman"/>
          <w:i/>
          <w:spacing w:val="8"/>
          <w:w w:val="81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1"/>
          <w:sz w:val="23"/>
          <w:szCs w:val="23"/>
        </w:rPr>
        <w:t xml:space="preserve">championship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i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3"/>
          <w:sz w:val="23"/>
          <w:szCs w:val="23"/>
        </w:rPr>
        <w:t xml:space="preserve">2006 </w:t>
      </w:r>
      <w:r>
        <w:rPr>
          <w:rFonts w:eastAsia="Times New Roman" w:cs="Times New Roman"/>
          <w:i/>
          <w:spacing w:val="15"/>
          <w:w w:val="83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3"/>
          <w:sz w:val="23"/>
          <w:szCs w:val="23"/>
        </w:rPr>
        <w:t>and</w:t>
      </w:r>
      <w:r>
        <w:rPr>
          <w:rFonts w:eastAsia="Times New Roman" w:cs="Times New Roman"/>
          <w:i/>
          <w:spacing w:val="13"/>
          <w:w w:val="83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3"/>
          <w:sz w:val="23"/>
          <w:szCs w:val="23"/>
        </w:rPr>
        <w:t>attends</w:t>
      </w:r>
      <w:r>
        <w:rPr>
          <w:rFonts w:eastAsia="Times New Roman" w:cs="Times New Roman"/>
          <w:i/>
          <w:spacing w:val="-3"/>
          <w:w w:val="83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3"/>
          <w:sz w:val="23"/>
          <w:szCs w:val="23"/>
        </w:rPr>
        <w:t>the</w:t>
      </w:r>
      <w:r>
        <w:rPr>
          <w:rFonts w:eastAsia="Times New Roman" w:cs="Times New Roman"/>
          <w:i/>
          <w:spacing w:val="3"/>
          <w:w w:val="83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3"/>
          <w:sz w:val="23"/>
          <w:szCs w:val="23"/>
        </w:rPr>
        <w:t>Championship</w:t>
      </w:r>
      <w:r>
        <w:rPr>
          <w:rFonts w:eastAsia="Times New Roman" w:cs="Times New Roman"/>
          <w:i/>
          <w:spacing w:val="17"/>
          <w:w w:val="83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i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93"/>
          <w:sz w:val="23"/>
          <w:szCs w:val="23"/>
        </w:rPr>
        <w:t>2007</w:t>
      </w:r>
      <w:r>
        <w:rPr>
          <w:rFonts w:eastAsia="Times New Roman" w:cs="Times New Roman"/>
          <w:i/>
          <w:spacing w:val="1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>is</w:t>
      </w:r>
      <w:r>
        <w:rPr>
          <w:rFonts w:eastAsia="Times New Roman" w:cs="Times New Roman"/>
          <w:i/>
          <w:spacing w:val="24"/>
          <w:w w:val="76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>conferred</w:t>
      </w:r>
      <w:r>
        <w:rPr>
          <w:rFonts w:eastAsia="Times New Roman" w:cs="Times New Roman"/>
          <w:i/>
          <w:spacing w:val="-6"/>
          <w:w w:val="76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 xml:space="preserve">Charter </w:t>
      </w:r>
      <w:r>
        <w:rPr>
          <w:rFonts w:eastAsia="Times New Roman" w:cs="Times New Roman"/>
          <w:i/>
          <w:spacing w:val="21"/>
          <w:w w:val="76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i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2"/>
          <w:sz w:val="23"/>
          <w:szCs w:val="23"/>
        </w:rPr>
        <w:t>status</w:t>
      </w:r>
      <w:r>
        <w:rPr>
          <w:rFonts w:eastAsia="Times New Roman" w:cs="Times New Roman"/>
          <w:i/>
          <w:spacing w:val="17"/>
          <w:w w:val="82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i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2"/>
          <w:sz w:val="23"/>
          <w:szCs w:val="23"/>
        </w:rPr>
        <w:t xml:space="preserve">2007 </w:t>
      </w:r>
      <w:r>
        <w:rPr>
          <w:rFonts w:eastAsia="Times New Roman" w:cs="Times New Roman"/>
          <w:i/>
          <w:spacing w:val="21"/>
          <w:w w:val="82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2"/>
          <w:sz w:val="23"/>
          <w:szCs w:val="23"/>
        </w:rPr>
        <w:t xml:space="preserve">regardless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of  </w:t>
      </w:r>
      <w:r>
        <w:rPr>
          <w:rFonts w:eastAsia="Times New Roman" w:cs="Times New Roman"/>
          <w:i/>
          <w:spacing w:val="3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the  </w:t>
      </w:r>
      <w:r>
        <w:rPr>
          <w:rFonts w:eastAsia="Times New Roman" w:cs="Times New Roman"/>
          <w:i/>
          <w:spacing w:val="11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number  </w:t>
      </w:r>
      <w:r>
        <w:rPr>
          <w:rFonts w:eastAsia="Times New Roman" w:cs="Times New Roman"/>
          <w:i/>
          <w:spacing w:val="30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of  </w:t>
      </w:r>
      <w:r>
        <w:rPr>
          <w:rFonts w:eastAsia="Times New Roman" w:cs="Times New Roman"/>
          <w:i/>
          <w:spacing w:val="3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teams  </w:t>
      </w:r>
      <w:r>
        <w:rPr>
          <w:rFonts w:eastAsia="Times New Roman" w:cs="Times New Roman"/>
          <w:i/>
          <w:spacing w:val="20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>se</w:t>
      </w:r>
      <w:r>
        <w:rPr>
          <w:rFonts w:eastAsia="Times New Roman" w:cs="Times New Roman"/>
          <w:i/>
          <w:spacing w:val="-2"/>
          <w:w w:val="78"/>
          <w:sz w:val="23"/>
          <w:szCs w:val="23"/>
        </w:rPr>
        <w:t>n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t  </w:t>
      </w:r>
      <w:r>
        <w:rPr>
          <w:rFonts w:eastAsia="Times New Roman" w:cs="Times New Roman"/>
          <w:i/>
          <w:spacing w:val="9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for  </w:t>
      </w:r>
      <w:r>
        <w:rPr>
          <w:rFonts w:eastAsia="Times New Roman" w:cs="Times New Roman"/>
          <w:i/>
          <w:spacing w:val="3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the  </w:t>
      </w:r>
      <w:r>
        <w:rPr>
          <w:rFonts w:eastAsia="Times New Roman" w:cs="Times New Roman"/>
          <w:i/>
          <w:spacing w:val="11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-2"/>
          <w:w w:val="78"/>
          <w:sz w:val="23"/>
          <w:szCs w:val="23"/>
        </w:rPr>
        <w:t>C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hampionships   </w:t>
      </w:r>
      <w:r>
        <w:rPr>
          <w:rFonts w:eastAsia="Times New Roman" w:cs="Times New Roman"/>
          <w:i/>
          <w:spacing w:val="26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as  </w:t>
      </w:r>
      <w:r>
        <w:rPr>
          <w:rFonts w:eastAsia="Times New Roman" w:cs="Times New Roman"/>
          <w:i/>
          <w:spacing w:val="8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although  </w:t>
      </w:r>
      <w:r>
        <w:rPr>
          <w:rFonts w:eastAsia="Times New Roman" w:cs="Times New Roman"/>
          <w:i/>
          <w:spacing w:val="20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the  </w:t>
      </w:r>
      <w:r>
        <w:rPr>
          <w:rFonts w:eastAsia="Times New Roman" w:cs="Times New Roman"/>
          <w:i/>
          <w:spacing w:val="8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attendance  </w:t>
      </w:r>
      <w:r>
        <w:rPr>
          <w:rFonts w:eastAsia="Times New Roman" w:cs="Times New Roman"/>
          <w:i/>
          <w:spacing w:val="9"/>
          <w:w w:val="78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8"/>
          <w:sz w:val="23"/>
          <w:szCs w:val="23"/>
        </w:rPr>
        <w:t xml:space="preserve">of   the </w:t>
      </w:r>
      <w:r>
        <w:rPr>
          <w:rFonts w:eastAsia="Times New Roman" w:cs="Times New Roman"/>
          <w:i/>
          <w:spacing w:val="0"/>
          <w:w w:val="83"/>
          <w:sz w:val="23"/>
          <w:szCs w:val="23"/>
        </w:rPr>
        <w:t>Championships in</w:t>
      </w:r>
      <w:r>
        <w:rPr>
          <w:rFonts w:eastAsia="Times New Roman" w:cs="Times New Roman"/>
          <w:i/>
          <w:spacing w:val="14"/>
          <w:w w:val="83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3"/>
          <w:sz w:val="23"/>
          <w:szCs w:val="23"/>
        </w:rPr>
        <w:t xml:space="preserve">2004 </w:t>
      </w:r>
      <w:r>
        <w:rPr>
          <w:rFonts w:eastAsia="Times New Roman" w:cs="Times New Roman"/>
          <w:i/>
          <w:spacing w:val="13"/>
          <w:w w:val="83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3"/>
          <w:sz w:val="23"/>
          <w:szCs w:val="23"/>
        </w:rPr>
        <w:t>a</w:t>
      </w:r>
      <w:r>
        <w:rPr>
          <w:rFonts w:eastAsia="Times New Roman" w:cs="Times New Roman"/>
          <w:i/>
          <w:spacing w:val="-2"/>
          <w:w w:val="83"/>
          <w:sz w:val="23"/>
          <w:szCs w:val="23"/>
        </w:rPr>
        <w:t>n</w:t>
      </w:r>
      <w:r>
        <w:rPr>
          <w:rFonts w:eastAsia="Times New Roman" w:cs="Times New Roman"/>
          <w:i/>
          <w:spacing w:val="0"/>
          <w:w w:val="83"/>
          <w:sz w:val="23"/>
          <w:szCs w:val="23"/>
        </w:rPr>
        <w:t>d</w:t>
      </w:r>
      <w:r>
        <w:rPr>
          <w:rFonts w:eastAsia="Times New Roman" w:cs="Times New Roman"/>
          <w:i/>
          <w:spacing w:val="12"/>
          <w:w w:val="83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-2"/>
          <w:w w:val="83"/>
          <w:sz w:val="23"/>
          <w:szCs w:val="23"/>
        </w:rPr>
        <w:t>2</w:t>
      </w:r>
      <w:r>
        <w:rPr>
          <w:rFonts w:eastAsia="Times New Roman" w:cs="Times New Roman"/>
          <w:i/>
          <w:spacing w:val="0"/>
          <w:w w:val="83"/>
          <w:sz w:val="23"/>
          <w:szCs w:val="23"/>
        </w:rPr>
        <w:t xml:space="preserve">005 </w:t>
      </w:r>
      <w:r>
        <w:rPr>
          <w:rFonts w:eastAsia="Times New Roman" w:cs="Times New Roman"/>
          <w:i/>
          <w:spacing w:val="13"/>
          <w:w w:val="83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>are</w:t>
      </w:r>
      <w:r>
        <w:rPr>
          <w:rFonts w:eastAsia="Times New Roman" w:cs="Times New Roman"/>
          <w:i/>
          <w:spacing w:val="16"/>
          <w:w w:val="76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>consecu</w:t>
      </w:r>
      <w:r>
        <w:rPr>
          <w:rFonts w:eastAsia="Times New Roman" w:cs="Times New Roman"/>
          <w:i/>
          <w:spacing w:val="-2"/>
          <w:w w:val="76"/>
          <w:sz w:val="23"/>
          <w:szCs w:val="23"/>
        </w:rPr>
        <w:t>t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>ive</w:t>
      </w:r>
      <w:r>
        <w:rPr>
          <w:rFonts w:eastAsia="Times New Roman" w:cs="Times New Roman"/>
          <w:i/>
          <w:spacing w:val="-3"/>
          <w:w w:val="76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>but</w:t>
      </w:r>
      <w:r>
        <w:rPr>
          <w:rFonts w:eastAsia="Times New Roman" w:cs="Times New Roman"/>
          <w:i/>
          <w:spacing w:val="39"/>
          <w:w w:val="76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>such</w:t>
      </w:r>
      <w:r>
        <w:rPr>
          <w:rFonts w:eastAsia="Times New Roman" w:cs="Times New Roman"/>
          <w:i/>
          <w:spacing w:val="19"/>
          <w:w w:val="76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>at</w:t>
      </w:r>
      <w:r>
        <w:rPr>
          <w:rFonts w:eastAsia="Times New Roman" w:cs="Times New Roman"/>
          <w:i/>
          <w:spacing w:val="-2"/>
          <w:w w:val="76"/>
          <w:sz w:val="23"/>
          <w:szCs w:val="23"/>
        </w:rPr>
        <w:t>t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>endance</w:t>
      </w:r>
      <w:r>
        <w:rPr>
          <w:rFonts w:eastAsia="Times New Roman" w:cs="Times New Roman"/>
          <w:i/>
          <w:spacing w:val="35"/>
          <w:w w:val="76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>does</w:t>
      </w:r>
      <w:r>
        <w:rPr>
          <w:rFonts w:eastAsia="Times New Roman" w:cs="Times New Roman"/>
          <w:i/>
          <w:spacing w:val="6"/>
          <w:w w:val="76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>not</w:t>
      </w:r>
      <w:r>
        <w:rPr>
          <w:rFonts w:eastAsia="Times New Roman" w:cs="Times New Roman"/>
          <w:i/>
          <w:spacing w:val="28"/>
          <w:w w:val="76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 xml:space="preserve">amount </w:t>
      </w:r>
      <w:r>
        <w:rPr>
          <w:rFonts w:eastAsia="Times New Roman" w:cs="Times New Roman"/>
          <w:i/>
          <w:spacing w:val="20"/>
          <w:w w:val="76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>to</w:t>
      </w:r>
      <w:r>
        <w:rPr>
          <w:rFonts w:eastAsia="Times New Roman" w:cs="Times New Roman"/>
          <w:i/>
          <w:spacing w:val="21"/>
          <w:w w:val="76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>be</w:t>
      </w:r>
      <w:r>
        <w:rPr>
          <w:rFonts w:eastAsia="Times New Roman" w:cs="Times New Roman"/>
          <w:i/>
          <w:spacing w:val="-2"/>
          <w:w w:val="76"/>
          <w:sz w:val="23"/>
          <w:szCs w:val="23"/>
        </w:rPr>
        <w:t>i</w:t>
      </w:r>
      <w:r>
        <w:rPr>
          <w:rFonts w:eastAsia="Times New Roman" w:cs="Times New Roman"/>
          <w:i/>
          <w:spacing w:val="0"/>
          <w:w w:val="76"/>
          <w:sz w:val="23"/>
          <w:szCs w:val="23"/>
        </w:rPr>
        <w:t>ng</w:t>
      </w:r>
      <w:r>
        <w:rPr>
          <w:rFonts w:eastAsia="Times New Roman" w:cs="Times New Roman"/>
          <w:i/>
          <w:spacing w:val="16"/>
          <w:w w:val="76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 xml:space="preserve">in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the</w:t>
      </w:r>
      <w:r>
        <w:rPr>
          <w:rFonts w:eastAsia="Times New Roman" w:cs="Times New Roman"/>
          <w:i/>
          <w:spacing w:val="6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immediate</w:t>
      </w:r>
      <w:r>
        <w:rPr>
          <w:rFonts w:eastAsia="Times New Roman" w:cs="Times New Roman"/>
          <w:i/>
          <w:spacing w:val="11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past</w:t>
      </w:r>
      <w:r>
        <w:rPr>
          <w:rFonts w:eastAsia="Times New Roman" w:cs="Times New Roman"/>
          <w:i/>
          <w:spacing w:val="15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by</w:t>
      </w:r>
      <w:r>
        <w:rPr>
          <w:rFonts w:eastAsia="Times New Roman" w:cs="Times New Roman"/>
          <w:i/>
          <w:spacing w:val="8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the</w:t>
      </w:r>
      <w:r>
        <w:rPr>
          <w:rFonts w:eastAsia="Times New Roman" w:cs="Times New Roman"/>
          <w:i/>
          <w:spacing w:val="4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year</w:t>
      </w:r>
      <w:r>
        <w:rPr>
          <w:rFonts w:eastAsia="Times New Roman" w:cs="Times New Roman"/>
          <w:i/>
          <w:spacing w:val="-9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-2"/>
          <w:w w:val="80"/>
          <w:sz w:val="23"/>
          <w:szCs w:val="23"/>
        </w:rPr>
        <w:t>2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 xml:space="preserve">007 </w:t>
      </w:r>
      <w:r>
        <w:rPr>
          <w:rFonts w:eastAsia="Times New Roman" w:cs="Times New Roman"/>
          <w:i/>
          <w:spacing w:val="25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4"/>
          <w:sz w:val="23"/>
          <w:szCs w:val="23"/>
        </w:rPr>
        <w:t>since</w:t>
      </w:r>
      <w:r>
        <w:rPr>
          <w:rFonts w:eastAsia="Times New Roman" w:cs="Times New Roman"/>
          <w:i/>
          <w:spacing w:val="10"/>
          <w:w w:val="74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74"/>
          <w:sz w:val="23"/>
          <w:szCs w:val="23"/>
        </w:rPr>
        <w:t>such</w:t>
      </w:r>
      <w:r>
        <w:rPr>
          <w:rFonts w:eastAsia="Times New Roman" w:cs="Times New Roman"/>
          <w:i/>
          <w:spacing w:val="23"/>
          <w:w w:val="74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1"/>
          <w:sz w:val="23"/>
          <w:szCs w:val="23"/>
        </w:rPr>
        <w:t>institution</w:t>
      </w:r>
      <w:r>
        <w:rPr>
          <w:rFonts w:eastAsia="Times New Roman" w:cs="Times New Roman"/>
          <w:i/>
          <w:spacing w:val="27"/>
          <w:w w:val="81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1"/>
          <w:sz w:val="23"/>
          <w:szCs w:val="23"/>
        </w:rPr>
        <w:t>miss</w:t>
      </w:r>
      <w:r>
        <w:rPr>
          <w:rFonts w:eastAsia="Times New Roman" w:cs="Times New Roman"/>
          <w:i/>
          <w:spacing w:val="-2"/>
          <w:w w:val="81"/>
          <w:sz w:val="23"/>
          <w:szCs w:val="23"/>
        </w:rPr>
        <w:t>e</w:t>
      </w:r>
      <w:r>
        <w:rPr>
          <w:rFonts w:eastAsia="Times New Roman" w:cs="Times New Roman"/>
          <w:i/>
          <w:spacing w:val="0"/>
          <w:w w:val="81"/>
          <w:sz w:val="23"/>
          <w:szCs w:val="23"/>
        </w:rPr>
        <w:t>d</w:t>
      </w:r>
      <w:r>
        <w:rPr>
          <w:rFonts w:eastAsia="Times New Roman" w:cs="Times New Roman"/>
          <w:i/>
          <w:spacing w:val="-10"/>
          <w:w w:val="81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1"/>
          <w:sz w:val="23"/>
          <w:szCs w:val="23"/>
        </w:rPr>
        <w:t>the</w:t>
      </w:r>
      <w:r>
        <w:rPr>
          <w:rFonts w:eastAsia="Times New Roman" w:cs="Times New Roman"/>
          <w:i/>
          <w:spacing w:val="3"/>
          <w:w w:val="81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1"/>
          <w:sz w:val="23"/>
          <w:szCs w:val="23"/>
        </w:rPr>
        <w:t>Championship</w:t>
      </w:r>
      <w:r>
        <w:rPr>
          <w:rFonts w:eastAsia="Times New Roman" w:cs="Times New Roman"/>
          <w:i/>
          <w:spacing w:val="38"/>
          <w:w w:val="81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1"/>
          <w:sz w:val="23"/>
          <w:szCs w:val="23"/>
        </w:rPr>
        <w:t>in</w:t>
      </w:r>
      <w:r>
        <w:rPr>
          <w:rFonts w:eastAsia="Times New Roman" w:cs="Times New Roman"/>
          <w:i/>
          <w:spacing w:val="16"/>
          <w:w w:val="81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-2"/>
          <w:w w:val="100"/>
          <w:sz w:val="23"/>
          <w:szCs w:val="23"/>
        </w:rPr>
        <w:t>2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>006.)</w:t>
      </w:r>
    </w:p>
    <w:p>
      <w:pPr>
        <w:pStyle w:val="Normal"/>
        <w:spacing w:lineRule="exact" w:line="100" w:before="2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5.  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Meetings</w:t>
      </w:r>
      <w:r>
        <w:rPr>
          <w:rFonts w:eastAsia="Times New Roman" w:cs="Times New Roman"/>
          <w:b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b/>
          <w:spacing w:val="1"/>
          <w:w w:val="105"/>
          <w:sz w:val="23"/>
          <w:szCs w:val="23"/>
        </w:rPr>
        <w:t>U</w:t>
      </w:r>
      <w:r>
        <w:rPr>
          <w:rFonts w:eastAsia="Times New Roman" w:cs="Times New Roman"/>
          <w:b/>
          <w:spacing w:val="0"/>
          <w:w w:val="101"/>
          <w:sz w:val="23"/>
          <w:szCs w:val="23"/>
        </w:rPr>
        <w:t>nion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5.1.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comprise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registered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</w:t>
      </w:r>
      <w:r>
        <w:rPr>
          <w:rFonts w:eastAsia="Times New Roman" w:cs="Times New Roman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institutions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participating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5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</w:p>
    <w:p>
      <w:pPr>
        <w:pStyle w:val="Normal"/>
        <w:spacing w:lineRule="exact" w:line="240"/>
        <w:ind w:left="964" w:right="6437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Championship.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197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5.2.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All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registered</w:t>
      </w:r>
      <w:r>
        <w:rPr>
          <w:rFonts w:eastAsia="Times New Roman" w:cs="Times New Roman"/>
          <w:spacing w:val="39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inst</w:t>
      </w:r>
      <w:r>
        <w:rPr>
          <w:rFonts w:eastAsia="Times New Roman" w:cs="Times New Roman"/>
          <w:spacing w:val="-2"/>
          <w:w w:val="95"/>
          <w:sz w:val="23"/>
          <w:szCs w:val="23"/>
        </w:rPr>
        <w:t>i</w:t>
      </w:r>
      <w:r>
        <w:rPr>
          <w:rFonts w:eastAsia="Times New Roman" w:cs="Times New Roman"/>
          <w:spacing w:val="0"/>
          <w:w w:val="95"/>
          <w:sz w:val="23"/>
          <w:szCs w:val="23"/>
        </w:rPr>
        <w:t>tutions</w:t>
      </w:r>
      <w:r>
        <w:rPr>
          <w:rFonts w:eastAsia="Times New Roman" w:cs="Times New Roman"/>
          <w:spacing w:val="2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particip</w:t>
      </w:r>
      <w:r>
        <w:rPr>
          <w:rFonts w:eastAsia="Times New Roman" w:cs="Times New Roman"/>
          <w:spacing w:val="-2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ting</w:t>
      </w:r>
      <w:r>
        <w:rPr>
          <w:rFonts w:eastAsia="Times New Roman" w:cs="Times New Roman"/>
          <w:spacing w:val="1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Champio</w:t>
      </w:r>
      <w:r>
        <w:rPr>
          <w:rFonts w:eastAsia="Times New Roman" w:cs="Times New Roman"/>
          <w:spacing w:val="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ship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2"/>
          <w:sz w:val="23"/>
          <w:szCs w:val="23"/>
        </w:rPr>
        <w:t>s</w:t>
      </w:r>
      <w:r>
        <w:rPr>
          <w:rFonts w:eastAsia="Times New Roman" w:cs="Times New Roman"/>
          <w:spacing w:val="0"/>
          <w:w w:val="92"/>
          <w:sz w:val="23"/>
          <w:szCs w:val="23"/>
        </w:rPr>
        <w:t>hall</w:t>
      </w:r>
      <w:r>
        <w:rPr>
          <w:rFonts w:eastAsia="Times New Roman" w:cs="Times New Roman"/>
          <w:spacing w:val="1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sele</w:t>
      </w:r>
      <w:r>
        <w:rPr>
          <w:rFonts w:eastAsia="Times New Roman" w:cs="Times New Roman"/>
          <w:spacing w:val="-2"/>
          <w:w w:val="92"/>
          <w:sz w:val="23"/>
          <w:szCs w:val="23"/>
        </w:rPr>
        <w:t>c</w:t>
      </w:r>
      <w:r>
        <w:rPr>
          <w:rFonts w:eastAsia="Times New Roman" w:cs="Times New Roman"/>
          <w:spacing w:val="0"/>
          <w:w w:val="92"/>
          <w:sz w:val="23"/>
          <w:szCs w:val="23"/>
        </w:rPr>
        <w:t>t</w:t>
      </w:r>
      <w:r>
        <w:rPr>
          <w:rFonts w:eastAsia="Times New Roman" w:cs="Times New Roman"/>
          <w:spacing w:val="2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one </w:t>
      </w:r>
      <w:r>
        <w:rPr>
          <w:rFonts w:eastAsia="Times New Roman" w:cs="Times New Roman"/>
          <w:spacing w:val="0"/>
          <w:w w:val="94"/>
          <w:sz w:val="23"/>
          <w:szCs w:val="23"/>
        </w:rPr>
        <w:t>delegate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represent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nstitution</w:t>
      </w:r>
      <w:r>
        <w:rPr>
          <w:rFonts w:eastAsia="Times New Roman" w:cs="Times New Roman"/>
          <w:spacing w:val="1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Un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5.3.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Quorum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 the 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M</w:t>
      </w:r>
      <w:r>
        <w:rPr>
          <w:rFonts w:eastAsia="Times New Roman" w:cs="Times New Roman"/>
          <w:spacing w:val="-2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94"/>
          <w:sz w:val="23"/>
          <w:szCs w:val="23"/>
        </w:rPr>
        <w:t>eting</w:t>
      </w:r>
      <w:r>
        <w:rPr>
          <w:rFonts w:eastAsia="Times New Roman" w:cs="Times New Roman"/>
          <w:spacing w:val="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satisfied</w:t>
      </w:r>
      <w:r>
        <w:rPr>
          <w:rFonts w:eastAsia="Times New Roman" w:cs="Times New Roman"/>
          <w:spacing w:val="2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presence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of:</w:t>
      </w:r>
    </w:p>
    <w:p>
      <w:pPr>
        <w:pStyle w:val="Normal"/>
        <w:tabs>
          <w:tab w:val="left" w:pos="1700" w:leader="none"/>
        </w:tabs>
        <w:spacing w:lineRule="auto" w:line="232"/>
        <w:ind w:left="1700" w:right="197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5.3.1.</w:t>
        <w:tab/>
        <w:t>Institutions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represent</w:t>
      </w:r>
      <w:r>
        <w:rPr>
          <w:rFonts w:eastAsia="Times New Roman" w:cs="Times New Roman"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ng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ore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than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half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</w:t>
      </w:r>
      <w:r>
        <w:rPr>
          <w:rFonts w:eastAsia="Times New Roman" w:cs="Times New Roman"/>
          <w:spacing w:val="-2"/>
          <w:w w:val="95"/>
          <w:sz w:val="23"/>
          <w:szCs w:val="23"/>
        </w:rPr>
        <w:t>c</w:t>
      </w:r>
      <w:r>
        <w:rPr>
          <w:rFonts w:eastAsia="Times New Roman" w:cs="Times New Roman"/>
          <w:spacing w:val="0"/>
          <w:w w:val="95"/>
          <w:sz w:val="23"/>
          <w:szCs w:val="23"/>
        </w:rPr>
        <w:t>cu</w:t>
      </w:r>
      <w:r>
        <w:rPr>
          <w:rFonts w:eastAsia="Times New Roman" w:cs="Times New Roman"/>
          <w:spacing w:val="-3"/>
          <w:w w:val="95"/>
          <w:sz w:val="23"/>
          <w:szCs w:val="23"/>
        </w:rPr>
        <w:t>m</w:t>
      </w:r>
      <w:r>
        <w:rPr>
          <w:rFonts w:eastAsia="Times New Roman" w:cs="Times New Roman"/>
          <w:spacing w:val="0"/>
          <w:w w:val="95"/>
          <w:sz w:val="23"/>
          <w:szCs w:val="23"/>
        </w:rPr>
        <w:t>ulated</w:t>
      </w:r>
      <w:r>
        <w:rPr>
          <w:rFonts w:eastAsia="Times New Roman" w:cs="Times New Roman"/>
          <w:spacing w:val="2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votes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based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2"/>
          <w:sz w:val="23"/>
          <w:szCs w:val="23"/>
        </w:rPr>
        <w:t xml:space="preserve">on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charter 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status 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regist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red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member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2"/>
          <w:w w:val="97"/>
          <w:sz w:val="23"/>
          <w:szCs w:val="23"/>
        </w:rPr>
        <w:t>i</w:t>
      </w:r>
      <w:r>
        <w:rPr>
          <w:rFonts w:eastAsia="Times New Roman" w:cs="Times New Roman"/>
          <w:spacing w:val="0"/>
          <w:w w:val="97"/>
          <w:sz w:val="23"/>
          <w:szCs w:val="23"/>
        </w:rPr>
        <w:t xml:space="preserve">nstitutions </w:t>
      </w:r>
      <w:r>
        <w:rPr>
          <w:rFonts w:eastAsia="Times New Roman" w:cs="Times New Roman"/>
          <w:spacing w:val="25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in 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attendan</w:t>
      </w:r>
      <w:r>
        <w:rPr>
          <w:rFonts w:eastAsia="Times New Roman" w:cs="Times New Roman"/>
          <w:spacing w:val="-1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  at 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 </w:t>
      </w:r>
      <w:r>
        <w:rPr>
          <w:rFonts w:eastAsia="Times New Roman" w:cs="Times New Roman"/>
          <w:spacing w:val="0"/>
          <w:w w:val="97"/>
          <w:sz w:val="23"/>
          <w:szCs w:val="23"/>
        </w:rPr>
        <w:t>Championship;</w:t>
      </w:r>
      <w:r>
        <w:rPr>
          <w:rFonts w:eastAsia="Times New Roman" w:cs="Times New Roman"/>
          <w:spacing w:val="1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or,</w:t>
      </w:r>
    </w:p>
    <w:p>
      <w:pPr>
        <w:pStyle w:val="Normal"/>
        <w:tabs>
          <w:tab w:val="left" w:pos="1700" w:leader="none"/>
        </w:tabs>
        <w:spacing w:lineRule="exact" w:line="260" w:before="2" w:after="0"/>
        <w:ind w:left="1700" w:right="200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5.3.2.</w:t>
        <w:tab/>
        <w:t>By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presence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more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han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half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institutions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registered</w:t>
      </w:r>
      <w:r>
        <w:rPr>
          <w:rFonts w:eastAsia="Times New Roman" w:cs="Times New Roman"/>
          <w:spacing w:val="1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r </w:t>
      </w:r>
      <w:r>
        <w:rPr>
          <w:rFonts w:eastAsia="Times New Roman" w:cs="Times New Roman"/>
          <w:spacing w:val="0"/>
          <w:w w:val="97"/>
          <w:sz w:val="23"/>
          <w:szCs w:val="23"/>
        </w:rPr>
        <w:t>institutions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atten</w:t>
      </w:r>
      <w:r>
        <w:rPr>
          <w:rFonts w:eastAsia="Times New Roman" w:cs="Times New Roman"/>
          <w:spacing w:val="-2"/>
          <w:w w:val="97"/>
          <w:sz w:val="23"/>
          <w:szCs w:val="23"/>
        </w:rPr>
        <w:t>d</w:t>
      </w:r>
      <w:r>
        <w:rPr>
          <w:rFonts w:eastAsia="Times New Roman" w:cs="Times New Roman"/>
          <w:spacing w:val="0"/>
          <w:w w:val="97"/>
          <w:sz w:val="23"/>
          <w:szCs w:val="23"/>
        </w:rPr>
        <w:t>ance</w:t>
      </w:r>
      <w:r>
        <w:rPr>
          <w:rFonts w:eastAsia="Times New Roman" w:cs="Times New Roman"/>
          <w:spacing w:val="4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Championship.</w:t>
      </w:r>
    </w:p>
    <w:p>
      <w:pPr>
        <w:pStyle w:val="Normal"/>
        <w:spacing w:lineRule="exact" w:line="240" w:before="1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964" w:right="196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5.4.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There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26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least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two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meetings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each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Championship,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ei</w:t>
      </w:r>
      <w:r>
        <w:rPr>
          <w:rFonts w:eastAsia="Times New Roman" w:cs="Times New Roman"/>
          <w:spacing w:val="5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 prior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prelimi</w:t>
      </w:r>
      <w:r>
        <w:rPr>
          <w:rFonts w:eastAsia="Times New Roman" w:cs="Times New Roman"/>
          <w:spacing w:val="-2"/>
          <w:w w:val="93"/>
          <w:sz w:val="23"/>
          <w:szCs w:val="23"/>
        </w:rPr>
        <w:t>n</w:t>
      </w:r>
      <w:r>
        <w:rPr>
          <w:rFonts w:eastAsia="Times New Roman" w:cs="Times New Roman"/>
          <w:spacing w:val="0"/>
          <w:w w:val="93"/>
          <w:sz w:val="23"/>
          <w:szCs w:val="23"/>
        </w:rPr>
        <w:t>ary</w:t>
      </w:r>
      <w:r>
        <w:rPr>
          <w:rFonts w:eastAsia="Times New Roman" w:cs="Times New Roman"/>
          <w:spacing w:val="42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ounds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(hereafter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referred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‘preliminary</w:t>
      </w:r>
      <w:r>
        <w:rPr>
          <w:rFonts w:eastAsia="Times New Roman" w:cs="Times New Roman"/>
          <w:spacing w:val="33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mee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ing’) and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af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er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complet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preliminary</w:t>
      </w:r>
      <w:r>
        <w:rPr>
          <w:rFonts w:eastAsia="Times New Roman" w:cs="Times New Roman"/>
          <w:spacing w:val="1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rou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ds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prior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grand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inals </w:t>
      </w:r>
      <w:r>
        <w:rPr>
          <w:rFonts w:eastAsia="Times New Roman" w:cs="Times New Roman"/>
          <w:spacing w:val="0"/>
          <w:w w:val="96"/>
          <w:sz w:val="23"/>
          <w:szCs w:val="23"/>
        </w:rPr>
        <w:t>(hereafter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referred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‘main</w:t>
      </w:r>
      <w:r>
        <w:rPr>
          <w:rFonts w:eastAsia="Times New Roman" w:cs="Times New Roman"/>
          <w:spacing w:val="5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meeting’).</w:t>
      </w:r>
    </w:p>
    <w:p>
      <w:pPr>
        <w:pStyle w:val="Normal"/>
        <w:spacing w:lineRule="exact" w:line="240" w:before="15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3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5.5.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preliminary</w:t>
      </w:r>
      <w:r>
        <w:rPr>
          <w:rFonts w:eastAsia="Times New Roman" w:cs="Times New Roman"/>
          <w:spacing w:val="31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meeting</w:t>
      </w:r>
      <w:r>
        <w:rPr>
          <w:rFonts w:eastAsia="Times New Roman" w:cs="Times New Roman"/>
          <w:spacing w:val="3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shall</w:t>
      </w:r>
      <w:r>
        <w:rPr>
          <w:rFonts w:eastAsia="Times New Roman" w:cs="Times New Roman"/>
          <w:spacing w:val="1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deter</w:t>
      </w:r>
      <w:r>
        <w:rPr>
          <w:rFonts w:eastAsia="Times New Roman" w:cs="Times New Roman"/>
          <w:spacing w:val="2"/>
          <w:w w:val="92"/>
          <w:sz w:val="23"/>
          <w:szCs w:val="23"/>
        </w:rPr>
        <w:t>m</w:t>
      </w:r>
      <w:r>
        <w:rPr>
          <w:rFonts w:eastAsia="Times New Roman" w:cs="Times New Roman"/>
          <w:spacing w:val="0"/>
          <w:w w:val="92"/>
          <w:sz w:val="23"/>
          <w:szCs w:val="23"/>
        </w:rPr>
        <w:t xml:space="preserve">ine </w:t>
      </w:r>
      <w:r>
        <w:rPr>
          <w:rFonts w:eastAsia="Times New Roman" w:cs="Times New Roman"/>
          <w:spacing w:val="1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eligibility</w:t>
      </w:r>
      <w:r>
        <w:rPr>
          <w:rFonts w:eastAsia="Times New Roman" w:cs="Times New Roman"/>
          <w:spacing w:val="-17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disputes</w:t>
      </w:r>
      <w:r>
        <w:rPr>
          <w:rFonts w:eastAsia="Times New Roman" w:cs="Times New Roman"/>
          <w:spacing w:val="4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constitutional</w:t>
      </w:r>
      <w:r>
        <w:rPr>
          <w:rFonts w:eastAsia="Times New Roman" w:cs="Times New Roman"/>
          <w:spacing w:val="7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disput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1" w:after="0"/>
        <w:ind w:left="964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5"/>
          <w:sz w:val="23"/>
          <w:szCs w:val="23"/>
        </w:rPr>
        <w:t>which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require</w:t>
      </w:r>
      <w:r>
        <w:rPr>
          <w:rFonts w:eastAsia="Times New Roman" w:cs="Times New Roman"/>
          <w:spacing w:val="7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immedi</w:t>
      </w:r>
      <w:r>
        <w:rPr>
          <w:rFonts w:eastAsia="Times New Roman" w:cs="Times New Roman"/>
          <w:spacing w:val="-2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te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eterminat</w:t>
      </w:r>
      <w:r>
        <w:rPr>
          <w:rFonts w:eastAsia="Times New Roman" w:cs="Times New Roman"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on.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5.6.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main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meeting</w:t>
      </w:r>
      <w:r>
        <w:rPr>
          <w:rFonts w:eastAsia="Times New Roman" w:cs="Times New Roman"/>
          <w:spacing w:val="2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shall</w:t>
      </w:r>
      <w:r>
        <w:rPr>
          <w:rFonts w:eastAsia="Times New Roman" w:cs="Times New Roman"/>
          <w:spacing w:val="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deal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matters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relating</w:t>
      </w:r>
      <w:r>
        <w:rPr>
          <w:rFonts w:eastAsia="Times New Roman" w:cs="Times New Roman"/>
          <w:spacing w:val="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Constitution,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election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the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mittee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followi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year,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and 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selecti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 host </w:t>
      </w:r>
      <w:r>
        <w:rPr>
          <w:rFonts w:eastAsia="Times New Roman" w:cs="Times New Roman"/>
          <w:spacing w:val="0"/>
          <w:w w:val="97"/>
          <w:sz w:val="23"/>
          <w:szCs w:val="23"/>
        </w:rPr>
        <w:t>institution</w:t>
      </w:r>
      <w:r>
        <w:rPr>
          <w:rFonts w:eastAsia="Times New Roman" w:cs="Times New Roman"/>
          <w:spacing w:val="4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 the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f</w:t>
      </w:r>
      <w:r>
        <w:rPr>
          <w:rFonts w:eastAsia="Times New Roman" w:cs="Times New Roman"/>
          <w:spacing w:val="-3"/>
          <w:w w:val="93"/>
          <w:sz w:val="23"/>
          <w:szCs w:val="23"/>
        </w:rPr>
        <w:t>o</w:t>
      </w:r>
      <w:r>
        <w:rPr>
          <w:rFonts w:eastAsia="Times New Roman" w:cs="Times New Roman"/>
          <w:spacing w:val="0"/>
          <w:w w:val="93"/>
          <w:sz w:val="23"/>
          <w:szCs w:val="23"/>
        </w:rPr>
        <w:t>llowi</w:t>
      </w:r>
      <w:r>
        <w:rPr>
          <w:rFonts w:eastAsia="Times New Roman" w:cs="Times New Roman"/>
          <w:spacing w:val="-3"/>
          <w:w w:val="93"/>
          <w:sz w:val="23"/>
          <w:szCs w:val="23"/>
        </w:rPr>
        <w:t>n</w:t>
      </w:r>
      <w:r>
        <w:rPr>
          <w:rFonts w:eastAsia="Times New Roman" w:cs="Times New Roman"/>
          <w:spacing w:val="0"/>
          <w:w w:val="93"/>
          <w:sz w:val="23"/>
          <w:szCs w:val="23"/>
        </w:rPr>
        <w:t>g</w:t>
      </w:r>
      <w:r>
        <w:rPr>
          <w:rFonts w:eastAsia="Times New Roman" w:cs="Times New Roman"/>
          <w:spacing w:val="12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2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years.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5.7.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Emergency</w:t>
      </w:r>
      <w:r>
        <w:rPr>
          <w:rFonts w:eastAsia="Times New Roman" w:cs="Times New Roman"/>
          <w:spacing w:val="2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meetings</w:t>
      </w:r>
      <w:r>
        <w:rPr>
          <w:rFonts w:eastAsia="Times New Roman" w:cs="Times New Roman"/>
          <w:spacing w:val="2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lso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provided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during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championship,</w:t>
      </w:r>
      <w:r>
        <w:rPr>
          <w:rFonts w:eastAsia="Times New Roman" w:cs="Times New Roman"/>
          <w:spacing w:val="18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 xml:space="preserve">to </w:t>
      </w:r>
      <w:r>
        <w:rPr>
          <w:rFonts w:eastAsia="Times New Roman" w:cs="Times New Roman"/>
          <w:spacing w:val="0"/>
          <w:w w:val="100"/>
          <w:sz w:val="23"/>
          <w:szCs w:val="23"/>
        </w:rPr>
        <w:t>constituti</w:t>
      </w:r>
      <w:r>
        <w:rPr>
          <w:rFonts w:eastAsia="Times New Roman" w:cs="Times New Roman"/>
          <w:spacing w:val="1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nal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ment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related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issues.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partici</w:t>
      </w:r>
      <w:r>
        <w:rPr>
          <w:rFonts w:eastAsia="Times New Roman" w:cs="Times New Roman"/>
          <w:spacing w:val="1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ant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wishing</w:t>
      </w:r>
      <w:r>
        <w:rPr>
          <w:rFonts w:eastAsia="Times New Roman" w:cs="Times New Roman"/>
          <w:spacing w:val="2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 xml:space="preserve">to </w:t>
      </w:r>
      <w:r>
        <w:rPr>
          <w:rFonts w:eastAsia="Times New Roman" w:cs="Times New Roman"/>
          <w:spacing w:val="0"/>
          <w:w w:val="94"/>
          <w:sz w:val="23"/>
          <w:szCs w:val="23"/>
        </w:rPr>
        <w:t>discuss</w:t>
      </w:r>
      <w:r>
        <w:rPr>
          <w:rFonts w:eastAsia="Times New Roman" w:cs="Times New Roman"/>
          <w:spacing w:val="1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issue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signi</w:t>
      </w:r>
      <w:r>
        <w:rPr>
          <w:rFonts w:eastAsia="Times New Roman" w:cs="Times New Roman"/>
          <w:spacing w:val="-2"/>
          <w:w w:val="92"/>
          <w:sz w:val="23"/>
          <w:szCs w:val="23"/>
        </w:rPr>
        <w:t>f</w:t>
      </w:r>
      <w:r>
        <w:rPr>
          <w:rFonts w:eastAsia="Times New Roman" w:cs="Times New Roman"/>
          <w:spacing w:val="0"/>
          <w:w w:val="92"/>
          <w:sz w:val="23"/>
          <w:szCs w:val="23"/>
        </w:rPr>
        <w:t>i</w:t>
      </w:r>
      <w:r>
        <w:rPr>
          <w:rFonts w:eastAsia="Times New Roman" w:cs="Times New Roman"/>
          <w:spacing w:val="-2"/>
          <w:w w:val="92"/>
          <w:sz w:val="23"/>
          <w:szCs w:val="23"/>
        </w:rPr>
        <w:t>c</w:t>
      </w:r>
      <w:r>
        <w:rPr>
          <w:rFonts w:eastAsia="Times New Roman" w:cs="Times New Roman"/>
          <w:spacing w:val="0"/>
          <w:w w:val="92"/>
          <w:sz w:val="23"/>
          <w:szCs w:val="23"/>
        </w:rPr>
        <w:t>ance</w:t>
      </w:r>
      <w:r>
        <w:rPr>
          <w:rFonts w:eastAsia="Times New Roman" w:cs="Times New Roman"/>
          <w:spacing w:val="24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should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bring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it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up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Executive</w:t>
      </w:r>
      <w:r>
        <w:rPr>
          <w:rFonts w:eastAsia="Times New Roman" w:cs="Times New Roman"/>
          <w:spacing w:val="1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tee,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who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12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convene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e</w:t>
      </w:r>
      <w:r>
        <w:rPr>
          <w:rFonts w:eastAsia="Times New Roman" w:cs="Times New Roman"/>
          <w:spacing w:val="-2"/>
          <w:w w:val="94"/>
          <w:sz w:val="23"/>
          <w:szCs w:val="23"/>
        </w:rPr>
        <w:t>m</w:t>
      </w:r>
      <w:r>
        <w:rPr>
          <w:rFonts w:eastAsia="Times New Roman" w:cs="Times New Roman"/>
          <w:spacing w:val="0"/>
          <w:w w:val="94"/>
          <w:sz w:val="23"/>
          <w:szCs w:val="23"/>
        </w:rPr>
        <w:t>ergency</w:t>
      </w:r>
      <w:r>
        <w:rPr>
          <w:rFonts w:eastAsia="Times New Roman" w:cs="Times New Roman"/>
          <w:spacing w:val="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meeting</w:t>
      </w:r>
      <w:r>
        <w:rPr>
          <w:rFonts w:eastAsia="Times New Roman" w:cs="Times New Roman"/>
          <w:spacing w:val="1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during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ee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time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(defined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time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where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here is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round)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ournament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schedule.</w:t>
      </w:r>
    </w:p>
    <w:p>
      <w:pPr>
        <w:pStyle w:val="Normal"/>
        <w:spacing w:lineRule="exact" w:line="240" w:before="15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5.8.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Motions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</w:t>
      </w:r>
      <w:r>
        <w:rPr>
          <w:rFonts w:eastAsia="Times New Roman" w:cs="Times New Roman"/>
          <w:spacing w:val="-3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pas</w:t>
      </w:r>
      <w:r>
        <w:rPr>
          <w:rFonts w:eastAsia="Times New Roman" w:cs="Times New Roman"/>
          <w:spacing w:val="-1"/>
          <w:w w:val="95"/>
          <w:sz w:val="23"/>
          <w:szCs w:val="23"/>
        </w:rPr>
        <w:t>s</w:t>
      </w:r>
      <w:r>
        <w:rPr>
          <w:rFonts w:eastAsia="Times New Roman" w:cs="Times New Roman"/>
          <w:spacing w:val="0"/>
          <w:w w:val="95"/>
          <w:sz w:val="23"/>
          <w:szCs w:val="23"/>
        </w:rPr>
        <w:t>ed</w:t>
      </w:r>
      <w:r>
        <w:rPr>
          <w:rFonts w:eastAsia="Times New Roman" w:cs="Times New Roman"/>
          <w:spacing w:val="7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93"/>
          <w:sz w:val="23"/>
          <w:szCs w:val="23"/>
        </w:rPr>
        <w:t>s</w:t>
      </w:r>
      <w:r>
        <w:rPr>
          <w:rFonts w:eastAsia="Times New Roman" w:cs="Times New Roman"/>
          <w:spacing w:val="0"/>
          <w:w w:val="93"/>
          <w:sz w:val="23"/>
          <w:szCs w:val="23"/>
        </w:rPr>
        <w:t>imp</w:t>
      </w:r>
      <w:r>
        <w:rPr>
          <w:rFonts w:eastAsia="Times New Roman" w:cs="Times New Roman"/>
          <w:spacing w:val="-3"/>
          <w:w w:val="93"/>
          <w:sz w:val="23"/>
          <w:szCs w:val="23"/>
        </w:rPr>
        <w:t>l</w:t>
      </w:r>
      <w:r>
        <w:rPr>
          <w:rFonts w:eastAsia="Times New Roman" w:cs="Times New Roman"/>
          <w:spacing w:val="0"/>
          <w:w w:val="93"/>
          <w:sz w:val="23"/>
          <w:szCs w:val="23"/>
        </w:rPr>
        <w:t>e</w:t>
      </w:r>
      <w:r>
        <w:rPr>
          <w:rFonts w:eastAsia="Times New Roman" w:cs="Times New Roman"/>
          <w:spacing w:val="13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ma</w:t>
      </w:r>
      <w:r>
        <w:rPr>
          <w:rFonts w:eastAsia="Times New Roman" w:cs="Times New Roman"/>
          <w:spacing w:val="-3"/>
          <w:w w:val="93"/>
          <w:sz w:val="23"/>
          <w:szCs w:val="23"/>
        </w:rPr>
        <w:t>j</w:t>
      </w:r>
      <w:r>
        <w:rPr>
          <w:rFonts w:eastAsia="Times New Roman" w:cs="Times New Roman"/>
          <w:spacing w:val="0"/>
          <w:w w:val="93"/>
          <w:sz w:val="23"/>
          <w:szCs w:val="23"/>
        </w:rPr>
        <w:t>ority</w:t>
      </w:r>
      <w:r>
        <w:rPr>
          <w:rFonts w:eastAsia="Times New Roman" w:cs="Times New Roman"/>
          <w:spacing w:val="12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-1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>otes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Union.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5.9.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Motions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</w:t>
      </w:r>
      <w:r>
        <w:rPr>
          <w:rFonts w:eastAsia="Times New Roman" w:cs="Times New Roman"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ch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amend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rules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passed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simple</w:t>
      </w:r>
      <w:r>
        <w:rPr>
          <w:rFonts w:eastAsia="Times New Roman" w:cs="Times New Roman"/>
          <w:spacing w:val="1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majority</w:t>
      </w:r>
      <w:r>
        <w:rPr>
          <w:rFonts w:eastAsia="Times New Roman" w:cs="Times New Roman"/>
          <w:spacing w:val="1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votes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 Union.</w:t>
      </w:r>
    </w:p>
    <w:p>
      <w:pPr>
        <w:pStyle w:val="Normal"/>
        <w:spacing w:lineRule="exact" w:line="240" w:before="1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201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5"/>
          <w:sz w:val="23"/>
          <w:szCs w:val="23"/>
        </w:rPr>
        <w:t>5.10</w:t>
      </w:r>
      <w:r>
        <w:rPr>
          <w:rFonts w:eastAsia="Times New Roman" w:cs="Times New Roman"/>
          <w:spacing w:val="7"/>
          <w:w w:val="95"/>
          <w:sz w:val="23"/>
          <w:szCs w:val="23"/>
        </w:rPr>
        <w:t>.</w:t>
      </w:r>
      <w:r>
        <w:rPr>
          <w:rFonts w:eastAsia="Times New Roman" w:cs="Times New Roman"/>
          <w:spacing w:val="0"/>
          <w:w w:val="95"/>
          <w:sz w:val="23"/>
          <w:szCs w:val="23"/>
        </w:rPr>
        <w:t>Motions</w:t>
      </w:r>
      <w:r>
        <w:rPr>
          <w:rFonts w:eastAsia="Times New Roman" w:cs="Times New Roman"/>
          <w:spacing w:val="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which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amend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appendices</w:t>
      </w:r>
      <w:r>
        <w:rPr>
          <w:rFonts w:eastAsia="Times New Roman" w:cs="Times New Roman"/>
          <w:spacing w:val="6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itut</w:t>
      </w:r>
      <w:r>
        <w:rPr>
          <w:rFonts w:eastAsia="Times New Roman" w:cs="Times New Roman"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passed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mple </w:t>
      </w:r>
      <w:r>
        <w:rPr>
          <w:rFonts w:eastAsia="Times New Roman" w:cs="Times New Roman"/>
          <w:spacing w:val="0"/>
          <w:w w:val="94"/>
          <w:sz w:val="23"/>
          <w:szCs w:val="23"/>
        </w:rPr>
        <w:t>majority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votes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ion.</w:t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40"/>
        <w:ind w:left="964" w:right="199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5"/>
          <w:sz w:val="23"/>
          <w:szCs w:val="23"/>
        </w:rPr>
        <w:t>5.11</w:t>
      </w:r>
      <w:r>
        <w:rPr>
          <w:rFonts w:eastAsia="Times New Roman" w:cs="Times New Roman"/>
          <w:spacing w:val="7"/>
          <w:w w:val="95"/>
          <w:sz w:val="23"/>
          <w:szCs w:val="23"/>
        </w:rPr>
        <w:t>.</w:t>
      </w:r>
      <w:r>
        <w:rPr>
          <w:rFonts w:eastAsia="Times New Roman" w:cs="Times New Roman"/>
          <w:spacing w:val="0"/>
          <w:w w:val="95"/>
          <w:sz w:val="23"/>
          <w:szCs w:val="23"/>
        </w:rPr>
        <w:t>Motions</w:t>
      </w:r>
      <w:r>
        <w:rPr>
          <w:rFonts w:eastAsia="Times New Roman" w:cs="Times New Roman"/>
          <w:spacing w:val="2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amend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substan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ive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portions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Constitution must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ssed by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two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thirds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votes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first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empt.</w:t>
      </w:r>
    </w:p>
    <w:p>
      <w:pPr>
        <w:pStyle w:val="Normal"/>
        <w:spacing w:lineRule="exact" w:line="260"/>
        <w:ind w:left="1700" w:right="197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5.11.1.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ev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nt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that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major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ty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but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less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than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tw</w:t>
      </w:r>
      <w:r>
        <w:rPr>
          <w:rFonts w:eastAsia="Times New Roman" w:cs="Times New Roman"/>
          <w:spacing w:val="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-thirds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>ote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82"/>
          <w:sz w:val="23"/>
          <w:szCs w:val="23"/>
        </w:rPr>
        <w:t>i</w:t>
      </w:r>
      <w:r>
        <w:rPr>
          <w:rFonts w:eastAsia="Times New Roman" w:cs="Times New Roman"/>
          <w:spacing w:val="0"/>
          <w:w w:val="102"/>
          <w:sz w:val="23"/>
          <w:szCs w:val="23"/>
        </w:rPr>
        <w:t xml:space="preserve">n </w:t>
      </w:r>
      <w:r>
        <w:rPr>
          <w:rFonts w:eastAsia="Times New Roman" w:cs="Times New Roman"/>
          <w:spacing w:val="0"/>
          <w:w w:val="100"/>
          <w:sz w:val="23"/>
          <w:szCs w:val="23"/>
        </w:rPr>
        <w:t>favour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Constitu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io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al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amendment,</w:t>
      </w:r>
      <w:r>
        <w:rPr>
          <w:rFonts w:eastAsia="Times New Roman" w:cs="Times New Roman"/>
          <w:spacing w:val="5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wo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ki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is  to 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 established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ry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out 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indep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ndent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udy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 the  prop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sed amendment.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work</w:t>
      </w:r>
      <w:r>
        <w:rPr>
          <w:rFonts w:eastAsia="Times New Roman" w:cs="Times New Roman"/>
          <w:spacing w:val="-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ng</w:t>
      </w:r>
      <w:r>
        <w:rPr>
          <w:rFonts w:eastAsia="Times New Roman" w:cs="Times New Roman"/>
          <w:spacing w:val="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9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prese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findings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follow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ng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year 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ev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nt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</w:t>
      </w:r>
      <w:r>
        <w:rPr>
          <w:rFonts w:eastAsia="Times New Roman" w:cs="Times New Roman"/>
          <w:spacing w:val="-2"/>
          <w:w w:val="100"/>
          <w:sz w:val="23"/>
          <w:szCs w:val="23"/>
        </w:rPr>
        <w:t>j</w:t>
      </w:r>
      <w:r>
        <w:rPr>
          <w:rFonts w:eastAsia="Times New Roman" w:cs="Times New Roman"/>
          <w:spacing w:val="0"/>
          <w:w w:val="100"/>
          <w:sz w:val="23"/>
          <w:szCs w:val="23"/>
        </w:rPr>
        <w:t>ority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amounting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two</w:t>
      </w:r>
    </w:p>
    <w:p>
      <w:pPr>
        <w:pStyle w:val="Normal"/>
        <w:spacing w:lineRule="exact" w:line="260" w:before="1" w:after="0"/>
        <w:ind w:left="1700" w:right="196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thirds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aga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favour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such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tutional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men</w:t>
      </w:r>
      <w:r>
        <w:rPr>
          <w:rFonts w:eastAsia="Times New Roman" w:cs="Times New Roman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ment in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</w:t>
      </w:r>
      <w:r>
        <w:rPr>
          <w:rFonts w:eastAsia="Times New Roman" w:cs="Times New Roman"/>
          <w:spacing w:val="4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low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ng </w:t>
      </w:r>
      <w:r>
        <w:rPr>
          <w:rFonts w:eastAsia="Times New Roman" w:cs="Times New Roman"/>
          <w:spacing w:val="0"/>
          <w:w w:val="91"/>
          <w:sz w:val="23"/>
          <w:szCs w:val="23"/>
        </w:rPr>
        <w:t>year,</w:t>
      </w:r>
      <w:r>
        <w:rPr>
          <w:rFonts w:eastAsia="Times New Roman" w:cs="Times New Roman"/>
          <w:spacing w:val="5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2"/>
          <w:sz w:val="23"/>
          <w:szCs w:val="23"/>
        </w:rPr>
        <w:t>article</w:t>
      </w:r>
      <w:r>
        <w:rPr>
          <w:rFonts w:eastAsia="Times New Roman" w:cs="Times New Roman"/>
          <w:spacing w:val="8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itution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shall</w:t>
      </w:r>
      <w:r>
        <w:rPr>
          <w:rFonts w:eastAsia="Times New Roman" w:cs="Times New Roman"/>
          <w:spacing w:val="8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me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ded.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3"/>
          <w:sz w:val="23"/>
          <w:szCs w:val="23"/>
        </w:rPr>
        <w:t>5.12</w:t>
      </w:r>
      <w:r>
        <w:rPr>
          <w:rFonts w:eastAsia="Times New Roman" w:cs="Times New Roman"/>
          <w:spacing w:val="6"/>
          <w:w w:val="93"/>
          <w:sz w:val="23"/>
          <w:szCs w:val="23"/>
        </w:rPr>
        <w:t>.</w:t>
      </w:r>
      <w:r>
        <w:rPr>
          <w:rFonts w:eastAsia="Times New Roman" w:cs="Times New Roman"/>
          <w:spacing w:val="0"/>
          <w:w w:val="93"/>
          <w:sz w:val="23"/>
          <w:szCs w:val="23"/>
        </w:rPr>
        <w:t>Proxy</w:t>
      </w:r>
      <w:r>
        <w:rPr>
          <w:rFonts w:eastAsia="Times New Roman" w:cs="Times New Roman"/>
          <w:spacing w:val="1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votes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96"/>
          <w:sz w:val="23"/>
          <w:szCs w:val="23"/>
        </w:rPr>
        <w:t>n</w:t>
      </w:r>
      <w:r>
        <w:rPr>
          <w:rFonts w:eastAsia="Times New Roman" w:cs="Times New Roman"/>
          <w:spacing w:val="0"/>
          <w:w w:val="96"/>
          <w:sz w:val="23"/>
          <w:szCs w:val="23"/>
        </w:rPr>
        <w:t>otif</w:t>
      </w:r>
      <w:r>
        <w:rPr>
          <w:rFonts w:eastAsia="Times New Roman" w:cs="Times New Roman"/>
          <w:spacing w:val="-2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ed</w:t>
      </w:r>
      <w:r>
        <w:rPr>
          <w:rFonts w:eastAsia="Times New Roman" w:cs="Times New Roman"/>
          <w:spacing w:val="7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3"/>
          <w:sz w:val="23"/>
          <w:szCs w:val="23"/>
        </w:rPr>
        <w:t>Secretary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-2"/>
          <w:w w:val="94"/>
          <w:sz w:val="23"/>
          <w:szCs w:val="23"/>
        </w:rPr>
        <w:t>b</w:t>
      </w:r>
      <w:r>
        <w:rPr>
          <w:rFonts w:eastAsia="Times New Roman" w:cs="Times New Roman"/>
          <w:spacing w:val="0"/>
          <w:w w:val="94"/>
          <w:sz w:val="23"/>
          <w:szCs w:val="23"/>
        </w:rPr>
        <w:t>eginning</w:t>
      </w:r>
      <w:r>
        <w:rPr>
          <w:rFonts w:eastAsia="Times New Roman" w:cs="Times New Roman"/>
          <w:spacing w:val="1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 me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ting.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4"/>
          <w:sz w:val="23"/>
          <w:szCs w:val="23"/>
        </w:rPr>
        <w:t>5.13</w:t>
      </w:r>
      <w:r>
        <w:rPr>
          <w:rFonts w:eastAsia="Times New Roman" w:cs="Times New Roman"/>
          <w:spacing w:val="7"/>
          <w:w w:val="94"/>
          <w:sz w:val="23"/>
          <w:szCs w:val="23"/>
        </w:rPr>
        <w:t>.</w:t>
      </w:r>
      <w:r>
        <w:rPr>
          <w:rFonts w:eastAsia="Times New Roman" w:cs="Times New Roman"/>
          <w:spacing w:val="0"/>
          <w:w w:val="94"/>
          <w:sz w:val="23"/>
          <w:szCs w:val="23"/>
        </w:rPr>
        <w:t>Each</w:t>
      </w:r>
      <w:r>
        <w:rPr>
          <w:rFonts w:eastAsia="Times New Roman" w:cs="Times New Roman"/>
          <w:spacing w:val="1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delegate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limi</w:t>
      </w:r>
      <w:r>
        <w:rPr>
          <w:rFonts w:eastAsia="Times New Roman" w:cs="Times New Roman"/>
          <w:spacing w:val="-3"/>
          <w:w w:val="93"/>
          <w:sz w:val="23"/>
          <w:szCs w:val="23"/>
        </w:rPr>
        <w:t>t</w:t>
      </w:r>
      <w:r>
        <w:rPr>
          <w:rFonts w:eastAsia="Times New Roman" w:cs="Times New Roman"/>
          <w:spacing w:val="0"/>
          <w:w w:val="93"/>
          <w:sz w:val="23"/>
          <w:szCs w:val="23"/>
        </w:rPr>
        <w:t>ed</w:t>
      </w:r>
      <w:r>
        <w:rPr>
          <w:rFonts w:eastAsia="Times New Roman" w:cs="Times New Roman"/>
          <w:spacing w:val="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hold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>proxy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3"/>
          <w:sz w:val="23"/>
          <w:szCs w:val="23"/>
        </w:rPr>
        <w:t>o</w:t>
      </w:r>
      <w:r>
        <w:rPr>
          <w:rFonts w:eastAsia="Times New Roman" w:cs="Times New Roman"/>
          <w:spacing w:val="-3"/>
          <w:w w:val="93"/>
          <w:sz w:val="23"/>
          <w:szCs w:val="23"/>
        </w:rPr>
        <w:t>n</w:t>
      </w:r>
      <w:r>
        <w:rPr>
          <w:rFonts w:eastAsia="Times New Roman" w:cs="Times New Roman"/>
          <w:spacing w:val="0"/>
          <w:w w:val="93"/>
          <w:sz w:val="23"/>
          <w:szCs w:val="23"/>
        </w:rPr>
        <w:t>ly</w:t>
      </w:r>
      <w:r>
        <w:rPr>
          <w:rFonts w:eastAsia="Times New Roman" w:cs="Times New Roman"/>
          <w:spacing w:val="7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other institution.</w:t>
      </w:r>
    </w:p>
    <w:p>
      <w:pPr>
        <w:pStyle w:val="Normal"/>
        <w:spacing w:lineRule="exact" w:line="100" w:before="3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6.  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b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Ses</w:t>
      </w:r>
      <w:r>
        <w:rPr>
          <w:rFonts w:eastAsia="Times New Roman" w:cs="Times New Roman"/>
          <w:b/>
          <w:spacing w:val="0"/>
          <w:w w:val="103"/>
          <w:sz w:val="23"/>
          <w:szCs w:val="23"/>
        </w:rPr>
        <w:t>sions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6.1.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</w:t>
      </w:r>
      <w:r>
        <w:rPr>
          <w:rFonts w:eastAsia="Times New Roman" w:cs="Times New Roman"/>
          <w:spacing w:val="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responsible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  acting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on 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behalf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 Union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 between  Cham</w:t>
      </w:r>
      <w:r>
        <w:rPr>
          <w:rFonts w:eastAsia="Times New Roman" w:cs="Times New Roman"/>
          <w:spacing w:val="-3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ionships</w:t>
      </w:r>
      <w:r>
        <w:rPr>
          <w:rFonts w:eastAsia="Times New Roman" w:cs="Times New Roman"/>
          <w:spacing w:val="4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and 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ensuring</w:t>
      </w:r>
      <w:r>
        <w:rPr>
          <w:rFonts w:eastAsia="Times New Roman" w:cs="Times New Roman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that 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nion 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member 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</w:t>
      </w:r>
      <w:r>
        <w:rPr>
          <w:rFonts w:eastAsia="Times New Roman" w:cs="Times New Roman"/>
          <w:spacing w:val="-1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tions</w:t>
      </w:r>
      <w:r>
        <w:rPr>
          <w:rFonts w:eastAsia="Times New Roman" w:cs="Times New Roman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3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e informed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venue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location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ession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least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2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weeks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 xml:space="preserve">to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4"/>
          <w:sz w:val="23"/>
          <w:szCs w:val="23"/>
        </w:rPr>
        <w:t>actual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date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sessi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n.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199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6.2.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Sessions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Union 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cannot 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amend 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titution,  but 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may</w:t>
      </w:r>
      <w:r>
        <w:rPr>
          <w:rFonts w:eastAsia="Times New Roman" w:cs="Times New Roman"/>
          <w:spacing w:val="5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amend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tourname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 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rules 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and 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ass 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directives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or 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xecutive  Commit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ee 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or 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 institution.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6.3.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Online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sessions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could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</w:t>
      </w:r>
      <w:r>
        <w:rPr>
          <w:rFonts w:eastAsia="Times New Roman" w:cs="Times New Roman"/>
          <w:spacing w:val="-3"/>
          <w:w w:val="95"/>
          <w:sz w:val="23"/>
          <w:szCs w:val="23"/>
        </w:rPr>
        <w:t>r</w:t>
      </w:r>
      <w:r>
        <w:rPr>
          <w:rFonts w:eastAsia="Times New Roman" w:cs="Times New Roman"/>
          <w:spacing w:val="0"/>
          <w:w w:val="95"/>
          <w:sz w:val="23"/>
          <w:szCs w:val="23"/>
        </w:rPr>
        <w:t>ranged</w:t>
      </w:r>
      <w:r>
        <w:rPr>
          <w:rFonts w:eastAsia="Times New Roman" w:cs="Times New Roman"/>
          <w:spacing w:val="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 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varie</w:t>
      </w:r>
      <w:r>
        <w:rPr>
          <w:rFonts w:eastAsia="Times New Roman" w:cs="Times New Roman"/>
          <w:spacing w:val="-1"/>
          <w:w w:val="92"/>
          <w:sz w:val="23"/>
          <w:szCs w:val="23"/>
        </w:rPr>
        <w:t>t</w:t>
      </w:r>
      <w:r>
        <w:rPr>
          <w:rFonts w:eastAsia="Times New Roman" w:cs="Times New Roman"/>
          <w:spacing w:val="0"/>
          <w:w w:val="92"/>
          <w:sz w:val="23"/>
          <w:szCs w:val="23"/>
        </w:rPr>
        <w:t>y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mot</w:t>
      </w:r>
      <w:r>
        <w:rPr>
          <w:rFonts w:eastAsia="Times New Roman" w:cs="Times New Roman"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ons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any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single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ion.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/>
      </w:pPr>
      <w:r>
        <w:rPr>
          <w:rFonts w:eastAsia="Times New Roman" w:cs="Times New Roman"/>
          <w:spacing w:val="0"/>
          <w:w w:val="100"/>
          <w:sz w:val="23"/>
          <w:szCs w:val="23"/>
        </w:rPr>
        <w:t>6.4.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official</w:t>
      </w:r>
      <w:r>
        <w:rPr>
          <w:rFonts w:eastAsia="Times New Roman" w:cs="Times New Roman"/>
          <w:spacing w:val="16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UADC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maili</w:t>
      </w:r>
      <w:r>
        <w:rPr>
          <w:rFonts w:eastAsia="Times New Roman" w:cs="Times New Roman"/>
          <w:spacing w:val="-2"/>
          <w:w w:val="92"/>
          <w:sz w:val="23"/>
          <w:szCs w:val="23"/>
        </w:rPr>
        <w:t>n</w:t>
      </w:r>
      <w:r>
        <w:rPr>
          <w:rFonts w:eastAsia="Times New Roman" w:cs="Times New Roman"/>
          <w:spacing w:val="0"/>
          <w:w w:val="92"/>
          <w:sz w:val="23"/>
          <w:szCs w:val="23"/>
        </w:rPr>
        <w:t>g</w:t>
      </w:r>
      <w:r>
        <w:rPr>
          <w:rFonts w:eastAsia="Times New Roman" w:cs="Times New Roman"/>
          <w:spacing w:val="17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list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hyperlink r:id="rId4">
        <w:r>
          <w:rPr>
            <w:rStyle w:val="InternetLink"/>
            <w:rFonts w:eastAsia="Times New Roman" w:cs="Times New Roman"/>
            <w:spacing w:val="0"/>
            <w:w w:val="94"/>
            <w:sz w:val="23"/>
            <w:szCs w:val="23"/>
          </w:rPr>
          <w:t>(debateasia@goog</w:t>
        </w:r>
        <w:r>
          <w:rPr>
            <w:rStyle w:val="InternetLink"/>
            <w:rFonts w:eastAsia="Times New Roman" w:cs="Times New Roman"/>
            <w:spacing w:val="-2"/>
            <w:w w:val="94"/>
            <w:sz w:val="23"/>
            <w:szCs w:val="23"/>
          </w:rPr>
          <w:t>l</w:t>
        </w:r>
        <w:r>
          <w:rPr>
            <w:rStyle w:val="InternetLink"/>
            <w:rFonts w:eastAsia="Times New Roman" w:cs="Times New Roman"/>
            <w:spacing w:val="0"/>
            <w:w w:val="94"/>
            <w:sz w:val="23"/>
            <w:szCs w:val="23"/>
          </w:rPr>
          <w:t>eg</w:t>
        </w:r>
        <w:r>
          <w:rPr>
            <w:rStyle w:val="InternetLink"/>
            <w:rFonts w:eastAsia="Times New Roman" w:cs="Times New Roman"/>
            <w:spacing w:val="-2"/>
            <w:w w:val="94"/>
            <w:sz w:val="23"/>
            <w:szCs w:val="23"/>
          </w:rPr>
          <w:t>r</w:t>
        </w:r>
        <w:r>
          <w:rPr>
            <w:rStyle w:val="InternetLink"/>
            <w:rFonts w:eastAsia="Times New Roman" w:cs="Times New Roman"/>
            <w:spacing w:val="0"/>
            <w:w w:val="94"/>
            <w:sz w:val="23"/>
            <w:szCs w:val="23"/>
          </w:rPr>
          <w:t>oups.com)</w:t>
        </w:r>
      </w:hyperlink>
      <w:r>
        <w:rPr>
          <w:rFonts w:eastAsia="Times New Roman" w:cs="Times New Roman"/>
          <w:spacing w:val="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shall</w:t>
      </w:r>
      <w:r>
        <w:rPr>
          <w:rFonts w:eastAsia="Times New Roman" w:cs="Times New Roman"/>
          <w:spacing w:val="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used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</w:p>
    <w:p>
      <w:pPr>
        <w:pStyle w:val="Normal"/>
        <w:spacing w:lineRule="exact" w:line="240"/>
        <w:ind w:left="926" w:right="999" w:hanging="0"/>
        <w:jc w:val="center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6"/>
          <w:sz w:val="23"/>
          <w:szCs w:val="23"/>
        </w:rPr>
        <w:t>Executive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Committee</w:t>
      </w:r>
      <w:r>
        <w:rPr>
          <w:rFonts w:eastAsia="Times New Roman" w:cs="Times New Roman"/>
          <w:spacing w:val="10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i</w:t>
      </w:r>
      <w:r>
        <w:rPr>
          <w:rFonts w:eastAsia="Times New Roman" w:cs="Times New Roman"/>
          <w:spacing w:val="-3"/>
          <w:w w:val="94"/>
          <w:sz w:val="23"/>
          <w:szCs w:val="23"/>
        </w:rPr>
        <w:t>n</w:t>
      </w:r>
      <w:r>
        <w:rPr>
          <w:rFonts w:eastAsia="Times New Roman" w:cs="Times New Roman"/>
          <w:spacing w:val="0"/>
          <w:w w:val="94"/>
          <w:sz w:val="23"/>
          <w:szCs w:val="23"/>
        </w:rPr>
        <w:t>stitutional</w:t>
      </w:r>
      <w:r>
        <w:rPr>
          <w:rFonts w:eastAsia="Times New Roman" w:cs="Times New Roman"/>
          <w:spacing w:val="2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delegates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pose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motions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-1"/>
          <w:w w:val="93"/>
          <w:sz w:val="23"/>
          <w:szCs w:val="23"/>
        </w:rPr>
        <w:t>v</w:t>
      </w:r>
      <w:r>
        <w:rPr>
          <w:rFonts w:eastAsia="Times New Roman" w:cs="Times New Roman"/>
          <w:spacing w:val="0"/>
          <w:w w:val="103"/>
          <w:sz w:val="23"/>
          <w:szCs w:val="23"/>
        </w:rPr>
        <w:t>o</w:t>
      </w:r>
      <w:r>
        <w:rPr>
          <w:rFonts w:eastAsia="Times New Roman" w:cs="Times New Roman"/>
          <w:spacing w:val="-2"/>
          <w:w w:val="103"/>
          <w:sz w:val="23"/>
          <w:szCs w:val="23"/>
        </w:rPr>
        <w:t>t</w:t>
      </w:r>
      <w:r>
        <w:rPr>
          <w:rFonts w:eastAsia="Times New Roman" w:cs="Times New Roman"/>
          <w:spacing w:val="0"/>
          <w:w w:val="91"/>
          <w:sz w:val="23"/>
          <w:szCs w:val="23"/>
        </w:rPr>
        <w:t>e.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headerReference w:type="default" r:id="rId5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exact" w:line="260"/>
        <w:ind w:left="964" w:right="196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6.5.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12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followed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motion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being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communicated</w:t>
      </w:r>
      <w:r>
        <w:rPr>
          <w:rFonts w:eastAsia="Times New Roman" w:cs="Times New Roman"/>
          <w:spacing w:val="7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all</w:t>
      </w:r>
      <w:r>
        <w:rPr>
          <w:rFonts w:eastAsia="Times New Roman" w:cs="Times New Roman"/>
          <w:spacing w:val="-1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 xml:space="preserve">institutions </w:t>
      </w:r>
      <w:r>
        <w:rPr>
          <w:rFonts w:eastAsia="Times New Roman" w:cs="Times New Roman"/>
          <w:spacing w:val="19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who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 then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participa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discus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ions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relati</w:t>
      </w:r>
      <w:r>
        <w:rPr>
          <w:rFonts w:eastAsia="Times New Roman" w:cs="Times New Roman"/>
          <w:spacing w:val="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mot</w:t>
      </w:r>
      <w:r>
        <w:rPr>
          <w:rFonts w:eastAsia="Times New Roman" w:cs="Times New Roman"/>
          <w:spacing w:val="-2"/>
          <w:w w:val="100"/>
          <w:sz w:val="23"/>
          <w:szCs w:val="23"/>
        </w:rPr>
        <w:t>io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w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weeks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we</w:t>
      </w:r>
      <w:r>
        <w:rPr>
          <w:rFonts w:eastAsia="Times New Roman" w:cs="Times New Roman"/>
          <w:spacing w:val="3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-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1" w:after="0"/>
        <w:ind w:left="964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board.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964" w:right="203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6.6.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It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responsibility</w:t>
      </w:r>
      <w:r>
        <w:rPr>
          <w:rFonts w:eastAsia="Times New Roman" w:cs="Times New Roman"/>
          <w:spacing w:val="2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institutions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</w:t>
      </w:r>
      <w:r>
        <w:rPr>
          <w:rFonts w:eastAsia="Times New Roman" w:cs="Times New Roman"/>
          <w:spacing w:val="-2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>ide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current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contact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details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heir </w:t>
      </w:r>
      <w:r>
        <w:rPr>
          <w:rFonts w:eastAsia="Times New Roman" w:cs="Times New Roman"/>
          <w:spacing w:val="0"/>
          <w:w w:val="94"/>
          <w:sz w:val="23"/>
          <w:szCs w:val="23"/>
        </w:rPr>
        <w:t>delegate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>Exec</w:t>
      </w:r>
      <w:r>
        <w:rPr>
          <w:rFonts w:eastAsia="Times New Roman" w:cs="Times New Roman"/>
          <w:spacing w:val="-3"/>
          <w:w w:val="95"/>
          <w:sz w:val="23"/>
          <w:szCs w:val="23"/>
        </w:rPr>
        <w:t>u</w:t>
      </w:r>
      <w:r>
        <w:rPr>
          <w:rFonts w:eastAsia="Times New Roman" w:cs="Times New Roman"/>
          <w:spacing w:val="0"/>
          <w:w w:val="95"/>
          <w:sz w:val="23"/>
          <w:szCs w:val="23"/>
        </w:rPr>
        <w:t>tive</w:t>
      </w:r>
      <w:r>
        <w:rPr>
          <w:rFonts w:eastAsia="Times New Roman" w:cs="Times New Roman"/>
          <w:spacing w:val="11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ommittee.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199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6.7.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end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2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weeks,</w:t>
      </w:r>
      <w:r>
        <w:rPr>
          <w:rFonts w:eastAsia="Times New Roman" w:cs="Times New Roman"/>
          <w:spacing w:val="20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1"/>
          <w:sz w:val="23"/>
          <w:szCs w:val="23"/>
        </w:rPr>
        <w:t>v</w:t>
      </w:r>
      <w:r>
        <w:rPr>
          <w:rFonts w:eastAsia="Times New Roman" w:cs="Times New Roman"/>
          <w:spacing w:val="0"/>
          <w:w w:val="91"/>
          <w:sz w:val="23"/>
          <w:szCs w:val="23"/>
        </w:rPr>
        <w:t>ot</w:t>
      </w:r>
      <w:r>
        <w:rPr>
          <w:rFonts w:eastAsia="Times New Roman" w:cs="Times New Roman"/>
          <w:spacing w:val="-2"/>
          <w:w w:val="91"/>
          <w:sz w:val="23"/>
          <w:szCs w:val="23"/>
        </w:rPr>
        <w:t>i</w:t>
      </w:r>
      <w:r>
        <w:rPr>
          <w:rFonts w:eastAsia="Times New Roman" w:cs="Times New Roman"/>
          <w:spacing w:val="0"/>
          <w:w w:val="91"/>
          <w:sz w:val="23"/>
          <w:szCs w:val="23"/>
        </w:rPr>
        <w:t>ng</w:t>
      </w:r>
      <w:r>
        <w:rPr>
          <w:rFonts w:eastAsia="Times New Roman" w:cs="Times New Roman"/>
          <w:spacing w:val="33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will</w:t>
      </w:r>
      <w:r>
        <w:rPr>
          <w:rFonts w:eastAsia="Times New Roman" w:cs="Times New Roman"/>
          <w:spacing w:val="-6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open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1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2"/>
          <w:sz w:val="23"/>
          <w:szCs w:val="23"/>
        </w:rPr>
        <w:t>w</w:t>
      </w:r>
      <w:r>
        <w:rPr>
          <w:rFonts w:eastAsia="Times New Roman" w:cs="Times New Roman"/>
          <w:spacing w:val="0"/>
          <w:w w:val="92"/>
          <w:sz w:val="23"/>
          <w:szCs w:val="23"/>
        </w:rPr>
        <w:t>eek</w:t>
      </w:r>
      <w:r>
        <w:rPr>
          <w:rFonts w:eastAsia="Times New Roman" w:cs="Times New Roman"/>
          <w:spacing w:val="11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which</w:t>
      </w:r>
      <w:r>
        <w:rPr>
          <w:rFonts w:eastAsia="Times New Roman" w:cs="Times New Roman"/>
          <w:spacing w:val="23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will</w:t>
      </w:r>
      <w:r>
        <w:rPr>
          <w:rFonts w:eastAsia="Times New Roman" w:cs="Times New Roman"/>
          <w:spacing w:val="-1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allow</w:t>
      </w:r>
      <w:r>
        <w:rPr>
          <w:rFonts w:eastAsia="Times New Roman" w:cs="Times New Roman"/>
          <w:spacing w:val="7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insti</w:t>
      </w:r>
      <w:r>
        <w:rPr>
          <w:rFonts w:eastAsia="Times New Roman" w:cs="Times New Roman"/>
          <w:spacing w:val="-2"/>
          <w:w w:val="92"/>
          <w:sz w:val="23"/>
          <w:szCs w:val="23"/>
        </w:rPr>
        <w:t>t</w:t>
      </w:r>
      <w:r>
        <w:rPr>
          <w:rFonts w:eastAsia="Times New Roman" w:cs="Times New Roman"/>
          <w:spacing w:val="5"/>
          <w:w w:val="92"/>
          <w:sz w:val="23"/>
          <w:szCs w:val="23"/>
        </w:rPr>
        <w:t>u</w:t>
      </w:r>
      <w:r>
        <w:rPr>
          <w:rFonts w:eastAsia="Times New Roman" w:cs="Times New Roman"/>
          <w:spacing w:val="0"/>
          <w:w w:val="92"/>
          <w:sz w:val="23"/>
          <w:szCs w:val="23"/>
        </w:rPr>
        <w:t>tio</w:t>
      </w:r>
      <w:r>
        <w:rPr>
          <w:rFonts w:eastAsia="Times New Roman" w:cs="Times New Roman"/>
          <w:spacing w:val="-2"/>
          <w:w w:val="92"/>
          <w:sz w:val="23"/>
          <w:szCs w:val="23"/>
        </w:rPr>
        <w:t>n</w:t>
      </w:r>
      <w:r>
        <w:rPr>
          <w:rFonts w:eastAsia="Times New Roman" w:cs="Times New Roman"/>
          <w:spacing w:val="0"/>
          <w:w w:val="92"/>
          <w:sz w:val="23"/>
          <w:szCs w:val="23"/>
        </w:rPr>
        <w:t xml:space="preserve">s 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 xml:space="preserve">to </w:t>
      </w:r>
      <w:r>
        <w:rPr>
          <w:rFonts w:eastAsia="Times New Roman" w:cs="Times New Roman"/>
          <w:spacing w:val="0"/>
          <w:w w:val="100"/>
          <w:sz w:val="23"/>
          <w:szCs w:val="23"/>
        </w:rPr>
        <w:t>vote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  the</w:t>
      </w:r>
      <w:r>
        <w:rPr>
          <w:rFonts w:eastAsia="Times New Roman" w:cs="Times New Roman"/>
          <w:spacing w:val="5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proposal.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ter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voting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comple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ed,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5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tee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 consider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motion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pass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d,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if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session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was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quorate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simple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majority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was obtained.</w:t>
      </w:r>
    </w:p>
    <w:p>
      <w:pPr>
        <w:pStyle w:val="Normal"/>
        <w:spacing w:lineRule="exact" w:line="240" w:before="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6.8.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Quorum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ei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her</w:t>
      </w:r>
      <w:r>
        <w:rPr>
          <w:rFonts w:eastAsia="Times New Roman" w:cs="Times New Roman"/>
          <w:spacing w:val="1"/>
          <w:w w:val="100"/>
          <w:sz w:val="23"/>
          <w:szCs w:val="23"/>
        </w:rPr>
        <w:t>:</w:t>
      </w:r>
      <w:r>
        <w:rPr>
          <w:rFonts w:eastAsia="Times New Roman" w:cs="Times New Roman"/>
          <w:spacing w:val="0"/>
          <w:w w:val="100"/>
          <w:sz w:val="23"/>
          <w:szCs w:val="23"/>
        </w:rPr>
        <w:t>-</w:t>
      </w:r>
    </w:p>
    <w:p>
      <w:pPr>
        <w:pStyle w:val="Normal"/>
        <w:spacing w:lineRule="exact" w:line="240"/>
        <w:ind w:left="943" w:right="345" w:hanging="0"/>
        <w:jc w:val="center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6.8.1.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6"/>
          <w:sz w:val="23"/>
          <w:szCs w:val="23"/>
        </w:rPr>
        <w:t>participa</w:t>
      </w:r>
      <w:r>
        <w:rPr>
          <w:rFonts w:eastAsia="Times New Roman" w:cs="Times New Roman"/>
          <w:spacing w:val="-1"/>
          <w:w w:val="96"/>
          <w:sz w:val="23"/>
          <w:szCs w:val="23"/>
        </w:rPr>
        <w:t>t</w:t>
      </w:r>
      <w:r>
        <w:rPr>
          <w:rFonts w:eastAsia="Times New Roman" w:cs="Times New Roman"/>
          <w:spacing w:val="0"/>
          <w:w w:val="96"/>
          <w:sz w:val="23"/>
          <w:szCs w:val="23"/>
        </w:rPr>
        <w:t>ion</w:t>
      </w:r>
      <w:r>
        <w:rPr>
          <w:rFonts w:eastAsia="Times New Roman" w:cs="Times New Roman"/>
          <w:spacing w:val="6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at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l</w:t>
      </w:r>
      <w:r>
        <w:rPr>
          <w:rFonts w:eastAsia="Times New Roman" w:cs="Times New Roman"/>
          <w:spacing w:val="-3"/>
          <w:w w:val="92"/>
          <w:sz w:val="23"/>
          <w:szCs w:val="23"/>
        </w:rPr>
        <w:t>e</w:t>
      </w:r>
      <w:r>
        <w:rPr>
          <w:rFonts w:eastAsia="Times New Roman" w:cs="Times New Roman"/>
          <w:spacing w:val="0"/>
          <w:w w:val="92"/>
          <w:sz w:val="23"/>
          <w:szCs w:val="23"/>
        </w:rPr>
        <w:t>ast</w:t>
      </w:r>
      <w:r>
        <w:rPr>
          <w:rFonts w:eastAsia="Times New Roman" w:cs="Times New Roman"/>
          <w:spacing w:val="7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half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>r</w:t>
      </w:r>
      <w:r>
        <w:rPr>
          <w:rFonts w:eastAsia="Times New Roman" w:cs="Times New Roman"/>
          <w:spacing w:val="-1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gi</w:t>
      </w:r>
      <w:r>
        <w:rPr>
          <w:rFonts w:eastAsia="Times New Roman" w:cs="Times New Roman"/>
          <w:spacing w:val="1"/>
          <w:w w:val="95"/>
          <w:sz w:val="23"/>
          <w:szCs w:val="23"/>
        </w:rPr>
        <w:t>s</w:t>
      </w:r>
      <w:r>
        <w:rPr>
          <w:rFonts w:eastAsia="Times New Roman" w:cs="Times New Roman"/>
          <w:spacing w:val="0"/>
          <w:w w:val="95"/>
          <w:sz w:val="23"/>
          <w:szCs w:val="23"/>
        </w:rPr>
        <w:t>tered insti</w:t>
      </w:r>
      <w:r>
        <w:rPr>
          <w:rFonts w:eastAsia="Times New Roman" w:cs="Times New Roman"/>
          <w:spacing w:val="-2"/>
          <w:w w:val="95"/>
          <w:sz w:val="23"/>
          <w:szCs w:val="23"/>
        </w:rPr>
        <w:t>t</w:t>
      </w:r>
      <w:r>
        <w:rPr>
          <w:rFonts w:eastAsia="Times New Roman" w:cs="Times New Roman"/>
          <w:spacing w:val="0"/>
          <w:w w:val="95"/>
          <w:sz w:val="23"/>
          <w:szCs w:val="23"/>
        </w:rPr>
        <w:t>utions</w:t>
      </w:r>
      <w:r>
        <w:rPr>
          <w:rFonts w:eastAsia="Times New Roman" w:cs="Times New Roman"/>
          <w:spacing w:val="2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vote,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8"/>
          <w:sz w:val="23"/>
          <w:szCs w:val="23"/>
        </w:rPr>
        <w:t>or,</w:t>
      </w:r>
    </w:p>
    <w:p>
      <w:pPr>
        <w:pStyle w:val="Normal"/>
        <w:tabs>
          <w:tab w:val="left" w:pos="1700" w:leader="none"/>
        </w:tabs>
        <w:spacing w:lineRule="exact" w:line="260" w:before="1" w:after="0"/>
        <w:ind w:left="1700" w:right="199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6.8.2.</w:t>
        <w:tab/>
        <w:t>by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parti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ipation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itutions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that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collectively</w:t>
      </w:r>
      <w:r>
        <w:rPr>
          <w:rFonts w:eastAsia="Times New Roman" w:cs="Times New Roman"/>
          <w:spacing w:val="27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old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least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half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total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number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5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votes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(conferred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  all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registered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institutions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under</w:t>
      </w:r>
      <w:r>
        <w:rPr>
          <w:rFonts w:eastAsia="Times New Roman" w:cs="Times New Roman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charter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status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system)</w:t>
      </w:r>
    </w:p>
    <w:p>
      <w:pPr>
        <w:pStyle w:val="Normal"/>
        <w:spacing w:lineRule="exact" w:line="100" w:before="9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7.  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United</w:t>
      </w:r>
      <w:r>
        <w:rPr>
          <w:rFonts w:eastAsia="Times New Roman" w:cs="Times New Roman"/>
          <w:b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Asian</w:t>
      </w:r>
      <w:r>
        <w:rPr>
          <w:rFonts w:eastAsia="Times New Roman" w:cs="Times New Roman"/>
          <w:b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Debati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g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b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Commi</w:t>
      </w:r>
      <w:r>
        <w:rPr>
          <w:rFonts w:eastAsia="Times New Roman" w:cs="Times New Roman"/>
          <w:b/>
          <w:spacing w:val="1"/>
          <w:w w:val="100"/>
          <w:sz w:val="23"/>
          <w:szCs w:val="23"/>
        </w:rPr>
        <w:t>t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tee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964" w:right="196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7.1.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mprised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officers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fined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Appendix A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4"/>
          <w:w w:val="100"/>
          <w:sz w:val="23"/>
          <w:szCs w:val="23"/>
        </w:rPr>
        <w:t>(</w:t>
      </w:r>
      <w:r>
        <w:rPr>
          <w:rFonts w:eastAsia="Times New Roman" w:cs="Times New Roman"/>
          <w:spacing w:val="0"/>
          <w:w w:val="100"/>
          <w:sz w:val="23"/>
          <w:szCs w:val="23"/>
        </w:rPr>
        <w:t>Un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 Asian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Debating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Committee).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roles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responsibilities</w:t>
      </w:r>
      <w:r>
        <w:rPr>
          <w:rFonts w:eastAsia="Times New Roman" w:cs="Times New Roman"/>
          <w:spacing w:val="2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9"/>
          <w:sz w:val="23"/>
          <w:szCs w:val="23"/>
        </w:rPr>
        <w:t>well</w:t>
      </w:r>
      <w:r>
        <w:rPr>
          <w:rFonts w:eastAsia="Times New Roman" w:cs="Times New Roman"/>
          <w:spacing w:val="25"/>
          <w:w w:val="8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 </w:t>
      </w:r>
      <w:r>
        <w:rPr>
          <w:rFonts w:eastAsia="Times New Roman" w:cs="Times New Roman"/>
          <w:spacing w:val="0"/>
          <w:w w:val="95"/>
          <w:sz w:val="23"/>
          <w:szCs w:val="23"/>
        </w:rPr>
        <w:t>working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model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 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Ex</w:t>
      </w:r>
      <w:r>
        <w:rPr>
          <w:rFonts w:eastAsia="Times New Roman" w:cs="Times New Roman"/>
          <w:spacing w:val="-2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94"/>
          <w:sz w:val="23"/>
          <w:szCs w:val="23"/>
        </w:rPr>
        <w:t>cutive</w:t>
      </w:r>
      <w:r>
        <w:rPr>
          <w:rFonts w:eastAsia="Times New Roman" w:cs="Times New Roman"/>
          <w:spacing w:val="1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Committee</w:t>
      </w:r>
      <w:r>
        <w:rPr>
          <w:rFonts w:eastAsia="Times New Roman" w:cs="Times New Roman"/>
          <w:spacing w:val="3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sh</w:t>
      </w:r>
      <w:r>
        <w:rPr>
          <w:rFonts w:eastAsia="Times New Roman" w:cs="Times New Roman"/>
          <w:spacing w:val="-2"/>
          <w:w w:val="94"/>
          <w:sz w:val="23"/>
          <w:szCs w:val="23"/>
        </w:rPr>
        <w:t>a</w:t>
      </w:r>
      <w:r>
        <w:rPr>
          <w:rFonts w:eastAsia="Times New Roman" w:cs="Times New Roman"/>
          <w:spacing w:val="0"/>
          <w:w w:val="94"/>
          <w:sz w:val="23"/>
          <w:szCs w:val="23"/>
        </w:rPr>
        <w:t>ll</w:t>
      </w:r>
      <w:r>
        <w:rPr>
          <w:rFonts w:eastAsia="Times New Roman" w:cs="Times New Roman"/>
          <w:spacing w:val="-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defined</w:t>
      </w:r>
      <w:r>
        <w:rPr>
          <w:rFonts w:eastAsia="Times New Roman" w:cs="Times New Roman"/>
          <w:spacing w:val="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Appen</w:t>
      </w:r>
      <w:r>
        <w:rPr>
          <w:rFonts w:eastAsia="Times New Roman" w:cs="Times New Roman"/>
          <w:spacing w:val="-2"/>
          <w:w w:val="96"/>
          <w:sz w:val="23"/>
          <w:szCs w:val="23"/>
        </w:rPr>
        <w:t>d</w:t>
      </w:r>
      <w:r>
        <w:rPr>
          <w:rFonts w:eastAsia="Times New Roman" w:cs="Times New Roman"/>
          <w:spacing w:val="0"/>
          <w:w w:val="96"/>
          <w:sz w:val="23"/>
          <w:szCs w:val="23"/>
        </w:rPr>
        <w:t>ix</w:t>
      </w:r>
      <w:r>
        <w:rPr>
          <w:rFonts w:eastAsia="Times New Roman" w:cs="Times New Roman"/>
          <w:spacing w:val="6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A.</w:t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7.2.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 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eligible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election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 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Committee,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candidate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 enrolled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student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mployed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faculty</w:t>
      </w:r>
      <w:r>
        <w:rPr>
          <w:rFonts w:eastAsia="Times New Roman" w:cs="Times New Roman"/>
          <w:spacing w:val="3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staff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tiary </w:t>
      </w:r>
      <w:r>
        <w:rPr>
          <w:rFonts w:eastAsia="Times New Roman" w:cs="Times New Roman"/>
          <w:spacing w:val="0"/>
          <w:w w:val="96"/>
          <w:sz w:val="23"/>
          <w:szCs w:val="23"/>
        </w:rPr>
        <w:t>institution</w:t>
      </w:r>
      <w:r>
        <w:rPr>
          <w:rFonts w:eastAsia="Times New Roman" w:cs="Times New Roman"/>
          <w:spacing w:val="1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which</w:t>
      </w:r>
      <w:r>
        <w:rPr>
          <w:rFonts w:eastAsia="Times New Roman" w:cs="Times New Roman"/>
          <w:spacing w:val="-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</w:t>
      </w:r>
      <w:r>
        <w:rPr>
          <w:rFonts w:eastAsia="Times New Roman" w:cs="Times New Roman"/>
          <w:spacing w:val="-3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ber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 Union.</w:t>
      </w:r>
    </w:p>
    <w:p>
      <w:pPr>
        <w:pStyle w:val="Normal"/>
        <w:spacing w:lineRule="exact" w:line="240" w:before="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7.3.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person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 xml:space="preserve">may </w:t>
      </w:r>
      <w:r>
        <w:rPr>
          <w:rFonts w:eastAsia="Times New Roman" w:cs="Times New Roman"/>
          <w:spacing w:val="-2"/>
          <w:w w:val="93"/>
          <w:sz w:val="23"/>
          <w:szCs w:val="23"/>
        </w:rPr>
        <w:t>o</w:t>
      </w:r>
      <w:r>
        <w:rPr>
          <w:rFonts w:eastAsia="Times New Roman" w:cs="Times New Roman"/>
          <w:spacing w:val="0"/>
          <w:w w:val="93"/>
          <w:sz w:val="23"/>
          <w:szCs w:val="23"/>
        </w:rPr>
        <w:t>ccu</w:t>
      </w:r>
      <w:r>
        <w:rPr>
          <w:rFonts w:eastAsia="Times New Roman" w:cs="Times New Roman"/>
          <w:spacing w:val="-2"/>
          <w:w w:val="93"/>
          <w:sz w:val="23"/>
          <w:szCs w:val="23"/>
        </w:rPr>
        <w:t>p</w:t>
      </w:r>
      <w:r>
        <w:rPr>
          <w:rFonts w:eastAsia="Times New Roman" w:cs="Times New Roman"/>
          <w:spacing w:val="0"/>
          <w:w w:val="93"/>
          <w:sz w:val="23"/>
          <w:szCs w:val="23"/>
        </w:rPr>
        <w:t>y</w:t>
      </w:r>
      <w:r>
        <w:rPr>
          <w:rFonts w:eastAsia="Times New Roman" w:cs="Times New Roman"/>
          <w:spacing w:val="20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more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than one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Exe</w:t>
      </w:r>
      <w:r>
        <w:rPr>
          <w:rFonts w:eastAsia="Times New Roman" w:cs="Times New Roman"/>
          <w:spacing w:val="-2"/>
          <w:w w:val="96"/>
          <w:sz w:val="23"/>
          <w:szCs w:val="23"/>
        </w:rPr>
        <w:t>c</w:t>
      </w:r>
      <w:r>
        <w:rPr>
          <w:rFonts w:eastAsia="Times New Roman" w:cs="Times New Roman"/>
          <w:spacing w:val="0"/>
          <w:w w:val="96"/>
          <w:sz w:val="23"/>
          <w:szCs w:val="23"/>
        </w:rPr>
        <w:t xml:space="preserve">utive </w:t>
      </w:r>
      <w:r>
        <w:rPr>
          <w:rFonts w:eastAsia="Times New Roman" w:cs="Times New Roman"/>
          <w:spacing w:val="0"/>
          <w:w w:val="100"/>
          <w:sz w:val="23"/>
          <w:szCs w:val="23"/>
        </w:rPr>
        <w:t>position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time.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7.4.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Members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the </w:t>
      </w:r>
      <w:r>
        <w:rPr>
          <w:rFonts w:eastAsia="Times New Roman" w:cs="Times New Roman"/>
          <w:spacing w:val="0"/>
          <w:w w:val="93"/>
          <w:sz w:val="23"/>
          <w:szCs w:val="23"/>
        </w:rPr>
        <w:t>Exe</w:t>
      </w:r>
      <w:r>
        <w:rPr>
          <w:rFonts w:eastAsia="Times New Roman" w:cs="Times New Roman"/>
          <w:spacing w:val="-1"/>
          <w:w w:val="93"/>
          <w:sz w:val="23"/>
          <w:szCs w:val="23"/>
        </w:rPr>
        <w:t>c</w:t>
      </w:r>
      <w:r>
        <w:rPr>
          <w:rFonts w:eastAsia="Times New Roman" w:cs="Times New Roman"/>
          <w:spacing w:val="-2"/>
          <w:w w:val="93"/>
          <w:sz w:val="23"/>
          <w:szCs w:val="23"/>
        </w:rPr>
        <w:t>u</w:t>
      </w:r>
      <w:r>
        <w:rPr>
          <w:rFonts w:eastAsia="Times New Roman" w:cs="Times New Roman"/>
          <w:spacing w:val="0"/>
          <w:w w:val="93"/>
          <w:sz w:val="23"/>
          <w:szCs w:val="23"/>
        </w:rPr>
        <w:t>tive</w:t>
      </w:r>
      <w:r>
        <w:rPr>
          <w:rFonts w:eastAsia="Times New Roman" w:cs="Times New Roman"/>
          <w:spacing w:val="29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 xml:space="preserve">shall </w:t>
      </w:r>
      <w:r>
        <w:rPr>
          <w:rFonts w:eastAsia="Times New Roman" w:cs="Times New Roman"/>
          <w:spacing w:val="0"/>
          <w:w w:val="100"/>
          <w:sz w:val="23"/>
          <w:szCs w:val="23"/>
        </w:rPr>
        <w:t>not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it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d</w:t>
      </w:r>
      <w:r>
        <w:rPr>
          <w:rFonts w:eastAsia="Times New Roman" w:cs="Times New Roman"/>
          <w:spacing w:val="-1"/>
          <w:w w:val="93"/>
          <w:sz w:val="23"/>
          <w:szCs w:val="23"/>
        </w:rPr>
        <w:t>e</w:t>
      </w:r>
      <w:r>
        <w:rPr>
          <w:rFonts w:eastAsia="Times New Roman" w:cs="Times New Roman"/>
          <w:spacing w:val="0"/>
          <w:w w:val="93"/>
          <w:sz w:val="23"/>
          <w:szCs w:val="23"/>
        </w:rPr>
        <w:t>lega</w:t>
      </w:r>
      <w:r>
        <w:rPr>
          <w:rFonts w:eastAsia="Times New Roman" w:cs="Times New Roman"/>
          <w:spacing w:val="-2"/>
          <w:w w:val="93"/>
          <w:sz w:val="23"/>
          <w:szCs w:val="23"/>
        </w:rPr>
        <w:t>t</w:t>
      </w:r>
      <w:r>
        <w:rPr>
          <w:rFonts w:eastAsia="Times New Roman" w:cs="Times New Roman"/>
          <w:spacing w:val="0"/>
          <w:w w:val="93"/>
          <w:sz w:val="23"/>
          <w:szCs w:val="23"/>
        </w:rPr>
        <w:t>es</w:t>
      </w:r>
      <w:r>
        <w:rPr>
          <w:rFonts w:eastAsia="Times New Roman" w:cs="Times New Roman"/>
          <w:spacing w:val="10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meeting.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7.5.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Casual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93"/>
          <w:sz w:val="23"/>
          <w:szCs w:val="23"/>
        </w:rPr>
        <w:t>v</w:t>
      </w:r>
      <w:r>
        <w:rPr>
          <w:rFonts w:eastAsia="Times New Roman" w:cs="Times New Roman"/>
          <w:spacing w:val="0"/>
          <w:w w:val="93"/>
          <w:sz w:val="23"/>
          <w:szCs w:val="23"/>
        </w:rPr>
        <w:t>acancies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that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arise</w:t>
      </w:r>
      <w:r>
        <w:rPr>
          <w:rFonts w:eastAsia="Times New Roman" w:cs="Times New Roman"/>
          <w:spacing w:val="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may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filled</w:t>
      </w:r>
      <w:r>
        <w:rPr>
          <w:rFonts w:eastAsia="Times New Roman" w:cs="Times New Roman"/>
          <w:spacing w:val="5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</w:t>
      </w:r>
      <w:r>
        <w:rPr>
          <w:rFonts w:eastAsia="Times New Roman" w:cs="Times New Roman"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ssion.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201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7.6.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29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also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appo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nt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national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representatives</w:t>
      </w:r>
      <w:r>
        <w:rPr>
          <w:rFonts w:eastAsia="Times New Roman" w:cs="Times New Roman"/>
          <w:spacing w:val="2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who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29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work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consul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ation with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>Executive</w:t>
      </w:r>
      <w:r>
        <w:rPr>
          <w:rFonts w:eastAsia="Times New Roman" w:cs="Times New Roman"/>
          <w:spacing w:val="1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5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om</w:t>
      </w:r>
      <w:r>
        <w:rPr>
          <w:rFonts w:eastAsia="Times New Roman" w:cs="Times New Roman"/>
          <w:spacing w:val="1"/>
          <w:w w:val="100"/>
          <w:sz w:val="23"/>
          <w:szCs w:val="23"/>
        </w:rPr>
        <w:t>m</w:t>
      </w:r>
      <w:r>
        <w:rPr>
          <w:rFonts w:eastAsia="Times New Roman" w:cs="Times New Roman"/>
          <w:spacing w:val="-2"/>
          <w:w w:val="82"/>
          <w:sz w:val="23"/>
          <w:szCs w:val="23"/>
        </w:rPr>
        <w:t>i</w:t>
      </w:r>
      <w:r>
        <w:rPr>
          <w:rFonts w:eastAsia="Times New Roman" w:cs="Times New Roman"/>
          <w:spacing w:val="0"/>
          <w:w w:val="98"/>
          <w:sz w:val="23"/>
          <w:szCs w:val="23"/>
        </w:rPr>
        <w:t>ttee</w:t>
      </w:r>
    </w:p>
    <w:p>
      <w:pPr>
        <w:pStyle w:val="Normal"/>
        <w:spacing w:lineRule="exact" w:line="240" w:before="1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1700" w:leader="none"/>
        </w:tabs>
        <w:spacing w:lineRule="auto" w:line="232"/>
        <w:ind w:left="1700" w:right="197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7.6.1.</w:t>
        <w:tab/>
        <w:t>Each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country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n</w:t>
      </w:r>
      <w:r>
        <w:rPr>
          <w:rFonts w:eastAsia="Times New Roman" w:cs="Times New Roman"/>
          <w:spacing w:val="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un</w:t>
      </w:r>
      <w:r>
        <w:rPr>
          <w:rFonts w:eastAsia="Times New Roman" w:cs="Times New Roman"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7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have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repr</w:t>
      </w:r>
      <w:r>
        <w:rPr>
          <w:rFonts w:eastAsia="Times New Roman" w:cs="Times New Roman"/>
          <w:spacing w:val="-1"/>
          <w:w w:val="96"/>
          <w:sz w:val="23"/>
          <w:szCs w:val="23"/>
        </w:rPr>
        <w:t>e</w:t>
      </w:r>
      <w:r>
        <w:rPr>
          <w:rFonts w:eastAsia="Times New Roman" w:cs="Times New Roman"/>
          <w:spacing w:val="0"/>
          <w:w w:val="96"/>
          <w:sz w:val="23"/>
          <w:szCs w:val="23"/>
        </w:rPr>
        <w:t>sentat</w:t>
      </w:r>
      <w:r>
        <w:rPr>
          <w:rFonts w:eastAsia="Times New Roman" w:cs="Times New Roman"/>
          <w:spacing w:val="-3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ve</w:t>
      </w:r>
      <w:r>
        <w:rPr>
          <w:rFonts w:eastAsia="Times New Roman" w:cs="Times New Roman"/>
          <w:spacing w:val="7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w</w:t>
      </w:r>
      <w:r>
        <w:rPr>
          <w:rFonts w:eastAsia="Times New Roman" w:cs="Times New Roman"/>
          <w:spacing w:val="0"/>
          <w:w w:val="100"/>
          <w:sz w:val="23"/>
          <w:szCs w:val="23"/>
        </w:rPr>
        <w:t>ho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7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anyone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w</w:t>
      </w:r>
      <w:r>
        <w:rPr>
          <w:rFonts w:eastAsia="Times New Roman" w:cs="Times New Roman"/>
          <w:spacing w:val="0"/>
          <w:w w:val="100"/>
          <w:sz w:val="23"/>
          <w:szCs w:val="23"/>
        </w:rPr>
        <w:t>ith a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valid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email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D 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med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qualified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inte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nal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vote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 members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that cou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try.</w:t>
      </w:r>
    </w:p>
    <w:p>
      <w:pPr>
        <w:pStyle w:val="Normal"/>
        <w:tabs>
          <w:tab w:val="left" w:pos="1700" w:leader="none"/>
        </w:tabs>
        <w:spacing w:lineRule="exact" w:line="260" w:before="2" w:after="0"/>
        <w:ind w:left="1700" w:right="200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7.6.2.</w:t>
        <w:tab/>
        <w:t xml:space="preserve">The 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itt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be 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required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 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orm</w:t>
      </w:r>
      <w:r>
        <w:rPr>
          <w:rFonts w:eastAsia="Times New Roman" w:cs="Times New Roman"/>
          <w:spacing w:val="5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email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>business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conducted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by</w:t>
      </w:r>
      <w:r>
        <w:rPr>
          <w:rFonts w:eastAsia="Times New Roman" w:cs="Times New Roman"/>
          <w:spacing w:val="4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nline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person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these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representatives.</w:t>
      </w:r>
    </w:p>
    <w:p>
      <w:pPr>
        <w:pStyle w:val="Normal"/>
        <w:tabs>
          <w:tab w:val="left" w:pos="1700" w:leader="none"/>
        </w:tabs>
        <w:spacing w:lineRule="exact" w:line="240" w:before="2" w:after="0"/>
        <w:ind w:left="1700" w:right="200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7.6.3.</w:t>
        <w:tab/>
        <w:t>Where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utive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deem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eligible</w:t>
      </w:r>
      <w:r>
        <w:rPr>
          <w:rFonts w:eastAsia="Times New Roman" w:cs="Times New Roman"/>
          <w:spacing w:val="39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carry the role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5"/>
          <w:sz w:val="23"/>
          <w:szCs w:val="23"/>
        </w:rPr>
        <w:t>national</w:t>
      </w:r>
      <w:r>
        <w:rPr>
          <w:rFonts w:eastAsia="Times New Roman" w:cs="Times New Roman"/>
          <w:spacing w:val="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repr</w:t>
      </w:r>
      <w:r>
        <w:rPr>
          <w:rFonts w:eastAsia="Times New Roman" w:cs="Times New Roman"/>
          <w:spacing w:val="-3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senta</w:t>
      </w:r>
      <w:r>
        <w:rPr>
          <w:rFonts w:eastAsia="Times New Roman" w:cs="Times New Roman"/>
          <w:spacing w:val="-3"/>
          <w:w w:val="95"/>
          <w:sz w:val="23"/>
          <w:szCs w:val="23"/>
        </w:rPr>
        <w:t>t</w:t>
      </w:r>
      <w:r>
        <w:rPr>
          <w:rFonts w:eastAsia="Times New Roman" w:cs="Times New Roman"/>
          <w:spacing w:val="0"/>
          <w:w w:val="95"/>
          <w:sz w:val="23"/>
          <w:szCs w:val="23"/>
        </w:rPr>
        <w:t>ives,</w:t>
      </w:r>
      <w:r>
        <w:rPr>
          <w:rFonts w:eastAsia="Times New Roman" w:cs="Times New Roman"/>
          <w:spacing w:val="1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7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allow</w:t>
      </w:r>
      <w:r>
        <w:rPr>
          <w:rFonts w:eastAsia="Times New Roman" w:cs="Times New Roman"/>
          <w:spacing w:val="-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d.</w:t>
      </w:r>
    </w:p>
    <w:p>
      <w:pPr>
        <w:pStyle w:val="Normal"/>
        <w:spacing w:lineRule="exact" w:line="100" w:before="2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8.  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b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Accred</w:t>
      </w:r>
      <w:r>
        <w:rPr>
          <w:rFonts w:eastAsia="Times New Roman" w:cs="Times New Roman"/>
          <w:b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on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6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auto" w:line="232"/>
        <w:ind w:left="964" w:right="198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8.1.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peak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body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thorised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confer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 accreditation to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other</w:t>
      </w:r>
      <w:r>
        <w:rPr>
          <w:rFonts w:eastAsia="Times New Roman" w:cs="Times New Roman"/>
          <w:spacing w:val="5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tournaments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egion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requesting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ment </w:t>
      </w:r>
      <w:r>
        <w:rPr>
          <w:rFonts w:eastAsia="Times New Roman" w:cs="Times New Roman"/>
          <w:spacing w:val="0"/>
          <w:w w:val="95"/>
          <w:sz w:val="23"/>
          <w:szCs w:val="23"/>
        </w:rPr>
        <w:t>accreditation</w:t>
      </w:r>
      <w:r>
        <w:rPr>
          <w:rFonts w:eastAsia="Times New Roman" w:cs="Times New Roman"/>
          <w:spacing w:val="2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guidelines</w:t>
      </w:r>
      <w:r>
        <w:rPr>
          <w:rFonts w:eastAsia="Times New Roman" w:cs="Times New Roman"/>
          <w:spacing w:val="1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accreditation</w:t>
      </w:r>
      <w:r>
        <w:rPr>
          <w:rFonts w:eastAsia="Times New Roman" w:cs="Times New Roman"/>
          <w:spacing w:val="2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are def</w:t>
      </w:r>
      <w:r>
        <w:rPr>
          <w:rFonts w:eastAsia="Times New Roman" w:cs="Times New Roman"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ned 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Appendix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B.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1" w:after="0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9.  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b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Sch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o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larship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9.1.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6"/>
          <w:sz w:val="23"/>
          <w:szCs w:val="23"/>
        </w:rPr>
        <w:t>will</w:t>
      </w:r>
      <w:r>
        <w:rPr>
          <w:rFonts w:eastAsia="Times New Roman" w:cs="Times New Roman"/>
          <w:spacing w:val="11"/>
          <w:w w:val="8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re</w:t>
      </w:r>
      <w:r>
        <w:rPr>
          <w:rFonts w:eastAsia="Times New Roman" w:cs="Times New Roman"/>
          <w:spacing w:val="-2"/>
          <w:w w:val="96"/>
          <w:sz w:val="23"/>
          <w:szCs w:val="23"/>
        </w:rPr>
        <w:t>s</w:t>
      </w:r>
      <w:r>
        <w:rPr>
          <w:rFonts w:eastAsia="Times New Roman" w:cs="Times New Roman"/>
          <w:spacing w:val="0"/>
          <w:w w:val="96"/>
          <w:sz w:val="23"/>
          <w:szCs w:val="23"/>
        </w:rPr>
        <w:t>po</w:t>
      </w:r>
      <w:r>
        <w:rPr>
          <w:rFonts w:eastAsia="Times New Roman" w:cs="Times New Roman"/>
          <w:spacing w:val="2"/>
          <w:w w:val="96"/>
          <w:sz w:val="23"/>
          <w:szCs w:val="23"/>
        </w:rPr>
        <w:t>n</w:t>
      </w:r>
      <w:r>
        <w:rPr>
          <w:rFonts w:eastAsia="Times New Roman" w:cs="Times New Roman"/>
          <w:spacing w:val="0"/>
          <w:w w:val="96"/>
          <w:sz w:val="23"/>
          <w:szCs w:val="23"/>
        </w:rPr>
        <w:t>s</w:t>
      </w:r>
      <w:r>
        <w:rPr>
          <w:rFonts w:eastAsia="Times New Roman" w:cs="Times New Roman"/>
          <w:spacing w:val="-2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ble</w:t>
      </w:r>
      <w:r>
        <w:rPr>
          <w:rFonts w:eastAsia="Times New Roman" w:cs="Times New Roman"/>
          <w:spacing w:val="6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0"/>
          <w:w w:val="95"/>
          <w:sz w:val="23"/>
          <w:szCs w:val="23"/>
        </w:rPr>
        <w:t>dispensing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s</w:t>
      </w:r>
      <w:r>
        <w:rPr>
          <w:rFonts w:eastAsia="Times New Roman" w:cs="Times New Roman"/>
          <w:spacing w:val="-2"/>
          <w:w w:val="95"/>
          <w:sz w:val="23"/>
          <w:szCs w:val="23"/>
        </w:rPr>
        <w:t>c</w:t>
      </w:r>
      <w:r>
        <w:rPr>
          <w:rFonts w:eastAsia="Times New Roman" w:cs="Times New Roman"/>
          <w:spacing w:val="0"/>
          <w:w w:val="95"/>
          <w:sz w:val="23"/>
          <w:szCs w:val="23"/>
        </w:rPr>
        <w:t>holar</w:t>
      </w:r>
      <w:r>
        <w:rPr>
          <w:rFonts w:eastAsia="Times New Roman" w:cs="Times New Roman"/>
          <w:spacing w:val="-2"/>
          <w:w w:val="95"/>
          <w:sz w:val="23"/>
          <w:szCs w:val="23"/>
        </w:rPr>
        <w:t>s</w:t>
      </w:r>
      <w:r>
        <w:rPr>
          <w:rFonts w:eastAsia="Times New Roman" w:cs="Times New Roman"/>
          <w:spacing w:val="0"/>
          <w:w w:val="95"/>
          <w:sz w:val="23"/>
          <w:szCs w:val="23"/>
        </w:rPr>
        <w:t>hips</w:t>
      </w:r>
      <w:r>
        <w:rPr>
          <w:rFonts w:eastAsia="Times New Roman" w:cs="Times New Roman"/>
          <w:spacing w:val="1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defined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</w:t>
      </w:r>
      <w:r>
        <w:rPr>
          <w:rFonts w:eastAsia="Times New Roman" w:cs="Times New Roman"/>
          <w:spacing w:val="-2"/>
          <w:w w:val="96"/>
          <w:sz w:val="23"/>
          <w:szCs w:val="23"/>
        </w:rPr>
        <w:t>p</w:t>
      </w:r>
      <w:r>
        <w:rPr>
          <w:rFonts w:eastAsia="Times New Roman" w:cs="Times New Roman"/>
          <w:spacing w:val="0"/>
          <w:w w:val="96"/>
          <w:sz w:val="23"/>
          <w:szCs w:val="23"/>
        </w:rPr>
        <w:t>pend</w:t>
      </w:r>
      <w:r>
        <w:rPr>
          <w:rFonts w:eastAsia="Times New Roman" w:cs="Times New Roman"/>
          <w:spacing w:val="-2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x</w:t>
      </w:r>
      <w:r>
        <w:rPr>
          <w:rFonts w:eastAsia="Times New Roman" w:cs="Times New Roman"/>
          <w:spacing w:val="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C.</w:t>
      </w:r>
    </w:p>
    <w:p>
      <w:pPr>
        <w:pStyle w:val="Normal"/>
        <w:spacing w:lineRule="exact" w:line="100" w:before="1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10.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Eligibility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964" w:right="198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5"/>
          <w:sz w:val="23"/>
          <w:szCs w:val="23"/>
        </w:rPr>
        <w:t>10.1</w:t>
      </w:r>
      <w:r>
        <w:rPr>
          <w:rFonts w:eastAsia="Times New Roman" w:cs="Times New Roman"/>
          <w:spacing w:val="7"/>
          <w:w w:val="95"/>
          <w:sz w:val="23"/>
          <w:szCs w:val="23"/>
        </w:rPr>
        <w:t>.</w:t>
      </w:r>
      <w:r>
        <w:rPr>
          <w:rFonts w:eastAsia="Times New Roman" w:cs="Times New Roman"/>
          <w:spacing w:val="0"/>
          <w:w w:val="95"/>
          <w:sz w:val="23"/>
          <w:szCs w:val="23"/>
        </w:rPr>
        <w:t>In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order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considered</w:t>
      </w:r>
      <w:r>
        <w:rPr>
          <w:rFonts w:eastAsia="Times New Roman" w:cs="Times New Roman"/>
          <w:spacing w:val="4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2"/>
          <w:w w:val="93"/>
          <w:sz w:val="23"/>
          <w:szCs w:val="23"/>
        </w:rPr>
        <w:t>e</w:t>
      </w:r>
      <w:r>
        <w:rPr>
          <w:rFonts w:eastAsia="Times New Roman" w:cs="Times New Roman"/>
          <w:spacing w:val="0"/>
          <w:w w:val="93"/>
          <w:sz w:val="23"/>
          <w:szCs w:val="23"/>
        </w:rPr>
        <w:t>ligible</w:t>
      </w:r>
      <w:r>
        <w:rPr>
          <w:rFonts w:eastAsia="Times New Roman" w:cs="Times New Roman"/>
          <w:spacing w:val="-1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tournament,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er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shall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 enrolled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course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dy,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leading</w:t>
      </w:r>
      <w:r>
        <w:rPr>
          <w:rFonts w:eastAsia="Times New Roman" w:cs="Times New Roman"/>
          <w:spacing w:val="2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degree,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lasting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least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cad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mic year at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ch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represents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attending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classes, </w:t>
      </w:r>
      <w:r>
        <w:rPr>
          <w:rFonts w:eastAsia="Times New Roman" w:cs="Times New Roman"/>
          <w:spacing w:val="0"/>
          <w:w w:val="96"/>
          <w:sz w:val="23"/>
          <w:szCs w:val="23"/>
        </w:rPr>
        <w:t>pursuing</w:t>
      </w:r>
      <w:r>
        <w:rPr>
          <w:rFonts w:eastAsia="Times New Roman" w:cs="Times New Roman"/>
          <w:spacing w:val="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research</w:t>
      </w:r>
      <w:r>
        <w:rPr>
          <w:rFonts w:eastAsia="Times New Roman" w:cs="Times New Roman"/>
          <w:spacing w:val="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prep</w:t>
      </w:r>
      <w:r>
        <w:rPr>
          <w:rFonts w:eastAsia="Times New Roman" w:cs="Times New Roman"/>
          <w:spacing w:val="-3"/>
          <w:w w:val="96"/>
          <w:sz w:val="23"/>
          <w:szCs w:val="23"/>
        </w:rPr>
        <w:t>a</w:t>
      </w:r>
      <w:r>
        <w:rPr>
          <w:rFonts w:eastAsia="Times New Roman" w:cs="Times New Roman"/>
          <w:spacing w:val="0"/>
          <w:w w:val="96"/>
          <w:sz w:val="23"/>
          <w:szCs w:val="23"/>
        </w:rPr>
        <w:t>ring</w:t>
      </w:r>
      <w:r>
        <w:rPr>
          <w:rFonts w:eastAsia="Times New Roman" w:cs="Times New Roman"/>
          <w:spacing w:val="7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examinations</w:t>
      </w:r>
      <w:r>
        <w:rPr>
          <w:rFonts w:eastAsia="Times New Roman" w:cs="Times New Roman"/>
          <w:spacing w:val="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g</w:t>
      </w:r>
      <w:r>
        <w:rPr>
          <w:rFonts w:eastAsia="Times New Roman" w:cs="Times New Roman"/>
          <w:spacing w:val="-2"/>
          <w:w w:val="95"/>
          <w:sz w:val="23"/>
          <w:szCs w:val="23"/>
        </w:rPr>
        <w:t>r</w:t>
      </w:r>
      <w:r>
        <w:rPr>
          <w:rFonts w:eastAsia="Times New Roman" w:cs="Times New Roman"/>
          <w:spacing w:val="0"/>
          <w:w w:val="95"/>
          <w:sz w:val="23"/>
          <w:szCs w:val="23"/>
        </w:rPr>
        <w:t>aduation</w:t>
      </w:r>
      <w:r>
        <w:rPr>
          <w:rFonts w:eastAsia="Times New Roman" w:cs="Times New Roman"/>
          <w:spacing w:val="17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 xml:space="preserve">(with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except</w:t>
      </w:r>
      <w:r>
        <w:rPr>
          <w:rFonts w:eastAsia="Times New Roman" w:cs="Times New Roman"/>
          <w:spacing w:val="-2"/>
          <w:w w:val="96"/>
          <w:sz w:val="23"/>
          <w:szCs w:val="23"/>
        </w:rPr>
        <w:t>io</w:t>
      </w:r>
      <w:r>
        <w:rPr>
          <w:rFonts w:eastAsia="Times New Roman" w:cs="Times New Roman"/>
          <w:spacing w:val="0"/>
          <w:w w:val="96"/>
          <w:sz w:val="23"/>
          <w:szCs w:val="23"/>
        </w:rPr>
        <w:t>n</w:t>
      </w:r>
      <w:r>
        <w:rPr>
          <w:rFonts w:eastAsia="Times New Roman" w:cs="Times New Roman"/>
          <w:spacing w:val="9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incoming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fres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men)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at 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hat 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on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la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4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day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term 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preceding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 tourname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t.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Exchange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</w:t>
      </w:r>
      <w:r>
        <w:rPr>
          <w:rFonts w:eastAsia="Times New Roman" w:cs="Times New Roman"/>
          <w:spacing w:val="-3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dents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who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fulfill</w:t>
      </w:r>
      <w:r>
        <w:rPr>
          <w:rFonts w:eastAsia="Times New Roman" w:cs="Times New Roman"/>
          <w:spacing w:val="34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rit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rion in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home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</w:t>
      </w:r>
      <w:r>
        <w:rPr>
          <w:rFonts w:eastAsia="Times New Roman" w:cs="Times New Roman"/>
          <w:spacing w:val="-2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>er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ities are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exempted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5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ulfilling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requirement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5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univ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rsity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they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are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2"/>
          <w:sz w:val="23"/>
          <w:szCs w:val="23"/>
        </w:rPr>
        <w:t xml:space="preserve">on </w:t>
      </w:r>
      <w:r>
        <w:rPr>
          <w:rFonts w:eastAsia="Times New Roman" w:cs="Times New Roman"/>
          <w:spacing w:val="0"/>
          <w:w w:val="94"/>
          <w:sz w:val="23"/>
          <w:szCs w:val="23"/>
        </w:rPr>
        <w:t>exchange</w:t>
      </w:r>
      <w:r>
        <w:rPr>
          <w:rFonts w:eastAsia="Times New Roman" w:cs="Times New Roman"/>
          <w:spacing w:val="11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in,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may</w:t>
      </w:r>
      <w:r>
        <w:rPr>
          <w:rFonts w:eastAsia="Times New Roman" w:cs="Times New Roman"/>
          <w:spacing w:val="3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also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epresent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excha</w:t>
      </w:r>
      <w:r>
        <w:rPr>
          <w:rFonts w:eastAsia="Times New Roman" w:cs="Times New Roman"/>
          <w:spacing w:val="-2"/>
          <w:w w:val="94"/>
          <w:sz w:val="23"/>
          <w:szCs w:val="23"/>
        </w:rPr>
        <w:t>n</w:t>
      </w:r>
      <w:r>
        <w:rPr>
          <w:rFonts w:eastAsia="Times New Roman" w:cs="Times New Roman"/>
          <w:spacing w:val="0"/>
          <w:w w:val="94"/>
          <w:sz w:val="23"/>
          <w:szCs w:val="23"/>
        </w:rPr>
        <w:t>ge</w:t>
      </w:r>
      <w:r>
        <w:rPr>
          <w:rFonts w:eastAsia="Times New Roman" w:cs="Times New Roman"/>
          <w:spacing w:val="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versities.</w:t>
      </w:r>
    </w:p>
    <w:p>
      <w:pPr>
        <w:pStyle w:val="Normal"/>
        <w:spacing w:lineRule="exact" w:line="240" w:before="2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6"/>
          <w:sz w:val="23"/>
          <w:szCs w:val="23"/>
        </w:rPr>
        <w:t>10.2</w:t>
      </w:r>
      <w:r>
        <w:rPr>
          <w:rFonts w:eastAsia="Times New Roman" w:cs="Times New Roman"/>
          <w:spacing w:val="7"/>
          <w:w w:val="96"/>
          <w:sz w:val="23"/>
          <w:szCs w:val="23"/>
        </w:rPr>
        <w:t>.</w:t>
      </w:r>
      <w:r>
        <w:rPr>
          <w:rFonts w:eastAsia="Times New Roman" w:cs="Times New Roman"/>
          <w:spacing w:val="0"/>
          <w:w w:val="96"/>
          <w:sz w:val="23"/>
          <w:szCs w:val="23"/>
        </w:rPr>
        <w:t>Competitors</w:t>
      </w:r>
      <w:r>
        <w:rPr>
          <w:rFonts w:eastAsia="Times New Roman" w:cs="Times New Roman"/>
          <w:spacing w:val="2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reco</w:t>
      </w:r>
      <w:r>
        <w:rPr>
          <w:rFonts w:eastAsia="Times New Roman" w:cs="Times New Roman"/>
          <w:spacing w:val="-3"/>
          <w:w w:val="95"/>
          <w:sz w:val="23"/>
          <w:szCs w:val="23"/>
        </w:rPr>
        <w:t>g</w:t>
      </w:r>
      <w:r>
        <w:rPr>
          <w:rFonts w:eastAsia="Times New Roman" w:cs="Times New Roman"/>
          <w:spacing w:val="0"/>
          <w:w w:val="95"/>
          <w:sz w:val="23"/>
          <w:szCs w:val="23"/>
        </w:rPr>
        <w:t>nized</w:t>
      </w:r>
      <w:r>
        <w:rPr>
          <w:rFonts w:eastAsia="Times New Roman" w:cs="Times New Roman"/>
          <w:spacing w:val="2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Univer</w:t>
      </w:r>
      <w:r>
        <w:rPr>
          <w:rFonts w:eastAsia="Times New Roman" w:cs="Times New Roman"/>
          <w:spacing w:val="2"/>
          <w:w w:val="93"/>
          <w:sz w:val="23"/>
          <w:szCs w:val="23"/>
        </w:rPr>
        <w:t>s</w:t>
      </w:r>
      <w:r>
        <w:rPr>
          <w:rFonts w:eastAsia="Times New Roman" w:cs="Times New Roman"/>
          <w:spacing w:val="0"/>
          <w:w w:val="93"/>
          <w:sz w:val="23"/>
          <w:szCs w:val="23"/>
        </w:rPr>
        <w:t>ity</w:t>
      </w:r>
      <w:r>
        <w:rPr>
          <w:rFonts w:eastAsia="Times New Roman" w:cs="Times New Roman"/>
          <w:spacing w:val="2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debating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society</w:t>
      </w:r>
      <w:r>
        <w:rPr>
          <w:rFonts w:eastAsia="Times New Roman" w:cs="Times New Roman"/>
          <w:spacing w:val="16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equivale</w:t>
      </w:r>
      <w:r>
        <w:rPr>
          <w:rFonts w:eastAsia="Times New Roman" w:cs="Times New Roman"/>
          <w:spacing w:val="-2"/>
          <w:w w:val="94"/>
          <w:sz w:val="23"/>
          <w:szCs w:val="23"/>
        </w:rPr>
        <w:t>n</w:t>
      </w:r>
      <w:r>
        <w:rPr>
          <w:rFonts w:eastAsia="Times New Roman" w:cs="Times New Roman"/>
          <w:spacing w:val="0"/>
          <w:w w:val="94"/>
          <w:sz w:val="23"/>
          <w:szCs w:val="23"/>
        </w:rPr>
        <w:t>t,</w:t>
      </w:r>
      <w:r>
        <w:rPr>
          <w:rFonts w:eastAsia="Times New Roman" w:cs="Times New Roman"/>
          <w:spacing w:val="1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1"/>
          <w:sz w:val="23"/>
          <w:szCs w:val="23"/>
        </w:rPr>
        <w:t xml:space="preserve">or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absence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such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ody,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University</w:t>
      </w:r>
      <w:r>
        <w:rPr>
          <w:rFonts w:eastAsia="Times New Roman" w:cs="Times New Roman"/>
          <w:spacing w:val="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</w:t>
      </w:r>
      <w:r>
        <w:rPr>
          <w:rFonts w:eastAsia="Times New Roman" w:cs="Times New Roman"/>
          <w:spacing w:val="-2"/>
          <w:w w:val="95"/>
          <w:sz w:val="23"/>
          <w:szCs w:val="23"/>
        </w:rPr>
        <w:t>m</w:t>
      </w:r>
      <w:r>
        <w:rPr>
          <w:rFonts w:eastAsia="Times New Roman" w:cs="Times New Roman"/>
          <w:spacing w:val="0"/>
          <w:w w:val="95"/>
          <w:sz w:val="23"/>
          <w:szCs w:val="23"/>
        </w:rPr>
        <w:t>inistration</w:t>
      </w:r>
      <w:r>
        <w:rPr>
          <w:rFonts w:eastAsia="Times New Roman" w:cs="Times New Roman"/>
          <w:spacing w:val="3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ab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 xml:space="preserve">to </w:t>
      </w:r>
      <w:r>
        <w:rPr>
          <w:rFonts w:eastAsia="Times New Roman" w:cs="Times New Roman"/>
          <w:spacing w:val="0"/>
          <w:w w:val="100"/>
          <w:sz w:val="23"/>
          <w:szCs w:val="23"/>
        </w:rPr>
        <w:t>demonstrate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bona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des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if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called upon</w:t>
      </w:r>
      <w:r>
        <w:rPr>
          <w:rFonts w:eastAsia="Times New Roman" w:cs="Times New Roman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do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so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host organization.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199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4"/>
          <w:sz w:val="23"/>
          <w:szCs w:val="23"/>
        </w:rPr>
        <w:t>10.3</w:t>
      </w:r>
      <w:r>
        <w:rPr>
          <w:rFonts w:eastAsia="Times New Roman" w:cs="Times New Roman"/>
          <w:spacing w:val="7"/>
          <w:w w:val="94"/>
          <w:sz w:val="23"/>
          <w:szCs w:val="23"/>
        </w:rPr>
        <w:t>.</w:t>
      </w:r>
      <w:r>
        <w:rPr>
          <w:rFonts w:eastAsia="Times New Roman" w:cs="Times New Roman"/>
          <w:spacing w:val="0"/>
          <w:w w:val="94"/>
          <w:sz w:val="23"/>
          <w:szCs w:val="23"/>
        </w:rPr>
        <w:t>Teams</w:t>
      </w:r>
      <w:r>
        <w:rPr>
          <w:rFonts w:eastAsia="Times New Roman" w:cs="Times New Roman"/>
          <w:spacing w:val="1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host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may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throughout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long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participan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comply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10.1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10.2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add</w:t>
      </w:r>
      <w:r>
        <w:rPr>
          <w:rFonts w:eastAsia="Times New Roman" w:cs="Times New Roman"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tion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do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hold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foll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wing portfolios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>Ch</w:t>
      </w:r>
      <w:r>
        <w:rPr>
          <w:rFonts w:eastAsia="Times New Roman" w:cs="Times New Roman"/>
          <w:spacing w:val="-3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mpio</w:t>
      </w:r>
      <w:r>
        <w:rPr>
          <w:rFonts w:eastAsia="Times New Roman" w:cs="Times New Roman"/>
          <w:spacing w:val="-3"/>
          <w:w w:val="95"/>
          <w:sz w:val="23"/>
          <w:szCs w:val="23"/>
        </w:rPr>
        <w:t>n</w:t>
      </w:r>
      <w:r>
        <w:rPr>
          <w:rFonts w:eastAsia="Times New Roman" w:cs="Times New Roman"/>
          <w:spacing w:val="0"/>
          <w:w w:val="95"/>
          <w:sz w:val="23"/>
          <w:szCs w:val="23"/>
        </w:rPr>
        <w:t>ship's</w:t>
      </w:r>
      <w:r>
        <w:rPr>
          <w:rFonts w:eastAsia="Times New Roman" w:cs="Times New Roman"/>
          <w:spacing w:val="3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or</w:t>
      </w:r>
      <w:r>
        <w:rPr>
          <w:rFonts w:eastAsia="Times New Roman" w:cs="Times New Roman"/>
          <w:spacing w:val="-1"/>
          <w:w w:val="95"/>
          <w:sz w:val="23"/>
          <w:szCs w:val="23"/>
        </w:rPr>
        <w:t>g</w:t>
      </w:r>
      <w:r>
        <w:rPr>
          <w:rFonts w:eastAsia="Times New Roman" w:cs="Times New Roman"/>
          <w:spacing w:val="0"/>
          <w:w w:val="95"/>
          <w:sz w:val="23"/>
          <w:szCs w:val="23"/>
        </w:rPr>
        <w:t>anising</w:t>
      </w:r>
      <w:r>
        <w:rPr>
          <w:rFonts w:eastAsia="Times New Roman" w:cs="Times New Roman"/>
          <w:spacing w:val="-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co</w:t>
      </w:r>
      <w:r>
        <w:rPr>
          <w:rFonts w:eastAsia="Times New Roman" w:cs="Times New Roman"/>
          <w:spacing w:val="-2"/>
          <w:w w:val="95"/>
          <w:sz w:val="23"/>
          <w:szCs w:val="23"/>
        </w:rPr>
        <w:t>m</w:t>
      </w:r>
      <w:r>
        <w:rPr>
          <w:rFonts w:eastAsia="Times New Roman" w:cs="Times New Roman"/>
          <w:spacing w:val="0"/>
          <w:w w:val="95"/>
          <w:sz w:val="23"/>
          <w:szCs w:val="23"/>
        </w:rPr>
        <w:t>mitt</w:t>
      </w:r>
      <w:r>
        <w:rPr>
          <w:rFonts w:eastAsia="Times New Roman" w:cs="Times New Roman"/>
          <w:spacing w:val="-3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e:</w:t>
      </w:r>
      <w:r>
        <w:rPr>
          <w:rFonts w:eastAsia="Times New Roman" w:cs="Times New Roman"/>
          <w:spacing w:val="1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-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10.3.1.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Convener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10.3.2.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Chief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</w:t>
      </w:r>
      <w:r>
        <w:rPr>
          <w:rFonts w:eastAsia="Times New Roman" w:cs="Times New Roman"/>
          <w:spacing w:val="-1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dicator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10.3.3.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Director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10.3.4.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 xml:space="preserve">Assistant/Deputy </w:t>
      </w:r>
      <w:r>
        <w:rPr>
          <w:rFonts w:eastAsia="Times New Roman" w:cs="Times New Roman"/>
          <w:spacing w:val="6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Ch</w:t>
      </w:r>
      <w:r>
        <w:rPr>
          <w:rFonts w:eastAsia="Times New Roman" w:cs="Times New Roman"/>
          <w:spacing w:val="-2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ef</w:t>
      </w:r>
      <w:r>
        <w:rPr>
          <w:rFonts w:eastAsia="Times New Roman" w:cs="Times New Roman"/>
          <w:spacing w:val="-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djudi</w:t>
      </w:r>
      <w:r>
        <w:rPr>
          <w:rFonts w:eastAsia="Times New Roman" w:cs="Times New Roman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ator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10.3.5.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9"/>
          <w:sz w:val="23"/>
          <w:szCs w:val="23"/>
        </w:rPr>
        <w:t>Assistant/Deputy</w:t>
      </w:r>
      <w:r>
        <w:rPr>
          <w:rFonts w:eastAsia="Times New Roman" w:cs="Times New Roman"/>
          <w:spacing w:val="12"/>
          <w:w w:val="9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</w:t>
      </w:r>
      <w:r>
        <w:rPr>
          <w:rFonts w:eastAsia="Times New Roman" w:cs="Times New Roman"/>
          <w:spacing w:val="-3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ment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Director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10.3.6.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9"/>
          <w:sz w:val="23"/>
          <w:szCs w:val="23"/>
        </w:rPr>
        <w:t>Assistant/Deputy</w:t>
      </w:r>
      <w:r>
        <w:rPr>
          <w:rFonts w:eastAsia="Times New Roman" w:cs="Times New Roman"/>
          <w:spacing w:val="13"/>
          <w:w w:val="9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ven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</w:p>
    <w:p>
      <w:pPr>
        <w:pStyle w:val="Normal"/>
        <w:spacing w:lineRule="exact" w:line="26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10.3.7.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Tab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Director</w:t>
      </w:r>
    </w:p>
    <w:p>
      <w:pPr>
        <w:pStyle w:val="Normal"/>
        <w:spacing w:lineRule="exact" w:line="240" w:before="4" w:after="0"/>
        <w:ind w:left="980" w:right="2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principle,</w:t>
      </w:r>
      <w:r>
        <w:rPr>
          <w:rFonts w:eastAsia="Times New Roman" w:cs="Times New Roman"/>
          <w:spacing w:val="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</w:t>
      </w:r>
      <w:r>
        <w:rPr>
          <w:rFonts w:eastAsia="Times New Roman" w:cs="Times New Roman"/>
          <w:spacing w:val="-3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individu</w:t>
      </w:r>
      <w:r>
        <w:rPr>
          <w:rFonts w:eastAsia="Times New Roman" w:cs="Times New Roman"/>
          <w:spacing w:val="-2"/>
          <w:w w:val="93"/>
          <w:sz w:val="23"/>
          <w:szCs w:val="23"/>
        </w:rPr>
        <w:t>a</w:t>
      </w:r>
      <w:r>
        <w:rPr>
          <w:rFonts w:eastAsia="Times New Roman" w:cs="Times New Roman"/>
          <w:spacing w:val="0"/>
          <w:w w:val="93"/>
          <w:sz w:val="23"/>
          <w:szCs w:val="23"/>
        </w:rPr>
        <w:t>ls</w:t>
      </w:r>
      <w:r>
        <w:rPr>
          <w:rFonts w:eastAsia="Times New Roman" w:cs="Times New Roman"/>
          <w:spacing w:val="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have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access</w:t>
      </w:r>
      <w:r>
        <w:rPr>
          <w:rFonts w:eastAsia="Times New Roman" w:cs="Times New Roman"/>
          <w:spacing w:val="6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6"/>
          <w:sz w:val="23"/>
          <w:szCs w:val="23"/>
        </w:rPr>
        <w:t>t</w:t>
      </w:r>
      <w:r>
        <w:rPr>
          <w:rFonts w:eastAsia="Times New Roman" w:cs="Times New Roman"/>
          <w:spacing w:val="0"/>
          <w:w w:val="96"/>
          <w:sz w:val="23"/>
          <w:szCs w:val="23"/>
        </w:rPr>
        <w:t>abulation</w:t>
      </w:r>
      <w:r>
        <w:rPr>
          <w:rFonts w:eastAsia="Times New Roman" w:cs="Times New Roman"/>
          <w:spacing w:val="1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data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inform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tion </w:t>
      </w:r>
      <w:r>
        <w:rPr>
          <w:rFonts w:eastAsia="Times New Roman" w:cs="Times New Roman"/>
          <w:spacing w:val="0"/>
          <w:w w:val="94"/>
          <w:sz w:val="23"/>
          <w:szCs w:val="23"/>
        </w:rPr>
        <w:t>relating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debating</w:t>
      </w:r>
      <w:r>
        <w:rPr>
          <w:rFonts w:eastAsia="Times New Roman" w:cs="Times New Roman"/>
          <w:spacing w:val="-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motio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s.</w:t>
      </w:r>
    </w:p>
    <w:p>
      <w:pPr>
        <w:pStyle w:val="Normal"/>
        <w:spacing w:lineRule="exact" w:line="100" w:before="2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11.</w:t>
      </w:r>
      <w:r>
        <w:rPr>
          <w:rFonts w:eastAsia="Times New Roman" w:cs="Times New Roman"/>
          <w:b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Bidding</w:t>
      </w:r>
      <w:r>
        <w:rPr>
          <w:rFonts w:eastAsia="Times New Roman" w:cs="Times New Roman"/>
          <w:b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process </w:t>
      </w:r>
      <w:r>
        <w:rPr>
          <w:rFonts w:eastAsia="Times New Roman" w:cs="Times New Roman"/>
          <w:b/>
          <w:spacing w:val="0"/>
          <w:w w:val="91"/>
          <w:sz w:val="23"/>
          <w:szCs w:val="23"/>
        </w:rPr>
        <w:t>for</w:t>
      </w:r>
      <w:r>
        <w:rPr>
          <w:rFonts w:eastAsia="Times New Roman" w:cs="Times New Roman"/>
          <w:b/>
          <w:spacing w:val="5"/>
          <w:w w:val="91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b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Championships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11.1</w:t>
      </w:r>
      <w:r>
        <w:rPr>
          <w:rFonts w:eastAsia="Times New Roman" w:cs="Times New Roman"/>
          <w:spacing w:val="7"/>
          <w:w w:val="100"/>
          <w:sz w:val="23"/>
          <w:szCs w:val="23"/>
        </w:rPr>
        <w:t>.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union 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member 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nst</w:t>
      </w:r>
      <w:r>
        <w:rPr>
          <w:rFonts w:eastAsia="Times New Roman" w:cs="Times New Roman"/>
          <w:spacing w:val="-2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 xml:space="preserve">tutions  </w:t>
      </w:r>
      <w:r>
        <w:rPr>
          <w:rFonts w:eastAsia="Times New Roman" w:cs="Times New Roman"/>
          <w:spacing w:val="8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are 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eligible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   bid </w:t>
      </w:r>
      <w:r>
        <w:rPr>
          <w:rFonts w:eastAsia="Times New Roman" w:cs="Times New Roman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hosting 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5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</w:p>
    <w:p>
      <w:pPr>
        <w:pStyle w:val="Normal"/>
        <w:spacing w:lineRule="exact" w:line="240"/>
        <w:ind w:left="964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6"/>
          <w:sz w:val="23"/>
          <w:szCs w:val="23"/>
        </w:rPr>
        <w:t>Championships</w:t>
      </w:r>
      <w:r>
        <w:rPr>
          <w:rFonts w:eastAsia="Times New Roman" w:cs="Times New Roman"/>
          <w:spacing w:val="17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(her</w:t>
      </w:r>
      <w:r>
        <w:rPr>
          <w:rFonts w:eastAsia="Times New Roman" w:cs="Times New Roman"/>
          <w:spacing w:val="-3"/>
          <w:w w:val="96"/>
          <w:sz w:val="23"/>
          <w:szCs w:val="23"/>
        </w:rPr>
        <w:t>e</w:t>
      </w:r>
      <w:r>
        <w:rPr>
          <w:rFonts w:eastAsia="Times New Roman" w:cs="Times New Roman"/>
          <w:spacing w:val="0"/>
          <w:w w:val="96"/>
          <w:sz w:val="23"/>
          <w:szCs w:val="23"/>
        </w:rPr>
        <w:t>after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eferred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‘bidding</w:t>
      </w:r>
      <w:r>
        <w:rPr>
          <w:rFonts w:eastAsia="Times New Roman" w:cs="Times New Roman"/>
          <w:spacing w:val="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utions</w:t>
      </w:r>
      <w:r>
        <w:rPr>
          <w:rFonts w:eastAsia="Times New Roman" w:cs="Times New Roman"/>
          <w:spacing w:val="-1"/>
          <w:w w:val="100"/>
          <w:sz w:val="23"/>
          <w:szCs w:val="23"/>
        </w:rPr>
        <w:t>’</w:t>
      </w:r>
      <w:r>
        <w:rPr>
          <w:rFonts w:eastAsia="Times New Roman" w:cs="Times New Roman"/>
          <w:spacing w:val="0"/>
          <w:w w:val="100"/>
          <w:sz w:val="23"/>
          <w:szCs w:val="23"/>
        </w:rPr>
        <w:t>).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3"/>
          <w:sz w:val="23"/>
          <w:szCs w:val="23"/>
        </w:rPr>
        <w:t>11.2</w:t>
      </w:r>
      <w:r>
        <w:rPr>
          <w:rFonts w:eastAsia="Times New Roman" w:cs="Times New Roman"/>
          <w:spacing w:val="6"/>
          <w:w w:val="93"/>
          <w:sz w:val="23"/>
          <w:szCs w:val="23"/>
        </w:rPr>
        <w:t>.</w:t>
      </w:r>
      <w:r>
        <w:rPr>
          <w:rFonts w:eastAsia="Times New Roman" w:cs="Times New Roman"/>
          <w:spacing w:val="0"/>
          <w:w w:val="93"/>
          <w:sz w:val="23"/>
          <w:szCs w:val="23"/>
        </w:rPr>
        <w:t>Bidding</w:t>
      </w:r>
      <w:r>
        <w:rPr>
          <w:rFonts w:eastAsia="Times New Roman" w:cs="Times New Roman"/>
          <w:spacing w:val="2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</w:t>
      </w:r>
      <w:r>
        <w:rPr>
          <w:rFonts w:eastAsia="Times New Roman" w:cs="Times New Roman"/>
          <w:spacing w:val="1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ns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ndicate</w:t>
      </w:r>
      <w:r>
        <w:rPr>
          <w:rFonts w:eastAsia="Times New Roman" w:cs="Times New Roman"/>
          <w:spacing w:val="2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erest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mittee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lea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 two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weeks</w:t>
      </w:r>
      <w:r>
        <w:rPr>
          <w:rFonts w:eastAsia="Times New Roman" w:cs="Times New Roman"/>
          <w:spacing w:val="2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bef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re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U</w:t>
      </w:r>
      <w:r>
        <w:rPr>
          <w:rFonts w:eastAsia="Times New Roman" w:cs="Times New Roman"/>
          <w:spacing w:val="-2"/>
          <w:w w:val="96"/>
          <w:sz w:val="23"/>
          <w:szCs w:val="23"/>
        </w:rPr>
        <w:t>ni</w:t>
      </w:r>
      <w:r>
        <w:rPr>
          <w:rFonts w:eastAsia="Times New Roman" w:cs="Times New Roman"/>
          <w:spacing w:val="0"/>
          <w:w w:val="96"/>
          <w:sz w:val="23"/>
          <w:szCs w:val="23"/>
        </w:rPr>
        <w:t>on</w:t>
      </w:r>
      <w:r>
        <w:rPr>
          <w:rFonts w:eastAsia="Times New Roman" w:cs="Times New Roman"/>
          <w:spacing w:val="3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Meeting</w:t>
      </w:r>
      <w:r>
        <w:rPr>
          <w:rFonts w:eastAsia="Times New Roman" w:cs="Times New Roman"/>
          <w:spacing w:val="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p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nship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they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 xml:space="preserve">to </w:t>
      </w:r>
      <w:r>
        <w:rPr>
          <w:rFonts w:eastAsia="Times New Roman" w:cs="Times New Roman"/>
          <w:spacing w:val="0"/>
          <w:w w:val="100"/>
          <w:sz w:val="23"/>
          <w:szCs w:val="23"/>
        </w:rPr>
        <w:t>bid.</w:t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964" w:right="201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2"/>
          <w:sz w:val="23"/>
          <w:szCs w:val="23"/>
        </w:rPr>
        <w:t>11.3</w:t>
      </w:r>
      <w:r>
        <w:rPr>
          <w:rFonts w:eastAsia="Times New Roman" w:cs="Times New Roman"/>
          <w:spacing w:val="6"/>
          <w:w w:val="92"/>
          <w:sz w:val="23"/>
          <w:szCs w:val="23"/>
        </w:rPr>
        <w:t>.</w:t>
      </w:r>
      <w:r>
        <w:rPr>
          <w:rFonts w:eastAsia="Times New Roman" w:cs="Times New Roman"/>
          <w:spacing w:val="0"/>
          <w:w w:val="92"/>
          <w:sz w:val="23"/>
          <w:szCs w:val="23"/>
        </w:rPr>
        <w:t>The</w:t>
      </w:r>
      <w:r>
        <w:rPr>
          <w:rFonts w:eastAsia="Times New Roman" w:cs="Times New Roman"/>
          <w:spacing w:val="44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bidding</w:t>
      </w:r>
      <w:r>
        <w:rPr>
          <w:rFonts w:eastAsia="Times New Roman" w:cs="Times New Roman"/>
          <w:spacing w:val="38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will</w:t>
      </w:r>
      <w:r>
        <w:rPr>
          <w:rFonts w:eastAsia="Times New Roman" w:cs="Times New Roman"/>
          <w:spacing w:val="1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open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nion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Meeting</w:t>
      </w:r>
      <w:r>
        <w:rPr>
          <w:rFonts w:eastAsia="Times New Roman" w:cs="Times New Roman"/>
          <w:spacing w:val="1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mpi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nship for the </w:t>
      </w:r>
      <w:r>
        <w:rPr>
          <w:rFonts w:eastAsia="Times New Roman" w:cs="Times New Roman"/>
          <w:spacing w:val="0"/>
          <w:w w:val="97"/>
          <w:sz w:val="23"/>
          <w:szCs w:val="23"/>
        </w:rPr>
        <w:t>Championsh</w:t>
      </w:r>
      <w:r>
        <w:rPr>
          <w:rFonts w:eastAsia="Times New Roman" w:cs="Times New Roman"/>
          <w:spacing w:val="-2"/>
          <w:w w:val="97"/>
          <w:sz w:val="23"/>
          <w:szCs w:val="23"/>
        </w:rPr>
        <w:t>i</w:t>
      </w:r>
      <w:r>
        <w:rPr>
          <w:rFonts w:eastAsia="Times New Roman" w:cs="Times New Roman"/>
          <w:spacing w:val="0"/>
          <w:w w:val="97"/>
          <w:sz w:val="23"/>
          <w:szCs w:val="23"/>
        </w:rPr>
        <w:t>p</w:t>
      </w:r>
      <w:r>
        <w:rPr>
          <w:rFonts w:eastAsia="Times New Roman" w:cs="Times New Roman"/>
          <w:spacing w:val="5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held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2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years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time.</w:t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40"/>
        <w:ind w:left="964" w:right="198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2"/>
          <w:sz w:val="23"/>
          <w:szCs w:val="23"/>
        </w:rPr>
        <w:t>11.4</w:t>
      </w:r>
      <w:r>
        <w:rPr>
          <w:rFonts w:eastAsia="Times New Roman" w:cs="Times New Roman"/>
          <w:spacing w:val="6"/>
          <w:w w:val="92"/>
          <w:sz w:val="23"/>
          <w:szCs w:val="23"/>
        </w:rPr>
        <w:t>.</w:t>
      </w:r>
      <w:r>
        <w:rPr>
          <w:rFonts w:eastAsia="Times New Roman" w:cs="Times New Roman"/>
          <w:spacing w:val="0"/>
          <w:w w:val="92"/>
          <w:sz w:val="23"/>
          <w:szCs w:val="23"/>
        </w:rPr>
        <w:t>Bids</w:t>
      </w:r>
      <w:r>
        <w:rPr>
          <w:rFonts w:eastAsia="Times New Roman" w:cs="Times New Roman"/>
          <w:spacing w:val="4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conta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propo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ed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Convener,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hief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</w:t>
      </w:r>
      <w:r>
        <w:rPr>
          <w:rFonts w:eastAsia="Times New Roman" w:cs="Times New Roman"/>
          <w:spacing w:val="-3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icator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</w:t>
      </w:r>
      <w:r>
        <w:rPr>
          <w:rFonts w:eastAsia="Times New Roman" w:cs="Times New Roman"/>
          <w:spacing w:val="-3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dication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, Tournament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rector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details</w:t>
      </w:r>
      <w:r>
        <w:rPr>
          <w:rFonts w:eastAsia="Times New Roman" w:cs="Times New Roman"/>
          <w:spacing w:val="-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pertaining</w:t>
      </w:r>
      <w:r>
        <w:rPr>
          <w:rFonts w:eastAsia="Times New Roman" w:cs="Times New Roman"/>
          <w:spacing w:val="22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every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spect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7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exact" w:line="260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11.5</w:t>
      </w:r>
      <w:r>
        <w:rPr>
          <w:rFonts w:eastAsia="Times New Roman" w:cs="Times New Roman"/>
          <w:spacing w:val="7"/>
          <w:w w:val="100"/>
          <w:sz w:val="23"/>
          <w:szCs w:val="23"/>
        </w:rPr>
        <w:t>.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may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impose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condi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ions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5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bids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made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tabled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passed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simple majority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Meeti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g.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 Commi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tee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responsible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ensuring compliance.</w:t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 w:before="28" w:after="0"/>
        <w:ind w:left="964" w:right="197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2"/>
          <w:sz w:val="23"/>
          <w:szCs w:val="23"/>
        </w:rPr>
        <w:t>11.6</w:t>
      </w:r>
      <w:r>
        <w:rPr>
          <w:rFonts w:eastAsia="Times New Roman" w:cs="Times New Roman"/>
          <w:spacing w:val="6"/>
          <w:w w:val="92"/>
          <w:sz w:val="23"/>
          <w:szCs w:val="23"/>
        </w:rPr>
        <w:t>.</w:t>
      </w:r>
      <w:r>
        <w:rPr>
          <w:rFonts w:eastAsia="Times New Roman" w:cs="Times New Roman"/>
          <w:spacing w:val="0"/>
          <w:w w:val="92"/>
          <w:sz w:val="23"/>
          <w:szCs w:val="23"/>
        </w:rPr>
        <w:t>Bids</w:t>
      </w:r>
      <w:r>
        <w:rPr>
          <w:rFonts w:eastAsia="Times New Roman" w:cs="Times New Roman"/>
          <w:spacing w:val="26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presented to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sequence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etermined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coin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toss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 duration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determined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>meeting.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7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followed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ques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ion and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answer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session,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where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members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24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allowed</w:t>
      </w:r>
      <w:r>
        <w:rPr>
          <w:rFonts w:eastAsia="Times New Roman" w:cs="Times New Roman"/>
          <w:spacing w:val="2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obtain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further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tails from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host 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any</w:t>
      </w:r>
      <w:r>
        <w:rPr>
          <w:rFonts w:eastAsia="Times New Roman" w:cs="Times New Roman"/>
          <w:spacing w:val="3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aspe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bid.</w:t>
      </w:r>
    </w:p>
    <w:p>
      <w:pPr>
        <w:pStyle w:val="Normal"/>
        <w:spacing w:lineRule="exact" w:line="240" w:before="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6"/>
          <w:sz w:val="23"/>
          <w:szCs w:val="23"/>
        </w:rPr>
        <w:t>11.7</w:t>
      </w:r>
      <w:r>
        <w:rPr>
          <w:rFonts w:eastAsia="Times New Roman" w:cs="Times New Roman"/>
          <w:spacing w:val="7"/>
          <w:w w:val="96"/>
          <w:sz w:val="23"/>
          <w:szCs w:val="23"/>
        </w:rPr>
        <w:t>.</w:t>
      </w:r>
      <w:r>
        <w:rPr>
          <w:rFonts w:eastAsia="Times New Roman" w:cs="Times New Roman"/>
          <w:spacing w:val="0"/>
          <w:w w:val="96"/>
          <w:sz w:val="23"/>
          <w:szCs w:val="23"/>
        </w:rPr>
        <w:t>Upon</w:t>
      </w:r>
      <w:r>
        <w:rPr>
          <w:rFonts w:eastAsia="Times New Roman" w:cs="Times New Roman"/>
          <w:spacing w:val="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completion</w:t>
      </w:r>
      <w:r>
        <w:rPr>
          <w:rFonts w:eastAsia="Times New Roman" w:cs="Times New Roman"/>
          <w:spacing w:val="1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listen</w:t>
      </w:r>
      <w:r>
        <w:rPr>
          <w:rFonts w:eastAsia="Times New Roman" w:cs="Times New Roman"/>
          <w:spacing w:val="-3"/>
          <w:w w:val="93"/>
          <w:sz w:val="23"/>
          <w:szCs w:val="23"/>
        </w:rPr>
        <w:t>i</w:t>
      </w:r>
      <w:r>
        <w:rPr>
          <w:rFonts w:eastAsia="Times New Roman" w:cs="Times New Roman"/>
          <w:spacing w:val="0"/>
          <w:w w:val="93"/>
          <w:sz w:val="23"/>
          <w:szCs w:val="23"/>
        </w:rPr>
        <w:t>ng</w:t>
      </w:r>
      <w:r>
        <w:rPr>
          <w:rFonts w:eastAsia="Times New Roman" w:cs="Times New Roman"/>
          <w:spacing w:val="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6"/>
          <w:sz w:val="23"/>
          <w:szCs w:val="23"/>
        </w:rPr>
        <w:t>all</w:t>
      </w:r>
      <w:r>
        <w:rPr>
          <w:rFonts w:eastAsia="Times New Roman" w:cs="Times New Roman"/>
          <w:spacing w:val="8"/>
          <w:w w:val="86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bids,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mbers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 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86"/>
          <w:sz w:val="23"/>
          <w:szCs w:val="23"/>
        </w:rPr>
        <w:t>w</w:t>
      </w:r>
      <w:r>
        <w:rPr>
          <w:rFonts w:eastAsia="Times New Roman" w:cs="Times New Roman"/>
          <w:spacing w:val="0"/>
          <w:w w:val="86"/>
          <w:sz w:val="23"/>
          <w:szCs w:val="23"/>
        </w:rPr>
        <w:t>ill</w:t>
      </w:r>
      <w:r>
        <w:rPr>
          <w:rFonts w:eastAsia="Times New Roman" w:cs="Times New Roman"/>
          <w:spacing w:val="10"/>
          <w:w w:val="86"/>
          <w:sz w:val="23"/>
          <w:szCs w:val="23"/>
        </w:rPr>
        <w:t xml:space="preserve"> </w:t>
      </w:r>
      <w:r>
        <w:rPr>
          <w:rFonts w:eastAsia="Times New Roman" w:cs="Times New Roman"/>
          <w:spacing w:val="2"/>
          <w:w w:val="79"/>
          <w:sz w:val="23"/>
          <w:szCs w:val="23"/>
        </w:rPr>
        <w:t>:</w:t>
      </w:r>
      <w:r>
        <w:rPr>
          <w:rFonts w:eastAsia="Times New Roman" w:cs="Times New Roman"/>
          <w:spacing w:val="0"/>
          <w:w w:val="94"/>
          <w:sz w:val="23"/>
          <w:szCs w:val="23"/>
        </w:rPr>
        <w:t>-</w:t>
      </w:r>
    </w:p>
    <w:p>
      <w:pPr>
        <w:pStyle w:val="Normal"/>
        <w:spacing w:lineRule="exact" w:line="260" w:before="1" w:after="0"/>
        <w:ind w:left="1700" w:right="200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11.7.1.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ratify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each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Adjudication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ore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every bid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simple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majority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separately before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pro</w:t>
      </w:r>
      <w:r>
        <w:rPr>
          <w:rFonts w:eastAsia="Times New Roman" w:cs="Times New Roman"/>
          <w:spacing w:val="-1"/>
          <w:w w:val="96"/>
          <w:sz w:val="23"/>
          <w:szCs w:val="23"/>
        </w:rPr>
        <w:t>c</w:t>
      </w:r>
      <w:r>
        <w:rPr>
          <w:rFonts w:eastAsia="Times New Roman" w:cs="Times New Roman"/>
          <w:spacing w:val="0"/>
          <w:w w:val="96"/>
          <w:sz w:val="23"/>
          <w:szCs w:val="23"/>
        </w:rPr>
        <w:t>eeding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11.7.2</w:t>
      </w:r>
    </w:p>
    <w:p>
      <w:pPr>
        <w:pStyle w:val="Normal"/>
        <w:spacing w:lineRule="exact" w:line="240" w:before="2" w:after="0"/>
        <w:ind w:left="1700" w:right="198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11.7.2.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vote 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 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award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pionships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 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single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titution.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5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86"/>
          <w:sz w:val="23"/>
          <w:szCs w:val="23"/>
        </w:rPr>
        <w:t>w</w:t>
      </w:r>
      <w:r>
        <w:rPr>
          <w:rFonts w:eastAsia="Times New Roman" w:cs="Times New Roman"/>
          <w:spacing w:val="0"/>
          <w:w w:val="86"/>
          <w:sz w:val="23"/>
          <w:szCs w:val="23"/>
        </w:rPr>
        <w:t xml:space="preserve">ill </w:t>
      </w:r>
      <w:r>
        <w:rPr>
          <w:rFonts w:eastAsia="Times New Roman" w:cs="Times New Roman"/>
          <w:spacing w:val="37"/>
          <w:w w:val="86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be </w:t>
      </w:r>
      <w:r>
        <w:rPr>
          <w:rFonts w:eastAsia="Times New Roman" w:cs="Times New Roman"/>
          <w:spacing w:val="0"/>
          <w:w w:val="100"/>
          <w:sz w:val="23"/>
          <w:szCs w:val="23"/>
        </w:rPr>
        <w:t>determined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simple</w:t>
      </w:r>
      <w:r>
        <w:rPr>
          <w:rFonts w:eastAsia="Times New Roman" w:cs="Times New Roman"/>
          <w:spacing w:val="19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m</w:t>
      </w:r>
      <w:r>
        <w:rPr>
          <w:rFonts w:eastAsia="Times New Roman" w:cs="Times New Roman"/>
          <w:spacing w:val="-2"/>
          <w:w w:val="93"/>
          <w:sz w:val="23"/>
          <w:szCs w:val="23"/>
        </w:rPr>
        <w:t>a</w:t>
      </w:r>
      <w:r>
        <w:rPr>
          <w:rFonts w:eastAsia="Times New Roman" w:cs="Times New Roman"/>
          <w:spacing w:val="0"/>
          <w:w w:val="93"/>
          <w:sz w:val="23"/>
          <w:szCs w:val="23"/>
        </w:rPr>
        <w:t>jority.</w:t>
      </w:r>
      <w:r>
        <w:rPr>
          <w:rFonts w:eastAsia="Times New Roman" w:cs="Times New Roman"/>
          <w:spacing w:val="19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If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simple</w:t>
      </w:r>
      <w:r>
        <w:rPr>
          <w:rFonts w:eastAsia="Times New Roman" w:cs="Times New Roman"/>
          <w:spacing w:val="22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maj</w:t>
      </w:r>
      <w:r>
        <w:rPr>
          <w:rFonts w:eastAsia="Times New Roman" w:cs="Times New Roman"/>
          <w:spacing w:val="-2"/>
          <w:w w:val="93"/>
          <w:sz w:val="23"/>
          <w:szCs w:val="23"/>
        </w:rPr>
        <w:t>o</w:t>
      </w:r>
      <w:r>
        <w:rPr>
          <w:rFonts w:eastAsia="Times New Roman" w:cs="Times New Roman"/>
          <w:spacing w:val="0"/>
          <w:w w:val="93"/>
          <w:sz w:val="23"/>
          <w:szCs w:val="23"/>
        </w:rPr>
        <w:t>rity</w:t>
      </w:r>
      <w:r>
        <w:rPr>
          <w:rFonts w:eastAsia="Times New Roman" w:cs="Times New Roman"/>
          <w:spacing w:val="2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obtained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after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</w:p>
    <w:p>
      <w:pPr>
        <w:pStyle w:val="Normal"/>
        <w:spacing w:lineRule="exact" w:line="260"/>
        <w:ind w:left="1700" w:right="200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round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>oting,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ber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tallying</w:t>
      </w:r>
      <w:r>
        <w:rPr>
          <w:rFonts w:eastAsia="Times New Roman" w:cs="Times New Roman"/>
          <w:spacing w:val="16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st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votes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19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el</w:t>
      </w:r>
      <w:r>
        <w:rPr>
          <w:rFonts w:eastAsia="Times New Roman" w:cs="Times New Roman"/>
          <w:spacing w:val="-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minated</w:t>
      </w:r>
      <w:r>
        <w:rPr>
          <w:rFonts w:eastAsia="Times New Roman" w:cs="Times New Roman"/>
          <w:spacing w:val="19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 the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bidding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group,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voting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perfor</w:t>
      </w:r>
      <w:r>
        <w:rPr>
          <w:rFonts w:eastAsia="Times New Roman" w:cs="Times New Roman"/>
          <w:spacing w:val="-2"/>
          <w:w w:val="100"/>
          <w:sz w:val="23"/>
          <w:szCs w:val="23"/>
        </w:rPr>
        <w:t>me</w:t>
      </w:r>
      <w:r>
        <w:rPr>
          <w:rFonts w:eastAsia="Times New Roman" w:cs="Times New Roman"/>
          <w:spacing w:val="0"/>
          <w:w w:val="100"/>
          <w:sz w:val="23"/>
          <w:szCs w:val="23"/>
        </w:rPr>
        <w:t>d,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until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here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erges one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winner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94"/>
          <w:sz w:val="23"/>
          <w:szCs w:val="23"/>
        </w:rPr>
        <w:t>s</w:t>
      </w:r>
      <w:r>
        <w:rPr>
          <w:rFonts w:eastAsia="Times New Roman" w:cs="Times New Roman"/>
          <w:spacing w:val="-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mp</w:t>
      </w:r>
      <w:r>
        <w:rPr>
          <w:rFonts w:eastAsia="Times New Roman" w:cs="Times New Roman"/>
          <w:spacing w:val="1"/>
          <w:w w:val="94"/>
          <w:sz w:val="23"/>
          <w:szCs w:val="23"/>
        </w:rPr>
        <w:t>l</w:t>
      </w:r>
      <w:r>
        <w:rPr>
          <w:rFonts w:eastAsia="Times New Roman" w:cs="Times New Roman"/>
          <w:spacing w:val="0"/>
          <w:w w:val="94"/>
          <w:sz w:val="23"/>
          <w:szCs w:val="23"/>
        </w:rPr>
        <w:t>e</w:t>
      </w:r>
      <w:r>
        <w:rPr>
          <w:rFonts w:eastAsia="Times New Roman" w:cs="Times New Roman"/>
          <w:spacing w:val="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majority.</w:t>
      </w:r>
    </w:p>
    <w:p>
      <w:pPr>
        <w:pStyle w:val="Normal"/>
        <w:spacing w:lineRule="exact" w:line="240" w:before="2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40"/>
        <w:ind w:left="964" w:right="199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2"/>
          <w:sz w:val="23"/>
          <w:szCs w:val="23"/>
        </w:rPr>
        <w:t>11.8</w:t>
      </w:r>
      <w:r>
        <w:rPr>
          <w:rFonts w:eastAsia="Times New Roman" w:cs="Times New Roman"/>
          <w:spacing w:val="6"/>
          <w:w w:val="92"/>
          <w:sz w:val="23"/>
          <w:szCs w:val="23"/>
        </w:rPr>
        <w:t>.</w:t>
      </w:r>
      <w:r>
        <w:rPr>
          <w:rFonts w:eastAsia="Times New Roman" w:cs="Times New Roman"/>
          <w:spacing w:val="0"/>
          <w:w w:val="92"/>
          <w:sz w:val="23"/>
          <w:szCs w:val="23"/>
        </w:rPr>
        <w:t>Any</w:t>
      </w:r>
      <w:r>
        <w:rPr>
          <w:rFonts w:eastAsia="Times New Roman" w:cs="Times New Roman"/>
          <w:spacing w:val="33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changes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agree</w:t>
      </w:r>
      <w:r>
        <w:rPr>
          <w:rFonts w:eastAsia="Times New Roman" w:cs="Times New Roman"/>
          <w:spacing w:val="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-u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criteria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hosting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dur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ng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course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two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years need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authoriz</w:t>
      </w:r>
      <w:r>
        <w:rPr>
          <w:rFonts w:eastAsia="Times New Roman" w:cs="Times New Roman"/>
          <w:spacing w:val="-3"/>
          <w:w w:val="96"/>
          <w:sz w:val="23"/>
          <w:szCs w:val="23"/>
        </w:rPr>
        <w:t>a</w:t>
      </w:r>
      <w:r>
        <w:rPr>
          <w:rFonts w:eastAsia="Times New Roman" w:cs="Times New Roman"/>
          <w:spacing w:val="0"/>
          <w:w w:val="96"/>
          <w:sz w:val="23"/>
          <w:szCs w:val="23"/>
        </w:rPr>
        <w:t>tion</w:t>
      </w:r>
      <w:r>
        <w:rPr>
          <w:rFonts w:eastAsia="Times New Roman" w:cs="Times New Roman"/>
          <w:spacing w:val="19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which</w:t>
      </w:r>
      <w:r>
        <w:rPr>
          <w:rFonts w:eastAsia="Times New Roman" w:cs="Times New Roman"/>
          <w:spacing w:val="-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ob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ned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Ses</w:t>
      </w:r>
      <w:r>
        <w:rPr>
          <w:rFonts w:eastAsia="Times New Roman" w:cs="Times New Roman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ion.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0"/>
          <w:sz w:val="23"/>
          <w:szCs w:val="23"/>
        </w:rPr>
        <w:t>11.9</w:t>
      </w:r>
      <w:r>
        <w:rPr>
          <w:rFonts w:eastAsia="Times New Roman" w:cs="Times New Roman"/>
          <w:spacing w:val="6"/>
          <w:w w:val="90"/>
          <w:sz w:val="23"/>
          <w:szCs w:val="23"/>
        </w:rPr>
        <w:t>.</w:t>
      </w:r>
      <w:r>
        <w:rPr>
          <w:rFonts w:eastAsia="Times New Roman" w:cs="Times New Roman"/>
          <w:spacing w:val="0"/>
          <w:w w:val="90"/>
          <w:sz w:val="23"/>
          <w:szCs w:val="23"/>
        </w:rPr>
        <w:t xml:space="preserve">All </w:t>
      </w:r>
      <w:r>
        <w:rPr>
          <w:rFonts w:eastAsia="Times New Roman" w:cs="Times New Roman"/>
          <w:spacing w:val="6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awarded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hampionsh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p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bids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subje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scrutiny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Champi</w:t>
      </w:r>
      <w:r>
        <w:rPr>
          <w:rFonts w:eastAsia="Times New Roman" w:cs="Times New Roman"/>
          <w:spacing w:val="-2"/>
          <w:w w:val="100"/>
          <w:sz w:val="23"/>
          <w:szCs w:val="23"/>
        </w:rPr>
        <w:t>on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ship </w:t>
      </w:r>
      <w:r>
        <w:rPr>
          <w:rFonts w:eastAsia="Times New Roman" w:cs="Times New Roman"/>
          <w:spacing w:val="0"/>
          <w:w w:val="94"/>
          <w:sz w:val="23"/>
          <w:szCs w:val="23"/>
        </w:rPr>
        <w:t>meeting</w:t>
      </w:r>
      <w:r>
        <w:rPr>
          <w:rFonts w:eastAsia="Times New Roman" w:cs="Times New Roman"/>
          <w:spacing w:val="11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imme</w:t>
      </w:r>
      <w:r>
        <w:rPr>
          <w:rFonts w:eastAsia="Times New Roman" w:cs="Times New Roman"/>
          <w:spacing w:val="1"/>
          <w:w w:val="94"/>
          <w:sz w:val="23"/>
          <w:szCs w:val="23"/>
        </w:rPr>
        <w:t>d</w:t>
      </w:r>
      <w:r>
        <w:rPr>
          <w:rFonts w:eastAsia="Times New Roman" w:cs="Times New Roman"/>
          <w:spacing w:val="0"/>
          <w:w w:val="94"/>
          <w:sz w:val="23"/>
          <w:szCs w:val="23"/>
        </w:rPr>
        <w:t>iately</w:t>
      </w:r>
      <w:r>
        <w:rPr>
          <w:rFonts w:eastAsia="Times New Roman" w:cs="Times New Roman"/>
          <w:spacing w:val="-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prior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1"/>
          <w:sz w:val="23"/>
          <w:szCs w:val="23"/>
        </w:rPr>
        <w:t>year</w:t>
      </w:r>
      <w:r>
        <w:rPr>
          <w:rFonts w:eastAsia="Times New Roman" w:cs="Times New Roman"/>
          <w:spacing w:val="5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their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5"/>
          <w:sz w:val="23"/>
          <w:szCs w:val="23"/>
        </w:rPr>
        <w:t>b</w:t>
      </w:r>
      <w:r>
        <w:rPr>
          <w:rFonts w:eastAsia="Times New Roman" w:cs="Times New Roman"/>
          <w:spacing w:val="0"/>
          <w:w w:val="95"/>
          <w:sz w:val="23"/>
          <w:szCs w:val="23"/>
        </w:rPr>
        <w:t>eing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osted.</w:t>
      </w:r>
    </w:p>
    <w:p>
      <w:pPr>
        <w:pStyle w:val="Normal"/>
        <w:spacing w:lineRule="exact" w:line="240" w:before="2" w:after="0"/>
        <w:ind w:left="1880" w:right="200" w:hanging="90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11.9.1.1.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may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reject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bid,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under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extraordin</w:t>
      </w:r>
      <w:r>
        <w:rPr>
          <w:rFonts w:eastAsia="Times New Roman" w:cs="Times New Roman"/>
          <w:spacing w:val="-2"/>
          <w:w w:val="94"/>
          <w:sz w:val="23"/>
          <w:szCs w:val="23"/>
        </w:rPr>
        <w:t>a</w:t>
      </w:r>
      <w:r>
        <w:rPr>
          <w:rFonts w:eastAsia="Times New Roman" w:cs="Times New Roman"/>
          <w:spacing w:val="0"/>
          <w:w w:val="94"/>
          <w:sz w:val="23"/>
          <w:szCs w:val="23"/>
        </w:rPr>
        <w:t>ry</w:t>
      </w:r>
      <w:r>
        <w:rPr>
          <w:rFonts w:eastAsia="Times New Roman" w:cs="Times New Roman"/>
          <w:spacing w:val="3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4"/>
          <w:sz w:val="23"/>
          <w:szCs w:val="23"/>
        </w:rPr>
        <w:t>c</w:t>
      </w:r>
      <w:r>
        <w:rPr>
          <w:rFonts w:eastAsia="Times New Roman" w:cs="Times New Roman"/>
          <w:spacing w:val="0"/>
          <w:w w:val="94"/>
          <w:sz w:val="23"/>
          <w:szCs w:val="23"/>
        </w:rPr>
        <w:t>ircumstances,</w:t>
      </w:r>
      <w:r>
        <w:rPr>
          <w:rFonts w:eastAsia="Times New Roman" w:cs="Times New Roman"/>
          <w:spacing w:val="3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 two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thirds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majority,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but,</w:t>
      </w:r>
      <w:r>
        <w:rPr>
          <w:rFonts w:eastAsia="Times New Roman" w:cs="Times New Roman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only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after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exhausting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every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possible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effort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</w:p>
    <w:p>
      <w:pPr>
        <w:pStyle w:val="Normal"/>
        <w:spacing w:lineRule="exact" w:line="260"/>
        <w:ind w:left="1880" w:right="196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providing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assis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ance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host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if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requir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d,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ter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exha</w:t>
      </w:r>
      <w:r>
        <w:rPr>
          <w:rFonts w:eastAsia="Times New Roman" w:cs="Times New Roman"/>
          <w:spacing w:val="3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sting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eve</w:t>
      </w:r>
      <w:r>
        <w:rPr>
          <w:rFonts w:eastAsia="Times New Roman" w:cs="Times New Roman"/>
          <w:spacing w:val="-2"/>
          <w:w w:val="95"/>
          <w:sz w:val="23"/>
          <w:szCs w:val="23"/>
        </w:rPr>
        <w:t>r</w:t>
      </w:r>
      <w:r>
        <w:rPr>
          <w:rFonts w:eastAsia="Times New Roman" w:cs="Times New Roman"/>
          <w:spacing w:val="0"/>
          <w:w w:val="83"/>
          <w:sz w:val="23"/>
          <w:szCs w:val="23"/>
        </w:rPr>
        <w:t xml:space="preserve">y </w:t>
      </w:r>
      <w:r>
        <w:rPr>
          <w:rFonts w:eastAsia="Times New Roman" w:cs="Times New Roman"/>
          <w:spacing w:val="0"/>
          <w:w w:val="95"/>
          <w:sz w:val="23"/>
          <w:szCs w:val="23"/>
        </w:rPr>
        <w:t>possible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effort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ch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</w:t>
      </w:r>
      <w:r>
        <w:rPr>
          <w:rFonts w:eastAsia="Times New Roman" w:cs="Times New Roman"/>
          <w:spacing w:val="-2"/>
          <w:w w:val="95"/>
          <w:sz w:val="23"/>
          <w:szCs w:val="23"/>
        </w:rPr>
        <w:t>-</w:t>
      </w:r>
      <w:r>
        <w:rPr>
          <w:rFonts w:eastAsia="Times New Roman" w:cs="Times New Roman"/>
          <w:spacing w:val="0"/>
          <w:w w:val="95"/>
          <w:sz w:val="23"/>
          <w:szCs w:val="23"/>
        </w:rPr>
        <w:t>concili</w:t>
      </w:r>
      <w:r>
        <w:rPr>
          <w:rFonts w:eastAsia="Times New Roman" w:cs="Times New Roman"/>
          <w:spacing w:val="1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tion</w:t>
      </w:r>
      <w:r>
        <w:rPr>
          <w:rFonts w:eastAsia="Times New Roman" w:cs="Times New Roman"/>
          <w:spacing w:val="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9"/>
          <w:sz w:val="23"/>
          <w:szCs w:val="23"/>
        </w:rPr>
        <w:t>(if</w:t>
      </w:r>
      <w:r>
        <w:rPr>
          <w:rFonts w:eastAsia="Times New Roman" w:cs="Times New Roman"/>
          <w:spacing w:val="6"/>
          <w:w w:val="89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89"/>
          <w:sz w:val="23"/>
          <w:szCs w:val="23"/>
        </w:rPr>
        <w:t>a</w:t>
      </w:r>
      <w:r>
        <w:rPr>
          <w:rFonts w:eastAsia="Times New Roman" w:cs="Times New Roman"/>
          <w:spacing w:val="0"/>
          <w:w w:val="89"/>
          <w:sz w:val="23"/>
          <w:szCs w:val="23"/>
        </w:rPr>
        <w:t>ny)</w:t>
      </w:r>
      <w:r>
        <w:rPr>
          <w:rFonts w:eastAsia="Times New Roman" w:cs="Times New Roman"/>
          <w:spacing w:val="14"/>
          <w:w w:val="8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tentious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issues.</w:t>
      </w:r>
    </w:p>
    <w:p>
      <w:pPr>
        <w:pStyle w:val="Normal"/>
        <w:spacing w:lineRule="exact" w:line="260"/>
        <w:ind w:left="1880" w:right="200" w:hanging="90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11.9.1.2.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 xml:space="preserve">Bidding </w:t>
      </w:r>
      <w:r>
        <w:rPr>
          <w:rFonts w:eastAsia="Times New Roman" w:cs="Times New Roman"/>
          <w:spacing w:val="4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will</w:t>
      </w:r>
      <w:r>
        <w:rPr>
          <w:rFonts w:eastAsia="Times New Roman" w:cs="Times New Roman"/>
          <w:spacing w:val="15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ened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next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year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ber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 that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meeting.</w:t>
      </w:r>
      <w:r>
        <w:rPr>
          <w:rFonts w:eastAsia="Times New Roman" w:cs="Times New Roman"/>
          <w:spacing w:val="1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absence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prospecti</w:t>
      </w:r>
      <w:r>
        <w:rPr>
          <w:rFonts w:eastAsia="Times New Roman" w:cs="Times New Roman"/>
          <w:spacing w:val="-2"/>
          <w:w w:val="96"/>
          <w:sz w:val="23"/>
          <w:szCs w:val="23"/>
        </w:rPr>
        <w:t>v</w:t>
      </w:r>
      <w:r>
        <w:rPr>
          <w:rFonts w:eastAsia="Times New Roman" w:cs="Times New Roman"/>
          <w:spacing w:val="0"/>
          <w:w w:val="96"/>
          <w:sz w:val="23"/>
          <w:szCs w:val="23"/>
        </w:rPr>
        <w:t>e</w:t>
      </w:r>
      <w:r>
        <w:rPr>
          <w:rFonts w:eastAsia="Times New Roman" w:cs="Times New Roman"/>
          <w:spacing w:val="17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bidder,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prospective</w:t>
      </w:r>
    </w:p>
    <w:p>
      <w:pPr>
        <w:pStyle w:val="Normal"/>
        <w:spacing w:lineRule="exact" w:line="240"/>
        <w:ind w:left="18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institutions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28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asked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contact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ommittee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soon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</w:p>
    <w:p>
      <w:pPr>
        <w:pStyle w:val="Normal"/>
        <w:spacing w:lineRule="exact" w:line="260" w:before="1" w:after="0"/>
        <w:ind w:left="1880" w:right="201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they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th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4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bid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etails,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online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sess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held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5"/>
          <w:sz w:val="23"/>
          <w:szCs w:val="23"/>
        </w:rPr>
        <w:t>t</w:t>
      </w:r>
      <w:r>
        <w:rPr>
          <w:rFonts w:eastAsia="Times New Roman" w:cs="Times New Roman"/>
          <w:spacing w:val="0"/>
          <w:w w:val="102"/>
          <w:sz w:val="23"/>
          <w:szCs w:val="23"/>
        </w:rPr>
        <w:t xml:space="preserve">o </w:t>
      </w:r>
      <w:r>
        <w:rPr>
          <w:rFonts w:eastAsia="Times New Roman" w:cs="Times New Roman"/>
          <w:spacing w:val="0"/>
          <w:w w:val="100"/>
          <w:sz w:val="23"/>
          <w:szCs w:val="23"/>
        </w:rPr>
        <w:t>approve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bid.</w:t>
      </w:r>
    </w:p>
    <w:p>
      <w:pPr>
        <w:pStyle w:val="Normal"/>
        <w:spacing w:lineRule="exact" w:line="240" w:before="1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1252" w:right="197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11.10.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case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no</w:t>
      </w:r>
      <w:r>
        <w:rPr>
          <w:rFonts w:eastAsia="Times New Roman" w:cs="Times New Roman"/>
          <w:spacing w:val="1"/>
          <w:w w:val="97"/>
          <w:sz w:val="23"/>
          <w:szCs w:val="23"/>
        </w:rPr>
        <w:t>n</w:t>
      </w:r>
      <w:r>
        <w:rPr>
          <w:rFonts w:eastAsia="Times New Roman" w:cs="Times New Roman"/>
          <w:spacing w:val="0"/>
          <w:w w:val="97"/>
          <w:sz w:val="23"/>
          <w:szCs w:val="23"/>
        </w:rPr>
        <w:t>-c</w:t>
      </w:r>
      <w:r>
        <w:rPr>
          <w:rFonts w:eastAsia="Times New Roman" w:cs="Times New Roman"/>
          <w:spacing w:val="-2"/>
          <w:w w:val="97"/>
          <w:sz w:val="23"/>
          <w:szCs w:val="23"/>
        </w:rPr>
        <w:t>o</w:t>
      </w:r>
      <w:r>
        <w:rPr>
          <w:rFonts w:eastAsia="Times New Roman" w:cs="Times New Roman"/>
          <w:spacing w:val="0"/>
          <w:w w:val="97"/>
          <w:sz w:val="23"/>
          <w:szCs w:val="23"/>
        </w:rPr>
        <w:t>mpliance</w:t>
      </w:r>
      <w:r>
        <w:rPr>
          <w:rFonts w:eastAsia="Times New Roman" w:cs="Times New Roman"/>
          <w:spacing w:val="19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defined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andards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n</w:t>
      </w:r>
      <w:r>
        <w:rPr>
          <w:rFonts w:eastAsia="Times New Roman" w:cs="Times New Roman"/>
          <w:spacing w:val="2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Constitution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 rule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book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host,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retains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wer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gauge</w:t>
      </w:r>
      <w:r>
        <w:rPr>
          <w:rFonts w:eastAsia="Times New Roman" w:cs="Times New Roman"/>
          <w:spacing w:val="2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impact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2"/>
          <w:sz w:val="23"/>
          <w:szCs w:val="23"/>
        </w:rPr>
        <w:t>non</w:t>
      </w:r>
      <w:r>
        <w:rPr>
          <w:rFonts w:eastAsia="Times New Roman" w:cs="Times New Roman"/>
          <w:spacing w:val="0"/>
          <w:w w:val="94"/>
          <w:sz w:val="23"/>
          <w:szCs w:val="23"/>
        </w:rPr>
        <w:t xml:space="preserve">- </w:t>
      </w:r>
      <w:r>
        <w:rPr>
          <w:rFonts w:eastAsia="Times New Roman" w:cs="Times New Roman"/>
          <w:spacing w:val="0"/>
          <w:w w:val="100"/>
          <w:sz w:val="23"/>
          <w:szCs w:val="23"/>
        </w:rPr>
        <w:t>compliance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on 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 partici</w:t>
      </w:r>
      <w:r>
        <w:rPr>
          <w:rFonts w:eastAsia="Times New Roman" w:cs="Times New Roman"/>
          <w:spacing w:val="1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ants,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and,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based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on 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that  assessment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take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punitive action.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action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ge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nsure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st,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two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y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ar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ban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 host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participating</w:t>
      </w:r>
      <w:r>
        <w:rPr>
          <w:rFonts w:eastAsia="Times New Roman" w:cs="Times New Roman"/>
          <w:spacing w:val="3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future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Championships.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quire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two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thir</w:t>
      </w:r>
      <w:r>
        <w:rPr>
          <w:rFonts w:eastAsia="Times New Roman" w:cs="Times New Roman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s majority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vote 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at 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on 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Meeting,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d 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nly  be 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applic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ble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th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 </w:t>
      </w:r>
      <w:r>
        <w:rPr>
          <w:rFonts w:eastAsia="Times New Roman" w:cs="Times New Roman"/>
          <w:spacing w:val="0"/>
          <w:w w:val="97"/>
          <w:sz w:val="23"/>
          <w:szCs w:val="23"/>
        </w:rPr>
        <w:t>Championships</w:t>
      </w:r>
      <w:r>
        <w:rPr>
          <w:rFonts w:eastAsia="Times New Roman" w:cs="Times New Roman"/>
          <w:spacing w:val="13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held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immedi</w:t>
      </w:r>
      <w:r>
        <w:rPr>
          <w:rFonts w:eastAsia="Times New Roman" w:cs="Times New Roman"/>
          <w:spacing w:val="-1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te</w:t>
      </w:r>
      <w:r>
        <w:rPr>
          <w:rFonts w:eastAsia="Times New Roman" w:cs="Times New Roman"/>
          <w:spacing w:val="2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future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Championship where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Union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M</w:t>
      </w:r>
      <w:r>
        <w:rPr>
          <w:rFonts w:eastAsia="Times New Roman" w:cs="Times New Roman"/>
          <w:spacing w:val="-2"/>
          <w:w w:val="91"/>
          <w:sz w:val="23"/>
          <w:szCs w:val="23"/>
        </w:rPr>
        <w:t>e</w:t>
      </w:r>
      <w:r>
        <w:rPr>
          <w:rFonts w:eastAsia="Times New Roman" w:cs="Times New Roman"/>
          <w:spacing w:val="0"/>
          <w:w w:val="91"/>
          <w:sz w:val="23"/>
          <w:szCs w:val="23"/>
        </w:rPr>
        <w:t>eting</w:t>
      </w:r>
      <w:r>
        <w:rPr>
          <w:rFonts w:eastAsia="Times New Roman" w:cs="Times New Roman"/>
          <w:spacing w:val="33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1"/>
          <w:sz w:val="23"/>
          <w:szCs w:val="23"/>
        </w:rPr>
        <w:t>i</w:t>
      </w:r>
      <w:r>
        <w:rPr>
          <w:rFonts w:eastAsia="Times New Roman" w:cs="Times New Roman"/>
          <w:spacing w:val="0"/>
          <w:w w:val="91"/>
          <w:sz w:val="23"/>
          <w:szCs w:val="23"/>
        </w:rPr>
        <w:t>s</w:t>
      </w:r>
      <w:r>
        <w:rPr>
          <w:rFonts w:eastAsia="Times New Roman" w:cs="Times New Roman"/>
          <w:spacing w:val="1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convened.</w:t>
      </w:r>
    </w:p>
    <w:p>
      <w:pPr>
        <w:pStyle w:val="Normal"/>
        <w:spacing w:lineRule="exact" w:line="100" w:before="4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12.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2"/>
          <w:sz w:val="23"/>
          <w:szCs w:val="23"/>
        </w:rPr>
        <w:t>Debating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0"/>
          <w:sz w:val="23"/>
          <w:szCs w:val="23"/>
        </w:rPr>
        <w:t>12.1</w:t>
      </w:r>
      <w:r>
        <w:rPr>
          <w:rFonts w:eastAsia="Times New Roman" w:cs="Times New Roman"/>
          <w:spacing w:val="6"/>
          <w:w w:val="90"/>
          <w:sz w:val="23"/>
          <w:szCs w:val="23"/>
        </w:rPr>
        <w:t>.</w:t>
      </w:r>
      <w:r>
        <w:rPr>
          <w:rFonts w:eastAsia="Times New Roman" w:cs="Times New Roman"/>
          <w:spacing w:val="0"/>
          <w:w w:val="90"/>
          <w:sz w:val="23"/>
          <w:szCs w:val="23"/>
        </w:rPr>
        <w:t>All</w:t>
      </w:r>
      <w:r>
        <w:rPr>
          <w:rFonts w:eastAsia="Times New Roman" w:cs="Times New Roman"/>
          <w:spacing w:val="39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debates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ted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between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2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eams,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4"/>
          <w:sz w:val="23"/>
          <w:szCs w:val="23"/>
        </w:rPr>
        <w:t>a</w:t>
      </w:r>
      <w:r>
        <w:rPr>
          <w:rFonts w:eastAsia="Times New Roman" w:cs="Times New Roman"/>
          <w:spacing w:val="0"/>
          <w:w w:val="94"/>
          <w:sz w:val="23"/>
          <w:szCs w:val="23"/>
        </w:rPr>
        <w:t>ffirmative</w:t>
      </w:r>
      <w:r>
        <w:rPr>
          <w:rFonts w:eastAsia="Times New Roman" w:cs="Times New Roman"/>
          <w:spacing w:val="3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negative,</w:t>
      </w:r>
      <w:r>
        <w:rPr>
          <w:rFonts w:eastAsia="Times New Roman" w:cs="Times New Roman"/>
          <w:spacing w:val="26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and </w:t>
      </w:r>
      <w:r>
        <w:rPr>
          <w:rFonts w:eastAsia="Times New Roman" w:cs="Times New Roman"/>
          <w:spacing w:val="0"/>
          <w:w w:val="90"/>
          <w:sz w:val="23"/>
          <w:szCs w:val="23"/>
        </w:rPr>
        <w:t>will</w:t>
      </w:r>
      <w:r>
        <w:rPr>
          <w:rFonts w:eastAsia="Times New Roman" w:cs="Times New Roman"/>
          <w:spacing w:val="-5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follow</w:t>
      </w:r>
      <w:r>
        <w:rPr>
          <w:rFonts w:eastAsia="Times New Roman" w:cs="Times New Roman"/>
          <w:spacing w:val="29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4"/>
          <w:sz w:val="23"/>
          <w:szCs w:val="23"/>
        </w:rPr>
        <w:t>rules</w:t>
      </w:r>
      <w:r>
        <w:rPr>
          <w:rFonts w:eastAsia="Times New Roman" w:cs="Times New Roman"/>
          <w:spacing w:val="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dentif</w:t>
      </w:r>
      <w:r>
        <w:rPr>
          <w:rFonts w:eastAsia="Times New Roman" w:cs="Times New Roman"/>
          <w:spacing w:val="-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ed</w:t>
      </w:r>
      <w:r>
        <w:rPr>
          <w:rFonts w:eastAsia="Times New Roman" w:cs="Times New Roman"/>
          <w:spacing w:val="1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rule</w:t>
      </w:r>
      <w:r>
        <w:rPr>
          <w:rFonts w:eastAsia="Times New Roman" w:cs="Times New Roman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ook.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3"/>
          <w:sz w:val="23"/>
          <w:szCs w:val="23"/>
        </w:rPr>
        <w:t>12.2</w:t>
      </w:r>
      <w:r>
        <w:rPr>
          <w:rFonts w:eastAsia="Times New Roman" w:cs="Times New Roman"/>
          <w:spacing w:val="6"/>
          <w:w w:val="93"/>
          <w:sz w:val="23"/>
          <w:szCs w:val="23"/>
        </w:rPr>
        <w:t>.</w:t>
      </w:r>
      <w:r>
        <w:rPr>
          <w:rFonts w:eastAsia="Times New Roman" w:cs="Times New Roman"/>
          <w:spacing w:val="0"/>
          <w:w w:val="93"/>
          <w:sz w:val="23"/>
          <w:szCs w:val="23"/>
        </w:rPr>
        <w:t>There</w:t>
      </w:r>
      <w:r>
        <w:rPr>
          <w:rFonts w:eastAsia="Times New Roman" w:cs="Times New Roman"/>
          <w:spacing w:val="27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sh</w:t>
      </w:r>
      <w:r>
        <w:rPr>
          <w:rFonts w:eastAsia="Times New Roman" w:cs="Times New Roman"/>
          <w:spacing w:val="1"/>
          <w:w w:val="93"/>
          <w:sz w:val="23"/>
          <w:szCs w:val="23"/>
        </w:rPr>
        <w:t>a</w:t>
      </w:r>
      <w:r>
        <w:rPr>
          <w:rFonts w:eastAsia="Times New Roman" w:cs="Times New Roman"/>
          <w:spacing w:val="0"/>
          <w:w w:val="93"/>
          <w:sz w:val="23"/>
          <w:szCs w:val="23"/>
        </w:rPr>
        <w:t>ll</w:t>
      </w:r>
      <w:r>
        <w:rPr>
          <w:rFonts w:eastAsia="Times New Roman" w:cs="Times New Roman"/>
          <w:spacing w:val="-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2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ame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ts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12.2.1.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Main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r </w:t>
      </w:r>
      <w:r>
        <w:rPr>
          <w:rFonts w:eastAsia="Times New Roman" w:cs="Times New Roman"/>
          <w:spacing w:val="0"/>
          <w:w w:val="86"/>
          <w:sz w:val="23"/>
          <w:szCs w:val="23"/>
        </w:rPr>
        <w:t>all</w:t>
      </w:r>
      <w:r>
        <w:rPr>
          <w:rFonts w:eastAsia="Times New Roman" w:cs="Times New Roman"/>
          <w:spacing w:val="6"/>
          <w:w w:val="8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participants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12.2.2.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ons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that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assigned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"English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Foreign</w:t>
      </w:r>
    </w:p>
    <w:p>
      <w:pPr>
        <w:pStyle w:val="Normal"/>
        <w:spacing w:lineRule="exact" w:line="240"/>
        <w:ind w:left="1700" w:right="5552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4"/>
          <w:sz w:val="23"/>
          <w:szCs w:val="23"/>
        </w:rPr>
        <w:t>Language"</w:t>
      </w:r>
      <w:r>
        <w:rPr>
          <w:rFonts w:eastAsia="Times New Roman" w:cs="Times New Roman"/>
          <w:spacing w:val="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status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headerReference w:type="default" r:id="rId8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exact" w:line="260"/>
        <w:ind w:left="964" w:right="196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3"/>
          <w:sz w:val="23"/>
          <w:szCs w:val="23"/>
        </w:rPr>
        <w:t>12.3</w:t>
      </w:r>
      <w:r>
        <w:rPr>
          <w:rFonts w:eastAsia="Times New Roman" w:cs="Times New Roman"/>
          <w:spacing w:val="6"/>
          <w:w w:val="93"/>
          <w:sz w:val="23"/>
          <w:szCs w:val="23"/>
        </w:rPr>
        <w:t>.</w:t>
      </w:r>
      <w:r>
        <w:rPr>
          <w:rFonts w:eastAsia="Times New Roman" w:cs="Times New Roman"/>
          <w:spacing w:val="0"/>
          <w:w w:val="93"/>
          <w:sz w:val="23"/>
          <w:szCs w:val="23"/>
        </w:rPr>
        <w:t>There</w:t>
      </w:r>
      <w:r>
        <w:rPr>
          <w:rFonts w:eastAsia="Times New Roman" w:cs="Times New Roman"/>
          <w:spacing w:val="3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shall</w:t>
      </w:r>
      <w:r>
        <w:rPr>
          <w:rFonts w:eastAsia="Times New Roman" w:cs="Times New Roman"/>
          <w:spacing w:val="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3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series</w:t>
      </w:r>
      <w:r>
        <w:rPr>
          <w:rFonts w:eastAsia="Times New Roman" w:cs="Times New Roman"/>
          <w:spacing w:val="1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5"/>
          <w:sz w:val="23"/>
          <w:szCs w:val="23"/>
        </w:rPr>
        <w:t>d</w:t>
      </w:r>
      <w:r>
        <w:rPr>
          <w:rFonts w:eastAsia="Times New Roman" w:cs="Times New Roman"/>
          <w:spacing w:val="0"/>
          <w:w w:val="95"/>
          <w:sz w:val="23"/>
          <w:szCs w:val="23"/>
        </w:rPr>
        <w:t>ebating.</w:t>
      </w:r>
      <w:r>
        <w:rPr>
          <w:rFonts w:eastAsia="Times New Roman" w:cs="Times New Roman"/>
          <w:spacing w:val="1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preliminary</w:t>
      </w:r>
      <w:r>
        <w:rPr>
          <w:rFonts w:eastAsia="Times New Roman" w:cs="Times New Roman"/>
          <w:spacing w:val="20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ser</w:t>
      </w:r>
      <w:r>
        <w:rPr>
          <w:rFonts w:eastAsia="Times New Roman" w:cs="Times New Roman"/>
          <w:spacing w:val="-2"/>
          <w:w w:val="93"/>
          <w:sz w:val="23"/>
          <w:szCs w:val="23"/>
        </w:rPr>
        <w:t>i</w:t>
      </w:r>
      <w:r>
        <w:rPr>
          <w:rFonts w:eastAsia="Times New Roman" w:cs="Times New Roman"/>
          <w:spacing w:val="0"/>
          <w:w w:val="93"/>
          <w:sz w:val="23"/>
          <w:szCs w:val="23"/>
        </w:rPr>
        <w:t>es</w:t>
      </w:r>
      <w:r>
        <w:rPr>
          <w:rFonts w:eastAsia="Times New Roman" w:cs="Times New Roman"/>
          <w:spacing w:val="13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 least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7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rounds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w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hich </w:t>
      </w:r>
      <w:r>
        <w:rPr>
          <w:rFonts w:eastAsia="Times New Roman" w:cs="Times New Roman"/>
          <w:spacing w:val="0"/>
          <w:w w:val="90"/>
          <w:sz w:val="23"/>
          <w:szCs w:val="23"/>
        </w:rPr>
        <w:t>all</w:t>
      </w:r>
      <w:r>
        <w:rPr>
          <w:rFonts w:eastAsia="Times New Roman" w:cs="Times New Roman"/>
          <w:spacing w:val="2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 xml:space="preserve">registered </w:t>
      </w:r>
      <w:r>
        <w:rPr>
          <w:rFonts w:eastAsia="Times New Roman" w:cs="Times New Roman"/>
          <w:spacing w:val="4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ms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ournament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10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allowed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debate,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finals</w:t>
      </w:r>
      <w:r>
        <w:rPr>
          <w:rFonts w:eastAsia="Times New Roman" w:cs="Times New Roman"/>
          <w:spacing w:val="1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2"/>
          <w:sz w:val="23"/>
          <w:szCs w:val="23"/>
        </w:rPr>
        <w:t>s</w:t>
      </w:r>
      <w:r>
        <w:rPr>
          <w:rFonts w:eastAsia="Times New Roman" w:cs="Times New Roman"/>
          <w:spacing w:val="0"/>
          <w:w w:val="92"/>
          <w:sz w:val="23"/>
          <w:szCs w:val="23"/>
        </w:rPr>
        <w:t>eri</w:t>
      </w:r>
      <w:r>
        <w:rPr>
          <w:rFonts w:eastAsia="Times New Roman" w:cs="Times New Roman"/>
          <w:spacing w:val="-2"/>
          <w:w w:val="92"/>
          <w:sz w:val="23"/>
          <w:szCs w:val="23"/>
        </w:rPr>
        <w:t>e</w:t>
      </w:r>
      <w:r>
        <w:rPr>
          <w:rFonts w:eastAsia="Times New Roman" w:cs="Times New Roman"/>
          <w:spacing w:val="0"/>
          <w:w w:val="92"/>
          <w:sz w:val="23"/>
          <w:szCs w:val="23"/>
        </w:rPr>
        <w:t>s</w:t>
      </w:r>
      <w:r>
        <w:rPr>
          <w:rFonts w:eastAsia="Times New Roman" w:cs="Times New Roman"/>
          <w:spacing w:val="14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rounds 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prise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top 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16 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ranked  teams</w:t>
      </w:r>
      <w:r>
        <w:rPr>
          <w:rFonts w:eastAsia="Times New Roman" w:cs="Times New Roman"/>
          <w:spacing w:val="5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as 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determined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by 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4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35" w:before="26" w:after="0"/>
        <w:ind w:left="964" w:right="202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3"/>
          <w:sz w:val="23"/>
          <w:szCs w:val="23"/>
        </w:rPr>
        <w:t>preliminary</w:t>
      </w:r>
      <w:r>
        <w:rPr>
          <w:rFonts w:eastAsia="Times New Roman" w:cs="Times New Roman"/>
          <w:spacing w:val="2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series.</w:t>
      </w:r>
      <w:r>
        <w:rPr>
          <w:rFonts w:eastAsia="Times New Roman" w:cs="Times New Roman"/>
          <w:spacing w:val="1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dit</w:t>
      </w:r>
      <w:r>
        <w:rPr>
          <w:rFonts w:eastAsia="Times New Roman" w:cs="Times New Roman"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least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top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4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ra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k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English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Foreign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2"/>
          <w:w w:val="100"/>
          <w:sz w:val="23"/>
          <w:szCs w:val="23"/>
        </w:rPr>
        <w:t>g</w:t>
      </w:r>
      <w:r>
        <w:rPr>
          <w:rFonts w:eastAsia="Times New Roman" w:cs="Times New Roman"/>
          <w:spacing w:val="0"/>
          <w:w w:val="100"/>
          <w:sz w:val="23"/>
          <w:szCs w:val="23"/>
        </w:rPr>
        <w:t>uage teams,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ranked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ams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debating</w:t>
      </w:r>
      <w:r>
        <w:rPr>
          <w:rFonts w:eastAsia="Times New Roman" w:cs="Times New Roman"/>
          <w:spacing w:val="9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final</w:t>
      </w:r>
      <w:r>
        <w:rPr>
          <w:rFonts w:eastAsia="Times New Roman" w:cs="Times New Roman"/>
          <w:spacing w:val="19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0"/>
          <w:sz w:val="23"/>
          <w:szCs w:val="23"/>
        </w:rPr>
        <w:t>s</w:t>
      </w:r>
      <w:r>
        <w:rPr>
          <w:rFonts w:eastAsia="Times New Roman" w:cs="Times New Roman"/>
          <w:spacing w:val="0"/>
          <w:w w:val="90"/>
          <w:sz w:val="23"/>
          <w:szCs w:val="23"/>
        </w:rPr>
        <w:t>eries,</w:t>
      </w:r>
      <w:r>
        <w:rPr>
          <w:rFonts w:eastAsia="Times New Roman" w:cs="Times New Roman"/>
          <w:spacing w:val="25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will</w:t>
      </w:r>
      <w:r>
        <w:rPr>
          <w:rFonts w:eastAsia="Times New Roman" w:cs="Times New Roman"/>
          <w:spacing w:val="2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 </w:t>
      </w:r>
      <w:r>
        <w:rPr>
          <w:rFonts w:eastAsia="Times New Roman" w:cs="Times New Roman"/>
          <w:spacing w:val="-2"/>
          <w:w w:val="100"/>
          <w:sz w:val="23"/>
          <w:szCs w:val="23"/>
        </w:rPr>
        <w:t>"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glish as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Foreign </w:t>
      </w:r>
      <w:r>
        <w:rPr>
          <w:rFonts w:eastAsia="Times New Roman" w:cs="Times New Roman"/>
          <w:spacing w:val="0"/>
          <w:w w:val="94"/>
          <w:sz w:val="23"/>
          <w:szCs w:val="23"/>
        </w:rPr>
        <w:t>Languag</w:t>
      </w:r>
      <w:r>
        <w:rPr>
          <w:rFonts w:eastAsia="Times New Roman" w:cs="Times New Roman"/>
          <w:spacing w:val="-2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94"/>
          <w:sz w:val="23"/>
          <w:szCs w:val="23"/>
        </w:rPr>
        <w:t>"</w:t>
      </w:r>
      <w:r>
        <w:rPr>
          <w:rFonts w:eastAsia="Times New Roman" w:cs="Times New Roman"/>
          <w:spacing w:val="3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nals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series.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draws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each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round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should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med based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95"/>
          <w:sz w:val="23"/>
          <w:szCs w:val="23"/>
        </w:rPr>
        <w:t>g</w:t>
      </w:r>
      <w:r>
        <w:rPr>
          <w:rFonts w:eastAsia="Times New Roman" w:cs="Times New Roman"/>
          <w:spacing w:val="0"/>
          <w:w w:val="95"/>
          <w:sz w:val="23"/>
          <w:szCs w:val="23"/>
        </w:rPr>
        <w:t>uidelines</w:t>
      </w:r>
      <w:r>
        <w:rPr>
          <w:rFonts w:eastAsia="Times New Roman" w:cs="Times New Roman"/>
          <w:spacing w:val="-1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95"/>
          <w:sz w:val="23"/>
          <w:szCs w:val="23"/>
        </w:rPr>
        <w:t>p</w:t>
      </w:r>
      <w:r>
        <w:rPr>
          <w:rFonts w:eastAsia="Times New Roman" w:cs="Times New Roman"/>
          <w:spacing w:val="0"/>
          <w:w w:val="95"/>
          <w:sz w:val="23"/>
          <w:szCs w:val="23"/>
        </w:rPr>
        <w:t>rovi</w:t>
      </w:r>
      <w:r>
        <w:rPr>
          <w:rFonts w:eastAsia="Times New Roman" w:cs="Times New Roman"/>
          <w:spacing w:val="-3"/>
          <w:w w:val="95"/>
          <w:sz w:val="23"/>
          <w:szCs w:val="23"/>
        </w:rPr>
        <w:t>d</w:t>
      </w:r>
      <w:r>
        <w:rPr>
          <w:rFonts w:eastAsia="Times New Roman" w:cs="Times New Roman"/>
          <w:spacing w:val="0"/>
          <w:w w:val="95"/>
          <w:sz w:val="23"/>
          <w:szCs w:val="23"/>
        </w:rPr>
        <w:t>ed</w:t>
      </w:r>
      <w:r>
        <w:rPr>
          <w:rFonts w:eastAsia="Times New Roman" w:cs="Times New Roman"/>
          <w:spacing w:val="2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tournam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rule</w:t>
      </w:r>
      <w:r>
        <w:rPr>
          <w:rFonts w:eastAsia="Times New Roman" w:cs="Times New Roman"/>
          <w:spacing w:val="-3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ook.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4"/>
          <w:sz w:val="23"/>
          <w:szCs w:val="23"/>
        </w:rPr>
        <w:t>12.4</w:t>
      </w:r>
      <w:r>
        <w:rPr>
          <w:rFonts w:eastAsia="Times New Roman" w:cs="Times New Roman"/>
          <w:spacing w:val="7"/>
          <w:w w:val="94"/>
          <w:sz w:val="23"/>
          <w:szCs w:val="23"/>
        </w:rPr>
        <w:t>.</w:t>
      </w:r>
      <w:r>
        <w:rPr>
          <w:rFonts w:eastAsia="Times New Roman" w:cs="Times New Roman"/>
          <w:spacing w:val="0"/>
          <w:w w:val="94"/>
          <w:sz w:val="23"/>
          <w:szCs w:val="23"/>
        </w:rPr>
        <w:t>Teams</w:t>
      </w:r>
      <w:r>
        <w:rPr>
          <w:rFonts w:eastAsia="Times New Roman" w:cs="Times New Roman"/>
          <w:spacing w:val="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ranked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1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op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16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 t</w:t>
      </w:r>
      <w:r>
        <w:rPr>
          <w:rFonts w:eastAsia="Times New Roman" w:cs="Times New Roman"/>
          <w:spacing w:val="1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final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series</w:t>
      </w:r>
      <w:r>
        <w:rPr>
          <w:rFonts w:eastAsia="Times New Roman" w:cs="Times New Roman"/>
          <w:spacing w:val="1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st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eet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2"/>
          <w:sz w:val="23"/>
          <w:szCs w:val="23"/>
        </w:rPr>
        <w:t>following</w:t>
      </w:r>
      <w:r>
        <w:rPr>
          <w:rFonts w:eastAsia="Times New Roman" w:cs="Times New Roman"/>
          <w:spacing w:val="2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cr</w:t>
      </w:r>
      <w:r>
        <w:rPr>
          <w:rFonts w:eastAsia="Times New Roman" w:cs="Times New Roman"/>
          <w:spacing w:val="-2"/>
          <w:w w:val="92"/>
          <w:sz w:val="23"/>
          <w:szCs w:val="23"/>
        </w:rPr>
        <w:t>i</w:t>
      </w:r>
      <w:r>
        <w:rPr>
          <w:rFonts w:eastAsia="Times New Roman" w:cs="Times New Roman"/>
          <w:spacing w:val="0"/>
          <w:w w:val="92"/>
          <w:sz w:val="23"/>
          <w:szCs w:val="23"/>
        </w:rPr>
        <w:t>teria:</w:t>
      </w:r>
      <w:r>
        <w:rPr>
          <w:rFonts w:eastAsia="Times New Roman" w:cs="Times New Roman"/>
          <w:spacing w:val="11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-</w:t>
      </w:r>
    </w:p>
    <w:p>
      <w:pPr>
        <w:pStyle w:val="Normal"/>
        <w:spacing w:lineRule="exact" w:line="260" w:before="1" w:after="0"/>
        <w:ind w:left="1700" w:right="196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12.4.1.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debating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members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team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eligible</w:t>
      </w:r>
      <w:r>
        <w:rPr>
          <w:rFonts w:eastAsia="Times New Roman" w:cs="Times New Roman"/>
          <w:spacing w:val="30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per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Article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10.1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 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team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should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represent that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</w:t>
      </w:r>
      <w:r>
        <w:rPr>
          <w:rFonts w:eastAsia="Times New Roman" w:cs="Times New Roman"/>
          <w:spacing w:val="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on.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Composite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Swing</w:t>
      </w:r>
      <w:r>
        <w:rPr>
          <w:rFonts w:eastAsia="Times New Roman" w:cs="Times New Roman"/>
          <w:spacing w:val="22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teams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9"/>
          <w:sz w:val="23"/>
          <w:szCs w:val="23"/>
        </w:rPr>
        <w:t>w</w:t>
      </w:r>
      <w:r>
        <w:rPr>
          <w:rFonts w:eastAsia="Times New Roman" w:cs="Times New Roman"/>
          <w:spacing w:val="2"/>
          <w:w w:val="89"/>
          <w:sz w:val="23"/>
          <w:szCs w:val="23"/>
        </w:rPr>
        <w:t>i</w:t>
      </w:r>
      <w:r>
        <w:rPr>
          <w:rFonts w:eastAsia="Times New Roman" w:cs="Times New Roman"/>
          <w:spacing w:val="0"/>
          <w:w w:val="82"/>
          <w:sz w:val="23"/>
          <w:szCs w:val="23"/>
        </w:rPr>
        <w:t xml:space="preserve">ll </w:t>
      </w:r>
      <w:r>
        <w:rPr>
          <w:rFonts w:eastAsia="Times New Roman" w:cs="Times New Roman"/>
          <w:spacing w:val="0"/>
          <w:w w:val="100"/>
          <w:sz w:val="23"/>
          <w:szCs w:val="23"/>
        </w:rPr>
        <w:t>not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allo</w:t>
      </w:r>
      <w:r>
        <w:rPr>
          <w:rFonts w:eastAsia="Times New Roman" w:cs="Times New Roman"/>
          <w:spacing w:val="-1"/>
          <w:w w:val="93"/>
          <w:sz w:val="23"/>
          <w:szCs w:val="23"/>
        </w:rPr>
        <w:t>w</w:t>
      </w:r>
      <w:r>
        <w:rPr>
          <w:rFonts w:eastAsia="Times New Roman" w:cs="Times New Roman"/>
          <w:spacing w:val="0"/>
          <w:w w:val="93"/>
          <w:sz w:val="23"/>
          <w:szCs w:val="23"/>
        </w:rPr>
        <w:t>ed</w:t>
      </w:r>
      <w:r>
        <w:rPr>
          <w:rFonts w:eastAsia="Times New Roman" w:cs="Times New Roman"/>
          <w:spacing w:val="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p</w:t>
      </w:r>
      <w:r>
        <w:rPr>
          <w:rFonts w:eastAsia="Times New Roman" w:cs="Times New Roman"/>
          <w:spacing w:val="-3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rticipa</w:t>
      </w:r>
      <w:r>
        <w:rPr>
          <w:rFonts w:eastAsia="Times New Roman" w:cs="Times New Roman"/>
          <w:spacing w:val="-3"/>
          <w:w w:val="95"/>
          <w:sz w:val="23"/>
          <w:szCs w:val="23"/>
        </w:rPr>
        <w:t>t</w:t>
      </w:r>
      <w:r>
        <w:rPr>
          <w:rFonts w:eastAsia="Times New Roman" w:cs="Times New Roman"/>
          <w:spacing w:val="0"/>
          <w:w w:val="95"/>
          <w:sz w:val="23"/>
          <w:szCs w:val="23"/>
        </w:rPr>
        <w:t>e</w:t>
      </w:r>
      <w:r>
        <w:rPr>
          <w:rFonts w:eastAsia="Times New Roman" w:cs="Times New Roman"/>
          <w:spacing w:val="7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in,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break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into,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3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fina</w:t>
      </w:r>
      <w:r>
        <w:rPr>
          <w:rFonts w:eastAsia="Times New Roman" w:cs="Times New Roman"/>
          <w:spacing w:val="-3"/>
          <w:w w:val="92"/>
          <w:sz w:val="23"/>
          <w:szCs w:val="23"/>
        </w:rPr>
        <w:t>l</w:t>
      </w:r>
      <w:r>
        <w:rPr>
          <w:rFonts w:eastAsia="Times New Roman" w:cs="Times New Roman"/>
          <w:spacing w:val="0"/>
          <w:w w:val="92"/>
          <w:sz w:val="23"/>
          <w:szCs w:val="23"/>
        </w:rPr>
        <w:t>s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series</w:t>
      </w:r>
    </w:p>
    <w:p>
      <w:pPr>
        <w:pStyle w:val="Normal"/>
        <w:spacing w:lineRule="exact" w:line="240"/>
        <w:ind w:left="980" w:right="200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12.4.2.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No  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debating 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mber 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ust 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have 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debated 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in 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ore 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than 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5 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pre</w:t>
      </w:r>
      <w:r>
        <w:rPr>
          <w:rFonts w:eastAsia="Times New Roman" w:cs="Times New Roman"/>
          <w:spacing w:val="-2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>ious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Championships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964" w:right="198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12.5</w:t>
      </w:r>
      <w:r>
        <w:rPr>
          <w:rFonts w:eastAsia="Times New Roman" w:cs="Times New Roman"/>
          <w:spacing w:val="7"/>
          <w:w w:val="100"/>
          <w:sz w:val="23"/>
          <w:szCs w:val="23"/>
        </w:rPr>
        <w:t>.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number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br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aking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eams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tution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88"/>
          <w:sz w:val="23"/>
          <w:szCs w:val="23"/>
        </w:rPr>
        <w:t>i</w:t>
      </w:r>
      <w:r>
        <w:rPr>
          <w:rFonts w:eastAsia="Times New Roman" w:cs="Times New Roman"/>
          <w:spacing w:val="0"/>
          <w:w w:val="88"/>
          <w:sz w:val="23"/>
          <w:szCs w:val="23"/>
        </w:rPr>
        <w:t>s</w:t>
      </w:r>
      <w:r>
        <w:rPr>
          <w:rFonts w:eastAsia="Times New Roman" w:cs="Times New Roman"/>
          <w:spacing w:val="36"/>
          <w:w w:val="88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capped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top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3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k</w:t>
      </w:r>
      <w:r>
        <w:rPr>
          <w:rFonts w:eastAsia="Times New Roman" w:cs="Times New Roman"/>
          <w:spacing w:val="5"/>
          <w:w w:val="100"/>
          <w:sz w:val="23"/>
          <w:szCs w:val="23"/>
        </w:rPr>
        <w:t>i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ng </w:t>
      </w:r>
      <w:r>
        <w:rPr>
          <w:rFonts w:eastAsia="Times New Roman" w:cs="Times New Roman"/>
          <w:spacing w:val="0"/>
          <w:w w:val="100"/>
          <w:sz w:val="23"/>
          <w:szCs w:val="23"/>
        </w:rPr>
        <w:t>teams.</w:t>
      </w:r>
    </w:p>
    <w:p>
      <w:pPr>
        <w:pStyle w:val="Normal"/>
        <w:spacing w:lineRule="exact" w:line="240" w:before="1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5"/>
          <w:sz w:val="23"/>
          <w:szCs w:val="23"/>
        </w:rPr>
        <w:t>12.6</w:t>
      </w:r>
      <w:r>
        <w:rPr>
          <w:rFonts w:eastAsia="Times New Roman" w:cs="Times New Roman"/>
          <w:spacing w:val="7"/>
          <w:w w:val="95"/>
          <w:sz w:val="23"/>
          <w:szCs w:val="23"/>
        </w:rPr>
        <w:t>.</w:t>
      </w:r>
      <w:r>
        <w:rPr>
          <w:rFonts w:eastAsia="Times New Roman" w:cs="Times New Roman"/>
          <w:spacing w:val="0"/>
          <w:w w:val="95"/>
          <w:sz w:val="23"/>
          <w:szCs w:val="23"/>
        </w:rPr>
        <w:t>Under</w:t>
      </w:r>
      <w:r>
        <w:rPr>
          <w:rFonts w:eastAsia="Times New Roman" w:cs="Times New Roman"/>
          <w:spacing w:val="21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followi</w:t>
      </w:r>
      <w:r>
        <w:rPr>
          <w:rFonts w:eastAsia="Times New Roman" w:cs="Times New Roman"/>
          <w:spacing w:val="-2"/>
          <w:w w:val="94"/>
          <w:sz w:val="23"/>
          <w:szCs w:val="23"/>
        </w:rPr>
        <w:t>n</w:t>
      </w:r>
      <w:r>
        <w:rPr>
          <w:rFonts w:eastAsia="Times New Roman" w:cs="Times New Roman"/>
          <w:spacing w:val="0"/>
          <w:w w:val="94"/>
          <w:sz w:val="23"/>
          <w:szCs w:val="23"/>
        </w:rPr>
        <w:t>g</w:t>
      </w:r>
      <w:r>
        <w:rPr>
          <w:rFonts w:eastAsia="Times New Roman" w:cs="Times New Roman"/>
          <w:spacing w:val="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scena</w:t>
      </w:r>
      <w:r>
        <w:rPr>
          <w:rFonts w:eastAsia="Times New Roman" w:cs="Times New Roman"/>
          <w:spacing w:val="-2"/>
          <w:w w:val="94"/>
          <w:sz w:val="23"/>
          <w:szCs w:val="23"/>
        </w:rPr>
        <w:t>r</w:t>
      </w:r>
      <w:r>
        <w:rPr>
          <w:rFonts w:eastAsia="Times New Roman" w:cs="Times New Roman"/>
          <w:spacing w:val="0"/>
          <w:w w:val="94"/>
          <w:sz w:val="23"/>
          <w:szCs w:val="23"/>
        </w:rPr>
        <w:t>io</w:t>
      </w:r>
      <w:r>
        <w:rPr>
          <w:rFonts w:eastAsia="Times New Roman" w:cs="Times New Roman"/>
          <w:spacing w:val="2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0"/>
          <w:w w:val="95"/>
          <w:sz w:val="23"/>
          <w:szCs w:val="23"/>
        </w:rPr>
        <w:t>designated</w:t>
      </w:r>
      <w:r>
        <w:rPr>
          <w:rFonts w:eastAsia="Times New Roman" w:cs="Times New Roman"/>
          <w:spacing w:val="1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"E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glish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 Foreign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languag</w:t>
      </w:r>
      <w:r>
        <w:rPr>
          <w:rFonts w:eastAsia="Times New Roman" w:cs="Times New Roman"/>
          <w:spacing w:val="-2"/>
          <w:w w:val="93"/>
          <w:sz w:val="23"/>
          <w:szCs w:val="23"/>
        </w:rPr>
        <w:t>e</w:t>
      </w:r>
      <w:r>
        <w:rPr>
          <w:rFonts w:eastAsia="Times New Roman" w:cs="Times New Roman"/>
          <w:spacing w:val="0"/>
          <w:w w:val="93"/>
          <w:sz w:val="23"/>
          <w:szCs w:val="23"/>
        </w:rPr>
        <w:t>"</w:t>
      </w:r>
      <w:r>
        <w:rPr>
          <w:rFonts w:eastAsia="Times New Roman" w:cs="Times New Roman"/>
          <w:spacing w:val="1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team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 be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declared</w:t>
      </w:r>
      <w:r>
        <w:rPr>
          <w:rFonts w:eastAsia="Times New Roman" w:cs="Times New Roman"/>
          <w:spacing w:val="4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inel</w:t>
      </w:r>
      <w:r>
        <w:rPr>
          <w:rFonts w:eastAsia="Times New Roman" w:cs="Times New Roman"/>
          <w:spacing w:val="-2"/>
          <w:w w:val="92"/>
          <w:sz w:val="23"/>
          <w:szCs w:val="23"/>
        </w:rPr>
        <w:t>i</w:t>
      </w:r>
      <w:r>
        <w:rPr>
          <w:rFonts w:eastAsia="Times New Roman" w:cs="Times New Roman"/>
          <w:spacing w:val="0"/>
          <w:w w:val="92"/>
          <w:sz w:val="23"/>
          <w:szCs w:val="23"/>
        </w:rPr>
        <w:t>gible</w:t>
      </w:r>
      <w:r>
        <w:rPr>
          <w:rFonts w:eastAsia="Times New Roman" w:cs="Times New Roman"/>
          <w:spacing w:val="8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break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sp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ranked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op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4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(or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re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as </w:t>
      </w:r>
      <w:r>
        <w:rPr>
          <w:rFonts w:eastAsia="Times New Roman" w:cs="Times New Roman"/>
          <w:spacing w:val="0"/>
          <w:w w:val="96"/>
          <w:sz w:val="23"/>
          <w:szCs w:val="23"/>
        </w:rPr>
        <w:t>defined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host)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"English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Foreign</w:t>
      </w:r>
      <w:r>
        <w:rPr>
          <w:rFonts w:eastAsia="Times New Roman" w:cs="Times New Roman"/>
          <w:spacing w:val="1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lang</w:t>
      </w:r>
      <w:r>
        <w:rPr>
          <w:rFonts w:eastAsia="Times New Roman" w:cs="Times New Roman"/>
          <w:spacing w:val="-2"/>
          <w:w w:val="94"/>
          <w:sz w:val="23"/>
          <w:szCs w:val="23"/>
        </w:rPr>
        <w:t>u</w:t>
      </w:r>
      <w:r>
        <w:rPr>
          <w:rFonts w:eastAsia="Times New Roman" w:cs="Times New Roman"/>
          <w:spacing w:val="0"/>
          <w:w w:val="94"/>
          <w:sz w:val="23"/>
          <w:szCs w:val="23"/>
        </w:rPr>
        <w:t>age"</w:t>
      </w:r>
      <w:r>
        <w:rPr>
          <w:rFonts w:eastAsia="Times New Roman" w:cs="Times New Roman"/>
          <w:spacing w:val="-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teams:</w:t>
      </w:r>
      <w:r>
        <w:rPr>
          <w:rFonts w:eastAsia="Times New Roman" w:cs="Times New Roman"/>
          <w:spacing w:val="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-</w:t>
      </w:r>
    </w:p>
    <w:p>
      <w:pPr>
        <w:pStyle w:val="Normal"/>
        <w:spacing w:lineRule="exact" w:line="260"/>
        <w:ind w:left="980" w:right="3628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12.6.1.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If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team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broke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-2"/>
          <w:w w:val="92"/>
          <w:sz w:val="23"/>
          <w:szCs w:val="23"/>
        </w:rPr>
        <w:t>f</w:t>
      </w:r>
      <w:r>
        <w:rPr>
          <w:rFonts w:eastAsia="Times New Roman" w:cs="Times New Roman"/>
          <w:spacing w:val="0"/>
          <w:w w:val="92"/>
          <w:sz w:val="23"/>
          <w:szCs w:val="23"/>
        </w:rPr>
        <w:t>inals</w:t>
      </w:r>
      <w:r>
        <w:rPr>
          <w:rFonts w:eastAsia="Times New Roman" w:cs="Times New Roman"/>
          <w:spacing w:val="8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series.</w:t>
      </w:r>
    </w:p>
    <w:p>
      <w:pPr>
        <w:pStyle w:val="Normal"/>
        <w:spacing w:lineRule="auto" w:line="232"/>
        <w:ind w:left="1700" w:right="200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12.6.2.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If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there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least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2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oth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higher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nked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ms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same institut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 ranked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op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4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(or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re)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among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nstitutions</w:t>
      </w:r>
      <w:r>
        <w:rPr>
          <w:rFonts w:eastAsia="Times New Roman" w:cs="Times New Roman"/>
          <w:spacing w:val="2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designated</w:t>
      </w:r>
      <w:r>
        <w:rPr>
          <w:rFonts w:eastAsia="Times New Roman" w:cs="Times New Roman"/>
          <w:spacing w:val="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"Engli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 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Foreign</w:t>
      </w:r>
      <w:r>
        <w:rPr>
          <w:rFonts w:eastAsia="Times New Roman" w:cs="Times New Roman"/>
          <w:spacing w:val="1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langua</w:t>
      </w:r>
      <w:r>
        <w:rPr>
          <w:rFonts w:eastAsia="Times New Roman" w:cs="Times New Roman"/>
          <w:spacing w:val="-1"/>
          <w:w w:val="94"/>
          <w:sz w:val="23"/>
          <w:szCs w:val="23"/>
        </w:rPr>
        <w:t>g</w:t>
      </w:r>
      <w:r>
        <w:rPr>
          <w:rFonts w:eastAsia="Times New Roman" w:cs="Times New Roman"/>
          <w:spacing w:val="0"/>
          <w:w w:val="94"/>
          <w:sz w:val="23"/>
          <w:szCs w:val="23"/>
        </w:rPr>
        <w:t xml:space="preserve">e" 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atus</w:t>
      </w:r>
    </w:p>
    <w:p>
      <w:pPr>
        <w:pStyle w:val="Normal"/>
        <w:spacing w:lineRule="exact" w:line="260" w:before="2" w:after="0"/>
        <w:ind w:left="1700" w:right="200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12.6.3.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Article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12.6.2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waived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color w:val="FF0000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color w:val="FF0000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color w:val="FF0000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color w:val="000000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color w:val="000000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event</w:t>
      </w:r>
      <w:r>
        <w:rPr>
          <w:rFonts w:eastAsia="Times New Roman" w:cs="Times New Roman"/>
          <w:color w:val="000000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color w:val="000000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sufficient pool cannot</w:t>
      </w:r>
      <w:r>
        <w:rPr>
          <w:rFonts w:eastAsia="Times New Roman" w:cs="Times New Roman"/>
          <w:color w:val="000000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color w:val="000000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formed</w:t>
      </w:r>
      <w:r>
        <w:rPr>
          <w:rFonts w:eastAsia="Times New Roman" w:cs="Times New Roman"/>
          <w:color w:val="000000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color w:val="000000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color w:val="000000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number</w:t>
      </w:r>
      <w:r>
        <w:rPr>
          <w:rFonts w:eastAsia="Times New Roman" w:cs="Times New Roman"/>
          <w:color w:val="000000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color w:val="000000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designated</w:t>
      </w:r>
      <w:r>
        <w:rPr>
          <w:rFonts w:eastAsia="Times New Roman" w:cs="Times New Roman"/>
          <w:color w:val="000000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"English</w:t>
      </w:r>
      <w:r>
        <w:rPr>
          <w:rFonts w:eastAsia="Times New Roman" w:cs="Times New Roman"/>
          <w:color w:val="000000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color w:val="000000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color w:val="000000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 xml:space="preserve">Foreign </w:t>
      </w:r>
      <w:r>
        <w:rPr>
          <w:rFonts w:eastAsia="Times New Roman" w:cs="Times New Roman"/>
          <w:color w:val="000000"/>
          <w:spacing w:val="0"/>
          <w:w w:val="93"/>
          <w:sz w:val="23"/>
          <w:szCs w:val="23"/>
        </w:rPr>
        <w:t>language"</w:t>
      </w:r>
      <w:r>
        <w:rPr>
          <w:rFonts w:eastAsia="Times New Roman" w:cs="Times New Roman"/>
          <w:color w:val="000000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team.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198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5"/>
          <w:sz w:val="23"/>
          <w:szCs w:val="23"/>
        </w:rPr>
        <w:t>12.7</w:t>
      </w:r>
      <w:r>
        <w:rPr>
          <w:rFonts w:eastAsia="Times New Roman" w:cs="Times New Roman"/>
          <w:spacing w:val="7"/>
          <w:w w:val="95"/>
          <w:sz w:val="23"/>
          <w:szCs w:val="23"/>
        </w:rPr>
        <w:t>.</w:t>
      </w:r>
      <w:r>
        <w:rPr>
          <w:rFonts w:eastAsia="Times New Roman" w:cs="Times New Roman"/>
          <w:spacing w:val="0"/>
          <w:w w:val="95"/>
          <w:sz w:val="23"/>
          <w:szCs w:val="23"/>
        </w:rPr>
        <w:t>In</w:t>
      </w:r>
      <w:r>
        <w:rPr>
          <w:rFonts w:eastAsia="Times New Roman" w:cs="Times New Roman"/>
          <w:spacing w:val="1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>ent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declared</w:t>
      </w:r>
      <w:r>
        <w:rPr>
          <w:rFonts w:eastAsia="Times New Roman" w:cs="Times New Roman"/>
          <w:spacing w:val="2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ineligible</w:t>
      </w:r>
      <w:r>
        <w:rPr>
          <w:rFonts w:eastAsia="Times New Roman" w:cs="Times New Roman"/>
          <w:spacing w:val="-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>it</w:t>
      </w:r>
      <w:r>
        <w:rPr>
          <w:rFonts w:eastAsia="Times New Roman" w:cs="Times New Roman"/>
          <w:spacing w:val="0"/>
          <w:w w:val="100"/>
          <w:sz w:val="23"/>
          <w:szCs w:val="23"/>
        </w:rPr>
        <w:t>her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two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finals</w:t>
      </w:r>
      <w:r>
        <w:rPr>
          <w:rFonts w:eastAsia="Times New Roman" w:cs="Times New Roman"/>
          <w:spacing w:val="9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series,</w:t>
      </w:r>
      <w:r>
        <w:rPr>
          <w:rFonts w:eastAsia="Times New Roman" w:cs="Times New Roman"/>
          <w:spacing w:val="9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next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highest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ranked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team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draw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preliminary</w:t>
      </w:r>
      <w:r>
        <w:rPr>
          <w:rFonts w:eastAsia="Times New Roman" w:cs="Times New Roman"/>
          <w:spacing w:val="2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series</w:t>
      </w:r>
      <w:r>
        <w:rPr>
          <w:rFonts w:eastAsia="Times New Roman" w:cs="Times New Roman"/>
          <w:spacing w:val="1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shall</w:t>
      </w:r>
      <w:r>
        <w:rPr>
          <w:rFonts w:eastAsia="Times New Roman" w:cs="Times New Roman"/>
          <w:spacing w:val="9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 pulled up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plete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group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16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80"/>
          <w:sz w:val="23"/>
          <w:szCs w:val="23"/>
        </w:rPr>
        <w:t>/</w:t>
      </w:r>
      <w:r>
        <w:rPr>
          <w:rFonts w:eastAsia="Times New Roman" w:cs="Times New Roman"/>
          <w:spacing w:val="-20"/>
          <w:w w:val="18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4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(or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Engli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ei</w:t>
      </w:r>
      <w:r>
        <w:rPr>
          <w:rFonts w:eastAsia="Times New Roman" w:cs="Times New Roman"/>
          <w:spacing w:val="-2"/>
          <w:w w:val="100"/>
          <w:sz w:val="23"/>
          <w:szCs w:val="23"/>
        </w:rPr>
        <w:t>g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 </w:t>
      </w:r>
      <w:r>
        <w:rPr>
          <w:rFonts w:eastAsia="Times New Roman" w:cs="Times New Roman"/>
          <w:spacing w:val="0"/>
          <w:w w:val="92"/>
          <w:sz w:val="23"/>
          <w:szCs w:val="23"/>
        </w:rPr>
        <w:t>language</w:t>
      </w:r>
      <w:r>
        <w:rPr>
          <w:rFonts w:eastAsia="Times New Roman" w:cs="Times New Roman"/>
          <w:spacing w:val="13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series)</w:t>
      </w:r>
      <w:r>
        <w:rPr>
          <w:rFonts w:eastAsia="Times New Roman" w:cs="Times New Roman"/>
          <w:spacing w:val="6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next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available</w:t>
      </w:r>
      <w:r>
        <w:rPr>
          <w:rFonts w:eastAsia="Times New Roman" w:cs="Times New Roman"/>
          <w:spacing w:val="5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slot.</w:t>
      </w:r>
    </w:p>
    <w:p>
      <w:pPr>
        <w:pStyle w:val="Normal"/>
        <w:spacing w:lineRule="exact" w:line="240" w:before="1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964" w:right="197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12.8</w:t>
      </w:r>
      <w:r>
        <w:rPr>
          <w:rFonts w:eastAsia="Times New Roman" w:cs="Times New Roman"/>
          <w:spacing w:val="7"/>
          <w:w w:val="100"/>
          <w:sz w:val="23"/>
          <w:szCs w:val="23"/>
        </w:rPr>
        <w:t>.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finals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series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form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knoc</w:t>
      </w:r>
      <w:r>
        <w:rPr>
          <w:rFonts w:eastAsia="Times New Roman" w:cs="Times New Roman"/>
          <w:spacing w:val="3"/>
          <w:w w:val="100"/>
          <w:sz w:val="23"/>
          <w:szCs w:val="23"/>
        </w:rPr>
        <w:t>k</w:t>
      </w:r>
      <w:r>
        <w:rPr>
          <w:rFonts w:eastAsia="Times New Roman" w:cs="Times New Roman"/>
          <w:spacing w:val="0"/>
          <w:w w:val="100"/>
          <w:sz w:val="23"/>
          <w:szCs w:val="23"/>
        </w:rPr>
        <w:t>-out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defined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 rulebook,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Article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1</w:t>
      </w:r>
      <w:r>
        <w:rPr>
          <w:rFonts w:eastAsia="Times New Roman" w:cs="Times New Roman"/>
          <w:spacing w:val="-2"/>
          <w:w w:val="100"/>
          <w:sz w:val="23"/>
          <w:szCs w:val="23"/>
        </w:rPr>
        <w:t>4</w:t>
      </w:r>
      <w:r>
        <w:rPr>
          <w:rFonts w:eastAsia="Times New Roman" w:cs="Times New Roman"/>
          <w:spacing w:val="0"/>
          <w:w w:val="100"/>
          <w:sz w:val="23"/>
          <w:szCs w:val="23"/>
        </w:rPr>
        <w:t>.3,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winner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cr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wned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5"/>
          <w:sz w:val="23"/>
          <w:szCs w:val="23"/>
        </w:rPr>
        <w:t>United</w:t>
      </w:r>
      <w:r>
        <w:rPr>
          <w:rFonts w:eastAsia="Times New Roman" w:cs="Times New Roman"/>
          <w:i/>
          <w:spacing w:val="44"/>
          <w:w w:val="85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-2"/>
          <w:w w:val="124"/>
          <w:sz w:val="23"/>
          <w:szCs w:val="23"/>
        </w:rPr>
        <w:t>A</w:t>
      </w:r>
      <w:r>
        <w:rPr>
          <w:rFonts w:eastAsia="Times New Roman" w:cs="Times New Roman"/>
          <w:i/>
          <w:spacing w:val="0"/>
          <w:w w:val="81"/>
          <w:sz w:val="23"/>
          <w:szCs w:val="23"/>
        </w:rPr>
        <w:t>sian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7"/>
          <w:sz w:val="23"/>
          <w:szCs w:val="23"/>
        </w:rPr>
        <w:t>D</w:t>
      </w:r>
      <w:r>
        <w:rPr>
          <w:rFonts w:eastAsia="Times New Roman" w:cs="Times New Roman"/>
          <w:i/>
          <w:spacing w:val="-2"/>
          <w:w w:val="87"/>
          <w:sz w:val="23"/>
          <w:szCs w:val="23"/>
        </w:rPr>
        <w:t>e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 xml:space="preserve">bating </w:t>
      </w:r>
      <w:r>
        <w:rPr>
          <w:rFonts w:eastAsia="Times New Roman" w:cs="Times New Roman"/>
          <w:i/>
          <w:spacing w:val="0"/>
          <w:w w:val="83"/>
          <w:sz w:val="23"/>
          <w:szCs w:val="23"/>
        </w:rPr>
        <w:t>Champion</w:t>
      </w:r>
    </w:p>
    <w:p>
      <w:pPr>
        <w:pStyle w:val="Normal"/>
        <w:spacing w:lineRule="exact" w:line="26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32"/>
        <w:ind w:left="964" w:right="196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2"/>
          <w:sz w:val="23"/>
          <w:szCs w:val="23"/>
        </w:rPr>
        <w:t>12.9.</w:t>
      </w:r>
      <w:r>
        <w:rPr>
          <w:rFonts w:eastAsia="Times New Roman" w:cs="Times New Roman"/>
          <w:spacing w:val="13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"English as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Forei</w:t>
      </w:r>
      <w:r>
        <w:rPr>
          <w:rFonts w:eastAsia="Times New Roman" w:cs="Times New Roman"/>
          <w:spacing w:val="-2"/>
          <w:w w:val="100"/>
          <w:sz w:val="23"/>
          <w:szCs w:val="23"/>
        </w:rPr>
        <w:t>g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Language"</w:t>
      </w:r>
      <w:r>
        <w:rPr>
          <w:rFonts w:eastAsia="Times New Roman" w:cs="Times New Roman"/>
          <w:spacing w:val="2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series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form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knoc</w:t>
      </w:r>
      <w:r>
        <w:rPr>
          <w:rFonts w:eastAsia="Times New Roman" w:cs="Times New Roman"/>
          <w:spacing w:val="5"/>
          <w:w w:val="100"/>
          <w:sz w:val="23"/>
          <w:szCs w:val="23"/>
        </w:rPr>
        <w:t>k</w:t>
      </w:r>
      <w:r>
        <w:rPr>
          <w:rFonts w:eastAsia="Times New Roman" w:cs="Times New Roman"/>
          <w:spacing w:val="0"/>
          <w:w w:val="100"/>
          <w:sz w:val="23"/>
          <w:szCs w:val="23"/>
        </w:rPr>
        <w:t>-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ut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 defined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nament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rulebook,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Article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1</w:t>
      </w:r>
      <w:r>
        <w:rPr>
          <w:rFonts w:eastAsia="Times New Roman" w:cs="Times New Roman"/>
          <w:spacing w:val="0"/>
          <w:w w:val="100"/>
          <w:sz w:val="23"/>
          <w:szCs w:val="23"/>
        </w:rPr>
        <w:t>4.4,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ner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cr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wned the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United</w:t>
      </w:r>
      <w:r>
        <w:rPr>
          <w:rFonts w:eastAsia="Times New Roman" w:cs="Times New Roman"/>
          <w:i/>
          <w:spacing w:val="43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 xml:space="preserve">Asian </w:t>
      </w:r>
      <w:r>
        <w:rPr>
          <w:rFonts w:eastAsia="Times New Roman" w:cs="Times New Roman"/>
          <w:i/>
          <w:spacing w:val="34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-</w:t>
      </w:r>
      <w:r>
        <w:rPr>
          <w:rFonts w:eastAsia="Times New Roman" w:cs="Times New Roman"/>
          <w:i/>
          <w:spacing w:val="10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"E</w:t>
      </w:r>
      <w:r>
        <w:rPr>
          <w:rFonts w:eastAsia="Times New Roman" w:cs="Times New Roman"/>
          <w:i/>
          <w:spacing w:val="-2"/>
          <w:w w:val="80"/>
          <w:sz w:val="23"/>
          <w:szCs w:val="23"/>
        </w:rPr>
        <w:t>n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 xml:space="preserve">glish </w:t>
      </w:r>
      <w:r>
        <w:rPr>
          <w:rFonts w:eastAsia="Times New Roman" w:cs="Times New Roman"/>
          <w:i/>
          <w:spacing w:val="18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-2"/>
          <w:w w:val="80"/>
          <w:sz w:val="23"/>
          <w:szCs w:val="23"/>
        </w:rPr>
        <w:t>a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s</w:t>
      </w:r>
      <w:r>
        <w:rPr>
          <w:rFonts w:eastAsia="Times New Roman" w:cs="Times New Roman"/>
          <w:i/>
          <w:spacing w:val="8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a</w:t>
      </w:r>
      <w:r>
        <w:rPr>
          <w:rFonts w:eastAsia="Times New Roman" w:cs="Times New Roman"/>
          <w:i/>
          <w:spacing w:val="13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Foreign</w:t>
      </w:r>
      <w:r>
        <w:rPr>
          <w:rFonts w:eastAsia="Times New Roman" w:cs="Times New Roman"/>
          <w:i/>
          <w:spacing w:val="-11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Language"</w:t>
      </w:r>
      <w:r>
        <w:rPr>
          <w:rFonts w:eastAsia="Times New Roman" w:cs="Times New Roman"/>
          <w:i/>
          <w:spacing w:val="32"/>
          <w:w w:val="80"/>
          <w:sz w:val="23"/>
          <w:szCs w:val="23"/>
        </w:rPr>
        <w:t xml:space="preserve"> </w:t>
      </w:r>
      <w:r>
        <w:rPr>
          <w:rFonts w:eastAsia="Times New Roman" w:cs="Times New Roman"/>
          <w:i/>
          <w:spacing w:val="-2"/>
          <w:w w:val="101"/>
          <w:sz w:val="23"/>
          <w:szCs w:val="23"/>
        </w:rPr>
        <w:t>D</w:t>
      </w:r>
      <w:r>
        <w:rPr>
          <w:rFonts w:eastAsia="Times New Roman" w:cs="Times New Roman"/>
          <w:i/>
          <w:spacing w:val="0"/>
          <w:w w:val="80"/>
          <w:sz w:val="23"/>
          <w:szCs w:val="23"/>
        </w:rPr>
        <w:t>ebati</w:t>
      </w:r>
      <w:r>
        <w:rPr>
          <w:rFonts w:eastAsia="Times New Roman" w:cs="Times New Roman"/>
          <w:i/>
          <w:spacing w:val="-2"/>
          <w:w w:val="80"/>
          <w:sz w:val="23"/>
          <w:szCs w:val="23"/>
        </w:rPr>
        <w:t>n</w:t>
      </w:r>
      <w:r>
        <w:rPr>
          <w:rFonts w:eastAsia="Times New Roman" w:cs="Times New Roman"/>
          <w:i/>
          <w:spacing w:val="0"/>
          <w:w w:val="64"/>
          <w:sz w:val="23"/>
          <w:szCs w:val="23"/>
        </w:rPr>
        <w:t>g</w:t>
      </w:r>
      <w:r>
        <w:rPr>
          <w:rFonts w:eastAsia="Times New Roman" w:cs="Times New Roman"/>
          <w:i/>
          <w:spacing w:val="0"/>
          <w:w w:val="100"/>
          <w:sz w:val="23"/>
          <w:szCs w:val="23"/>
        </w:rPr>
        <w:t xml:space="preserve"> Champion.</w:t>
      </w:r>
    </w:p>
    <w:p>
      <w:pPr>
        <w:pStyle w:val="Normal"/>
        <w:spacing w:lineRule="exact" w:line="100" w:before="4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13.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97"/>
          <w:sz w:val="23"/>
          <w:szCs w:val="23"/>
        </w:rPr>
        <w:t>Adjudication</w:t>
      </w:r>
      <w:r>
        <w:rPr>
          <w:rFonts w:eastAsia="Times New Roman" w:cs="Times New Roman"/>
          <w:b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o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re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201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13.1</w:t>
      </w:r>
      <w:r>
        <w:rPr>
          <w:rFonts w:eastAsia="Times New Roman" w:cs="Times New Roman"/>
          <w:spacing w:val="7"/>
          <w:w w:val="100"/>
          <w:sz w:val="23"/>
          <w:szCs w:val="23"/>
        </w:rPr>
        <w:t>.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Adjudication</w:t>
      </w:r>
      <w:r>
        <w:rPr>
          <w:rFonts w:eastAsia="Times New Roman" w:cs="Times New Roman"/>
          <w:spacing w:val="2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Core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ust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comprise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Chief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djudicator</w:t>
      </w:r>
      <w:r>
        <w:rPr>
          <w:rFonts w:eastAsia="Times New Roman" w:cs="Times New Roman"/>
          <w:spacing w:val="2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minimum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3 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maximum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4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</w:t>
      </w:r>
      <w:r>
        <w:rPr>
          <w:rFonts w:eastAsia="Times New Roman" w:cs="Times New Roman"/>
          <w:spacing w:val="-3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uty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Chief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</w:t>
      </w:r>
      <w:r>
        <w:rPr>
          <w:rFonts w:eastAsia="Times New Roman" w:cs="Times New Roman"/>
          <w:spacing w:val="-1"/>
          <w:w w:val="95"/>
          <w:sz w:val="23"/>
          <w:szCs w:val="23"/>
        </w:rPr>
        <w:t>c</w:t>
      </w:r>
      <w:r>
        <w:rPr>
          <w:rFonts w:eastAsia="Times New Roman" w:cs="Times New Roman"/>
          <w:spacing w:val="0"/>
          <w:w w:val="95"/>
          <w:sz w:val="23"/>
          <w:szCs w:val="23"/>
        </w:rPr>
        <w:t>ators</w:t>
      </w:r>
      <w:r>
        <w:rPr>
          <w:rFonts w:eastAsia="Times New Roman" w:cs="Times New Roman"/>
          <w:spacing w:val="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(</w:t>
      </w:r>
      <w:r>
        <w:rPr>
          <w:rFonts w:eastAsia="Times New Roman" w:cs="Times New Roman"/>
          <w:spacing w:val="-3"/>
          <w:w w:val="95"/>
          <w:sz w:val="23"/>
          <w:szCs w:val="23"/>
        </w:rPr>
        <w:t>h</w:t>
      </w:r>
      <w:r>
        <w:rPr>
          <w:rFonts w:eastAsia="Times New Roman" w:cs="Times New Roman"/>
          <w:spacing w:val="0"/>
          <w:w w:val="95"/>
          <w:sz w:val="23"/>
          <w:szCs w:val="23"/>
        </w:rPr>
        <w:t>erea</w:t>
      </w:r>
      <w:r>
        <w:rPr>
          <w:rFonts w:eastAsia="Times New Roman" w:cs="Times New Roman"/>
          <w:spacing w:val="-3"/>
          <w:w w:val="95"/>
          <w:sz w:val="23"/>
          <w:szCs w:val="23"/>
        </w:rPr>
        <w:t>f</w:t>
      </w:r>
      <w:r>
        <w:rPr>
          <w:rFonts w:eastAsia="Times New Roman" w:cs="Times New Roman"/>
          <w:spacing w:val="0"/>
          <w:w w:val="95"/>
          <w:sz w:val="23"/>
          <w:szCs w:val="23"/>
        </w:rPr>
        <w:t>ter</w:t>
      </w:r>
      <w:r>
        <w:rPr>
          <w:rFonts w:eastAsia="Times New Roman" w:cs="Times New Roman"/>
          <w:spacing w:val="1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referr</w:t>
      </w:r>
      <w:r>
        <w:rPr>
          <w:rFonts w:eastAsia="Times New Roman" w:cs="Times New Roman"/>
          <w:spacing w:val="-1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d</w:t>
      </w:r>
      <w:r>
        <w:rPr>
          <w:rFonts w:eastAsia="Times New Roman" w:cs="Times New Roman"/>
          <w:spacing w:val="1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DCA</w:t>
      </w:r>
      <w:r>
        <w:rPr>
          <w:rFonts w:eastAsia="Times New Roman" w:cs="Times New Roman"/>
          <w:spacing w:val="-3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).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13.2</w:t>
      </w:r>
      <w:r>
        <w:rPr>
          <w:rFonts w:eastAsia="Times New Roman" w:cs="Times New Roman"/>
          <w:spacing w:val="7"/>
          <w:w w:val="100"/>
          <w:sz w:val="23"/>
          <w:szCs w:val="23"/>
        </w:rPr>
        <w:t>.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minimum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2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DC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countries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w</w:t>
      </w:r>
      <w:r>
        <w:rPr>
          <w:rFonts w:eastAsia="Times New Roman" w:cs="Times New Roman"/>
          <w:spacing w:val="0"/>
          <w:w w:val="100"/>
          <w:sz w:val="23"/>
          <w:szCs w:val="23"/>
        </w:rPr>
        <w:t>ith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least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2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Charter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s institutions.</w:t>
      </w:r>
    </w:p>
    <w:p>
      <w:pPr>
        <w:pStyle w:val="Normal"/>
        <w:spacing w:lineRule="exact" w:line="240" w:before="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5"/>
          <w:sz w:val="23"/>
          <w:szCs w:val="23"/>
        </w:rPr>
        <w:t>13.3</w:t>
      </w:r>
      <w:r>
        <w:rPr>
          <w:rFonts w:eastAsia="Times New Roman" w:cs="Times New Roman"/>
          <w:spacing w:val="7"/>
          <w:w w:val="95"/>
          <w:sz w:val="23"/>
          <w:szCs w:val="23"/>
        </w:rPr>
        <w:t>.</w:t>
      </w:r>
      <w:r>
        <w:rPr>
          <w:rFonts w:eastAsia="Times New Roman" w:cs="Times New Roman"/>
          <w:spacing w:val="0"/>
          <w:w w:val="95"/>
          <w:sz w:val="23"/>
          <w:szCs w:val="23"/>
        </w:rPr>
        <w:t>To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9"/>
          <w:sz w:val="23"/>
          <w:szCs w:val="23"/>
        </w:rPr>
        <w:t>eligible</w:t>
      </w:r>
      <w:r>
        <w:rPr>
          <w:rFonts w:eastAsia="Times New Roman" w:cs="Times New Roman"/>
          <w:spacing w:val="12"/>
          <w:w w:val="8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ber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the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</w:t>
      </w:r>
      <w:r>
        <w:rPr>
          <w:rFonts w:eastAsia="Times New Roman" w:cs="Times New Roman"/>
          <w:spacing w:val="-2"/>
          <w:w w:val="95"/>
          <w:sz w:val="23"/>
          <w:szCs w:val="23"/>
        </w:rPr>
        <w:t>i</w:t>
      </w:r>
      <w:r>
        <w:rPr>
          <w:rFonts w:eastAsia="Times New Roman" w:cs="Times New Roman"/>
          <w:spacing w:val="0"/>
          <w:w w:val="95"/>
          <w:sz w:val="23"/>
          <w:szCs w:val="23"/>
        </w:rPr>
        <w:t>on</w:t>
      </w:r>
      <w:r>
        <w:rPr>
          <w:rFonts w:eastAsia="Times New Roman" w:cs="Times New Roman"/>
          <w:spacing w:val="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re,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applicants:</w:t>
      </w:r>
    </w:p>
    <w:p>
      <w:pPr>
        <w:pStyle w:val="Normal"/>
        <w:spacing w:lineRule="exact" w:line="260" w:before="1" w:after="0"/>
        <w:ind w:left="1700" w:right="197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13.3.1.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must 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have 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broken 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in 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 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main 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draw  as 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debater/adjudicator 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at 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7"/>
          <w:sz w:val="23"/>
          <w:szCs w:val="23"/>
        </w:rPr>
        <w:t>Championship,</w:t>
      </w:r>
      <w:r>
        <w:rPr>
          <w:rFonts w:eastAsia="Times New Roman" w:cs="Times New Roman"/>
          <w:spacing w:val="20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Au</w:t>
      </w:r>
      <w:r>
        <w:rPr>
          <w:rFonts w:eastAsia="Times New Roman" w:cs="Times New Roman"/>
          <w:spacing w:val="-3"/>
          <w:w w:val="94"/>
          <w:sz w:val="23"/>
          <w:szCs w:val="23"/>
        </w:rPr>
        <w:t>s</w:t>
      </w:r>
      <w:r>
        <w:rPr>
          <w:rFonts w:eastAsia="Times New Roman" w:cs="Times New Roman"/>
          <w:spacing w:val="0"/>
          <w:w w:val="94"/>
          <w:sz w:val="23"/>
          <w:szCs w:val="23"/>
        </w:rPr>
        <w:t>tal</w:t>
      </w:r>
      <w:r>
        <w:rPr>
          <w:rFonts w:eastAsia="Times New Roman" w:cs="Times New Roman"/>
          <w:spacing w:val="-3"/>
          <w:w w:val="94"/>
          <w:sz w:val="23"/>
          <w:szCs w:val="23"/>
        </w:rPr>
        <w:t>a</w:t>
      </w:r>
      <w:r>
        <w:rPr>
          <w:rFonts w:eastAsia="Times New Roman" w:cs="Times New Roman"/>
          <w:spacing w:val="0"/>
          <w:w w:val="94"/>
          <w:sz w:val="23"/>
          <w:szCs w:val="23"/>
        </w:rPr>
        <w:t>sian</w:t>
      </w:r>
      <w:r>
        <w:rPr>
          <w:rFonts w:eastAsia="Times New Roman" w:cs="Times New Roman"/>
          <w:spacing w:val="19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Intervar</w:t>
      </w:r>
      <w:r>
        <w:rPr>
          <w:rFonts w:eastAsia="Times New Roman" w:cs="Times New Roman"/>
          <w:spacing w:val="-1"/>
          <w:w w:val="94"/>
          <w:sz w:val="23"/>
          <w:szCs w:val="23"/>
        </w:rPr>
        <w:t>s</w:t>
      </w:r>
      <w:r>
        <w:rPr>
          <w:rFonts w:eastAsia="Times New Roman" w:cs="Times New Roman"/>
          <w:spacing w:val="0"/>
          <w:w w:val="94"/>
          <w:sz w:val="23"/>
          <w:szCs w:val="23"/>
        </w:rPr>
        <w:t>ity</w:t>
      </w:r>
      <w:r>
        <w:rPr>
          <w:rFonts w:eastAsia="Times New Roman" w:cs="Times New Roman"/>
          <w:spacing w:val="4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</w:t>
      </w:r>
      <w:r>
        <w:rPr>
          <w:rFonts w:eastAsia="Times New Roman" w:cs="Times New Roman"/>
          <w:spacing w:val="-1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ng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Championship,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>World</w:t>
      </w:r>
      <w:r>
        <w:rPr>
          <w:rFonts w:eastAsia="Times New Roman" w:cs="Times New Roman"/>
          <w:spacing w:val="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Unive</w:t>
      </w:r>
      <w:r>
        <w:rPr>
          <w:rFonts w:eastAsia="Times New Roman" w:cs="Times New Roman"/>
          <w:spacing w:val="-1"/>
          <w:w w:val="95"/>
          <w:sz w:val="23"/>
          <w:szCs w:val="23"/>
        </w:rPr>
        <w:t>r</w:t>
      </w:r>
      <w:r>
        <w:rPr>
          <w:rFonts w:eastAsia="Times New Roman" w:cs="Times New Roman"/>
          <w:spacing w:val="0"/>
          <w:w w:val="95"/>
          <w:sz w:val="23"/>
          <w:szCs w:val="23"/>
        </w:rPr>
        <w:t>sities</w:t>
      </w:r>
      <w:r>
        <w:rPr>
          <w:rFonts w:eastAsia="Times New Roman" w:cs="Times New Roman"/>
          <w:spacing w:val="-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bati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Championsh</w:t>
      </w:r>
      <w:r>
        <w:rPr>
          <w:rFonts w:eastAsia="Times New Roman" w:cs="Times New Roman"/>
          <w:spacing w:val="-1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p</w:t>
      </w:r>
      <w:r>
        <w:rPr>
          <w:rFonts w:eastAsia="Times New Roman" w:cs="Times New Roman"/>
          <w:spacing w:val="2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wi</w:t>
      </w:r>
      <w:r>
        <w:rPr>
          <w:rFonts w:eastAsia="Times New Roman" w:cs="Times New Roman"/>
          <w:spacing w:val="-3"/>
          <w:w w:val="96"/>
          <w:sz w:val="23"/>
          <w:szCs w:val="23"/>
        </w:rPr>
        <w:t>t</w:t>
      </w:r>
      <w:r>
        <w:rPr>
          <w:rFonts w:eastAsia="Times New Roman" w:cs="Times New Roman"/>
          <w:spacing w:val="0"/>
          <w:w w:val="96"/>
          <w:sz w:val="23"/>
          <w:szCs w:val="23"/>
        </w:rPr>
        <w:t>hin</w:t>
      </w:r>
      <w:r>
        <w:rPr>
          <w:rFonts w:eastAsia="Times New Roman" w:cs="Times New Roman"/>
          <w:spacing w:val="-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last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wo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years</w:t>
      </w:r>
    </w:p>
    <w:p>
      <w:pPr>
        <w:sectPr>
          <w:headerReference w:type="default" r:id="rId9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exact" w:line="240"/>
        <w:ind w:left="980" w:right="206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13.3.2.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must 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not  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have 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 </w:t>
      </w:r>
      <w:r>
        <w:rPr>
          <w:rFonts w:eastAsia="Times New Roman" w:cs="Times New Roman"/>
          <w:spacing w:val="5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member 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 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  Adj</w:t>
      </w:r>
      <w:r>
        <w:rPr>
          <w:rFonts w:eastAsia="Times New Roman" w:cs="Times New Roman"/>
          <w:spacing w:val="-3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dication 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Core 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  the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1" w:after="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5"/>
          <w:sz w:val="23"/>
          <w:szCs w:val="23"/>
        </w:rPr>
        <w:t>Championship</w:t>
      </w:r>
      <w:r>
        <w:rPr>
          <w:rFonts w:eastAsia="Times New Roman" w:cs="Times New Roman"/>
          <w:spacing w:val="3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with</w:t>
      </w:r>
      <w:r>
        <w:rPr>
          <w:rFonts w:eastAsia="Times New Roman" w:cs="Times New Roman"/>
          <w:spacing w:val="-2"/>
          <w:w w:val="95"/>
          <w:sz w:val="23"/>
          <w:szCs w:val="23"/>
        </w:rPr>
        <w:t>i</w:t>
      </w:r>
      <w:r>
        <w:rPr>
          <w:rFonts w:eastAsia="Times New Roman" w:cs="Times New Roman"/>
          <w:spacing w:val="0"/>
          <w:w w:val="95"/>
          <w:sz w:val="23"/>
          <w:szCs w:val="23"/>
        </w:rPr>
        <w:t>n</w:t>
      </w:r>
      <w:r>
        <w:rPr>
          <w:rFonts w:eastAsia="Times New Roman" w:cs="Times New Roman"/>
          <w:spacing w:val="1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-2"/>
          <w:w w:val="92"/>
          <w:sz w:val="23"/>
          <w:szCs w:val="23"/>
        </w:rPr>
        <w:t>l</w:t>
      </w:r>
      <w:r>
        <w:rPr>
          <w:rFonts w:eastAsia="Times New Roman" w:cs="Times New Roman"/>
          <w:spacing w:val="0"/>
          <w:w w:val="92"/>
          <w:sz w:val="23"/>
          <w:szCs w:val="23"/>
        </w:rPr>
        <w:t>ast</w:t>
      </w:r>
      <w:r>
        <w:rPr>
          <w:rFonts w:eastAsia="Times New Roman" w:cs="Times New Roman"/>
          <w:spacing w:val="6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two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years.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4"/>
          <w:sz w:val="23"/>
          <w:szCs w:val="23"/>
        </w:rPr>
        <w:t>13.4</w:t>
      </w:r>
      <w:r>
        <w:rPr>
          <w:rFonts w:eastAsia="Times New Roman" w:cs="Times New Roman"/>
          <w:spacing w:val="7"/>
          <w:w w:val="94"/>
          <w:sz w:val="23"/>
          <w:szCs w:val="23"/>
        </w:rPr>
        <w:t>.</w:t>
      </w:r>
      <w:r>
        <w:rPr>
          <w:rFonts w:eastAsia="Times New Roman" w:cs="Times New Roman"/>
          <w:spacing w:val="0"/>
          <w:w w:val="94"/>
          <w:sz w:val="23"/>
          <w:szCs w:val="23"/>
        </w:rPr>
        <w:t>Two</w:t>
      </w:r>
      <w:r>
        <w:rPr>
          <w:rFonts w:eastAsia="Times New Roman" w:cs="Times New Roman"/>
          <w:spacing w:val="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DCAs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cannot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res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nt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4"/>
          <w:sz w:val="23"/>
          <w:szCs w:val="23"/>
        </w:rPr>
        <w:t>same</w:t>
      </w:r>
      <w:r>
        <w:rPr>
          <w:rFonts w:eastAsia="Times New Roman" w:cs="Times New Roman"/>
          <w:spacing w:val="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country.</w:t>
      </w:r>
    </w:p>
    <w:p>
      <w:pPr>
        <w:pStyle w:val="Normal"/>
        <w:spacing w:lineRule="auto" w:line="232"/>
        <w:ind w:left="1700" w:right="199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13.4.1.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DCA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choose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</w:t>
      </w:r>
      <w:r>
        <w:rPr>
          <w:rFonts w:eastAsia="Times New Roman" w:cs="Times New Roman"/>
          <w:spacing w:val="1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ich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country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he/she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represents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long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he/she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has debated 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or 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adjudicated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(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at 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Championship,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ustralAsian Intervarsity Debating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Champion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hips,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World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Championships)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</w:p>
    <w:p>
      <w:pPr>
        <w:pStyle w:val="Normal"/>
        <w:spacing w:lineRule="exact" w:line="260" w:before="2" w:after="0"/>
        <w:ind w:left="1700" w:right="197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3"/>
          <w:sz w:val="23"/>
          <w:szCs w:val="23"/>
        </w:rPr>
        <w:t>institution</w:t>
      </w:r>
      <w:r>
        <w:rPr>
          <w:rFonts w:eastAsia="Times New Roman" w:cs="Times New Roman"/>
          <w:spacing w:val="43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(</w:t>
      </w:r>
      <w:r>
        <w:rPr>
          <w:rFonts w:eastAsia="Times New Roman" w:cs="Times New Roman"/>
          <w:spacing w:val="-2"/>
          <w:w w:val="93"/>
          <w:sz w:val="23"/>
          <w:szCs w:val="23"/>
        </w:rPr>
        <w:t>w</w:t>
      </w:r>
      <w:r>
        <w:rPr>
          <w:rFonts w:eastAsia="Times New Roman" w:cs="Times New Roman"/>
          <w:spacing w:val="0"/>
          <w:w w:val="93"/>
          <w:sz w:val="23"/>
          <w:szCs w:val="23"/>
        </w:rPr>
        <w:t>hile</w:t>
      </w:r>
      <w:r>
        <w:rPr>
          <w:rFonts w:eastAsia="Times New Roman" w:cs="Times New Roman"/>
          <w:spacing w:val="-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stu</w:t>
      </w:r>
      <w:r>
        <w:rPr>
          <w:rFonts w:eastAsia="Times New Roman" w:cs="Times New Roman"/>
          <w:spacing w:val="-2"/>
          <w:w w:val="93"/>
          <w:sz w:val="23"/>
          <w:szCs w:val="23"/>
        </w:rPr>
        <w:t>d</w:t>
      </w:r>
      <w:r>
        <w:rPr>
          <w:rFonts w:eastAsia="Times New Roman" w:cs="Times New Roman"/>
          <w:spacing w:val="0"/>
          <w:w w:val="93"/>
          <w:sz w:val="23"/>
          <w:szCs w:val="23"/>
        </w:rPr>
        <w:t>ying</w:t>
      </w:r>
      <w:r>
        <w:rPr>
          <w:rFonts w:eastAsia="Times New Roman" w:cs="Times New Roman"/>
          <w:spacing w:val="13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3"/>
          <w:sz w:val="23"/>
          <w:szCs w:val="23"/>
        </w:rPr>
        <w:t>i</w:t>
      </w:r>
      <w:r>
        <w:rPr>
          <w:rFonts w:eastAsia="Times New Roman" w:cs="Times New Roman"/>
          <w:spacing w:val="0"/>
          <w:w w:val="93"/>
          <w:sz w:val="23"/>
          <w:szCs w:val="23"/>
        </w:rPr>
        <w:t>n</w:t>
      </w:r>
      <w:r>
        <w:rPr>
          <w:rFonts w:eastAsia="Times New Roman" w:cs="Times New Roman"/>
          <w:spacing w:val="9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i</w:t>
      </w:r>
      <w:r>
        <w:rPr>
          <w:rFonts w:eastAsia="Times New Roman" w:cs="Times New Roman"/>
          <w:spacing w:val="-2"/>
          <w:w w:val="96"/>
          <w:sz w:val="23"/>
          <w:szCs w:val="23"/>
        </w:rPr>
        <w:t>n</w:t>
      </w:r>
      <w:r>
        <w:rPr>
          <w:rFonts w:eastAsia="Times New Roman" w:cs="Times New Roman"/>
          <w:spacing w:val="0"/>
          <w:w w:val="96"/>
          <w:sz w:val="23"/>
          <w:szCs w:val="23"/>
        </w:rPr>
        <w:t>stitution)</w:t>
      </w:r>
      <w:r>
        <w:rPr>
          <w:rFonts w:eastAsia="Times New Roman" w:cs="Times New Roman"/>
          <w:spacing w:val="9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</w:t>
      </w:r>
      <w:r>
        <w:rPr>
          <w:rFonts w:eastAsia="Times New Roman" w:cs="Times New Roman"/>
          <w:spacing w:val="-2"/>
          <w:w w:val="95"/>
          <w:sz w:val="23"/>
          <w:szCs w:val="23"/>
        </w:rPr>
        <w:t>o</w:t>
      </w:r>
      <w:r>
        <w:rPr>
          <w:rFonts w:eastAsia="Times New Roman" w:cs="Times New Roman"/>
          <w:spacing w:val="0"/>
          <w:w w:val="95"/>
          <w:sz w:val="23"/>
          <w:szCs w:val="23"/>
        </w:rPr>
        <w:t>untry,</w:t>
      </w:r>
      <w:r>
        <w:rPr>
          <w:rFonts w:eastAsia="Times New Roman" w:cs="Times New Roman"/>
          <w:spacing w:val="1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or,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curr</w:t>
      </w:r>
      <w:r>
        <w:rPr>
          <w:rFonts w:eastAsia="Times New Roman" w:cs="Times New Roman"/>
          <w:spacing w:val="-2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ntly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0"/>
          <w:w w:val="94"/>
          <w:sz w:val="23"/>
          <w:szCs w:val="23"/>
        </w:rPr>
        <w:t>registered</w:t>
      </w:r>
      <w:r>
        <w:rPr>
          <w:rFonts w:eastAsia="Times New Roman" w:cs="Times New Roman"/>
          <w:spacing w:val="1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full-time</w:t>
      </w:r>
      <w:r>
        <w:rPr>
          <w:rFonts w:eastAsia="Times New Roman" w:cs="Times New Roman"/>
          <w:spacing w:val="2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dent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institution</w:t>
      </w:r>
      <w:r>
        <w:rPr>
          <w:rFonts w:eastAsia="Times New Roman" w:cs="Times New Roman"/>
          <w:spacing w:val="3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hat co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ntry.</w:t>
      </w:r>
    </w:p>
    <w:p>
      <w:pPr>
        <w:pStyle w:val="Normal"/>
        <w:spacing w:lineRule="exact" w:line="240" w:before="1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964" w:right="202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5"/>
          <w:sz w:val="23"/>
          <w:szCs w:val="23"/>
        </w:rPr>
        <w:t>13.5</w:t>
      </w:r>
      <w:r>
        <w:rPr>
          <w:rFonts w:eastAsia="Times New Roman" w:cs="Times New Roman"/>
          <w:spacing w:val="7"/>
          <w:w w:val="95"/>
          <w:sz w:val="23"/>
          <w:szCs w:val="23"/>
        </w:rPr>
        <w:t>.</w:t>
      </w:r>
      <w:r>
        <w:rPr>
          <w:rFonts w:eastAsia="Times New Roman" w:cs="Times New Roman"/>
          <w:spacing w:val="0"/>
          <w:w w:val="95"/>
          <w:sz w:val="23"/>
          <w:szCs w:val="23"/>
        </w:rPr>
        <w:t>Potential</w:t>
      </w:r>
      <w:r>
        <w:rPr>
          <w:rFonts w:eastAsia="Times New Roman" w:cs="Times New Roman"/>
          <w:spacing w:val="2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candidates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rward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names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Chief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Adjudicator</w:t>
      </w:r>
      <w:r>
        <w:rPr>
          <w:rFonts w:eastAsia="Times New Roman" w:cs="Times New Roman"/>
          <w:spacing w:val="2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bi</w:t>
      </w:r>
      <w:r>
        <w:rPr>
          <w:rFonts w:eastAsia="Times New Roman" w:cs="Times New Roman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ding institution.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Chief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djudicator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then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pre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ent  the 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representatives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adjudication</w:t>
      </w:r>
      <w:r>
        <w:rPr>
          <w:rFonts w:eastAsia="Times New Roman" w:cs="Times New Roman"/>
          <w:spacing w:val="1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core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bid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package.</w:t>
      </w:r>
      <w:r>
        <w:rPr>
          <w:rFonts w:eastAsia="Times New Roman" w:cs="Times New Roman"/>
          <w:spacing w:val="1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12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need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ratified</w:t>
      </w:r>
      <w:r>
        <w:rPr>
          <w:rFonts w:eastAsia="Times New Roman" w:cs="Times New Roman"/>
          <w:spacing w:val="1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mp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 </w:t>
      </w:r>
      <w:r>
        <w:rPr>
          <w:rFonts w:eastAsia="Times New Roman" w:cs="Times New Roman"/>
          <w:spacing w:val="0"/>
          <w:w w:val="94"/>
          <w:sz w:val="23"/>
          <w:szCs w:val="23"/>
        </w:rPr>
        <w:t>majority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bef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re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voting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bid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begins</w:t>
      </w:r>
      <w:r>
        <w:rPr>
          <w:rFonts w:eastAsia="Times New Roman" w:cs="Times New Roman"/>
          <w:spacing w:val="1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stated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Article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11</w:t>
      </w:r>
      <w:r>
        <w:rPr>
          <w:rFonts w:eastAsia="Times New Roman" w:cs="Times New Roman"/>
          <w:spacing w:val="-2"/>
          <w:w w:val="100"/>
          <w:sz w:val="23"/>
          <w:szCs w:val="23"/>
        </w:rPr>
        <w:t>.</w:t>
      </w:r>
      <w:r>
        <w:rPr>
          <w:rFonts w:eastAsia="Times New Roman" w:cs="Times New Roman"/>
          <w:spacing w:val="0"/>
          <w:w w:val="100"/>
          <w:sz w:val="23"/>
          <w:szCs w:val="23"/>
        </w:rPr>
        <w:t>7.1.</w:t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964" w:right="196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13.6</w:t>
      </w:r>
      <w:r>
        <w:rPr>
          <w:rFonts w:eastAsia="Times New Roman" w:cs="Times New Roman"/>
          <w:spacing w:val="7"/>
          <w:w w:val="100"/>
          <w:sz w:val="23"/>
          <w:szCs w:val="23"/>
        </w:rPr>
        <w:t>.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members  of 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Adjudication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Core 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may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not 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be 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used  to 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fill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7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-rule </w:t>
      </w:r>
      <w:r>
        <w:rPr>
          <w:rFonts w:eastAsia="Times New Roman" w:cs="Times New Roman"/>
          <w:spacing w:val="0"/>
          <w:w w:val="96"/>
          <w:sz w:val="23"/>
          <w:szCs w:val="23"/>
        </w:rPr>
        <w:t>requirement</w:t>
      </w:r>
      <w:r>
        <w:rPr>
          <w:rFonts w:eastAsia="Times New Roman" w:cs="Times New Roman"/>
          <w:spacing w:val="10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0"/>
          <w:w w:val="92"/>
          <w:sz w:val="23"/>
          <w:szCs w:val="23"/>
        </w:rPr>
        <w:t>any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2"/>
          <w:sz w:val="23"/>
          <w:szCs w:val="23"/>
        </w:rPr>
        <w:t>i</w:t>
      </w:r>
      <w:r>
        <w:rPr>
          <w:rFonts w:eastAsia="Times New Roman" w:cs="Times New Roman"/>
          <w:spacing w:val="-2"/>
          <w:w w:val="102"/>
          <w:sz w:val="23"/>
          <w:szCs w:val="23"/>
        </w:rPr>
        <w:t>n</w:t>
      </w:r>
      <w:r>
        <w:rPr>
          <w:rFonts w:eastAsia="Times New Roman" w:cs="Times New Roman"/>
          <w:spacing w:val="0"/>
          <w:w w:val="98"/>
          <w:sz w:val="23"/>
          <w:szCs w:val="23"/>
        </w:rPr>
        <w:t>stitu</w:t>
      </w:r>
      <w:r>
        <w:rPr>
          <w:rFonts w:eastAsia="Times New Roman" w:cs="Times New Roman"/>
          <w:spacing w:val="-2"/>
          <w:w w:val="98"/>
          <w:sz w:val="23"/>
          <w:szCs w:val="23"/>
        </w:rPr>
        <w:t>t</w:t>
      </w:r>
      <w:r>
        <w:rPr>
          <w:rFonts w:eastAsia="Times New Roman" w:cs="Times New Roman"/>
          <w:spacing w:val="0"/>
          <w:w w:val="96"/>
          <w:sz w:val="23"/>
          <w:szCs w:val="23"/>
        </w:rPr>
        <w:t>ion.</w:t>
      </w:r>
    </w:p>
    <w:p>
      <w:pPr>
        <w:pStyle w:val="Normal"/>
        <w:spacing w:lineRule="exact" w:line="100" w:before="9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14.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Adjudication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14.1</w:t>
      </w:r>
      <w:r>
        <w:rPr>
          <w:rFonts w:eastAsia="Times New Roman" w:cs="Times New Roman"/>
          <w:spacing w:val="7"/>
          <w:w w:val="100"/>
          <w:sz w:val="23"/>
          <w:szCs w:val="23"/>
        </w:rPr>
        <w:t>.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Adjudication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accredit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n, 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grading 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and </w:t>
      </w:r>
      <w:r>
        <w:rPr>
          <w:rFonts w:eastAsia="Times New Roman" w:cs="Times New Roman"/>
          <w:spacing w:val="5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tabulati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 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rules 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are 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defined 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in 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</w:p>
    <w:p>
      <w:pPr>
        <w:pStyle w:val="Normal"/>
        <w:spacing w:lineRule="exact" w:line="240"/>
        <w:ind w:left="964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Rules</w:t>
      </w:r>
      <w:r>
        <w:rPr>
          <w:rFonts w:eastAsia="Times New Roman" w:cs="Times New Roman"/>
          <w:spacing w:val="-7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bo</w:t>
      </w:r>
      <w:r>
        <w:rPr>
          <w:rFonts w:eastAsia="Times New Roman" w:cs="Times New Roman"/>
          <w:spacing w:val="-2"/>
          <w:w w:val="95"/>
          <w:sz w:val="23"/>
          <w:szCs w:val="23"/>
        </w:rPr>
        <w:t>o</w:t>
      </w:r>
      <w:r>
        <w:rPr>
          <w:rFonts w:eastAsia="Times New Roman" w:cs="Times New Roman"/>
          <w:spacing w:val="0"/>
          <w:w w:val="95"/>
          <w:sz w:val="23"/>
          <w:szCs w:val="23"/>
        </w:rPr>
        <w:t>klet.</w:t>
      </w:r>
      <w:r>
        <w:rPr>
          <w:rFonts w:eastAsia="Times New Roman" w:cs="Times New Roman"/>
          <w:spacing w:val="17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key</w:t>
      </w:r>
      <w:r>
        <w:rPr>
          <w:rFonts w:eastAsia="Times New Roman" w:cs="Times New Roman"/>
          <w:spacing w:val="-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principles</w:t>
      </w:r>
      <w:r>
        <w:rPr>
          <w:rFonts w:eastAsia="Times New Roman" w:cs="Times New Roman"/>
          <w:spacing w:val="3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m</w:t>
      </w:r>
      <w:r>
        <w:rPr>
          <w:rFonts w:eastAsia="Times New Roman" w:cs="Times New Roman"/>
          <w:spacing w:val="-2"/>
          <w:w w:val="96"/>
          <w:sz w:val="23"/>
          <w:szCs w:val="23"/>
        </w:rPr>
        <w:t>e</w:t>
      </w:r>
      <w:r>
        <w:rPr>
          <w:rFonts w:eastAsia="Times New Roman" w:cs="Times New Roman"/>
          <w:spacing w:val="0"/>
          <w:w w:val="96"/>
          <w:sz w:val="23"/>
          <w:szCs w:val="23"/>
        </w:rPr>
        <w:t>thodologies</w:t>
      </w:r>
      <w:r>
        <w:rPr>
          <w:rFonts w:eastAsia="Times New Roman" w:cs="Times New Roman"/>
          <w:spacing w:val="1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are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prov</w:t>
      </w:r>
      <w:r>
        <w:rPr>
          <w:rFonts w:eastAsia="Times New Roman" w:cs="Times New Roman"/>
          <w:spacing w:val="-2"/>
          <w:w w:val="97"/>
          <w:sz w:val="23"/>
          <w:szCs w:val="23"/>
        </w:rPr>
        <w:t>i</w:t>
      </w:r>
      <w:r>
        <w:rPr>
          <w:rFonts w:eastAsia="Times New Roman" w:cs="Times New Roman"/>
          <w:spacing w:val="0"/>
          <w:w w:val="97"/>
          <w:sz w:val="23"/>
          <w:szCs w:val="23"/>
        </w:rPr>
        <w:t>ded</w:t>
      </w:r>
      <w:r>
        <w:rPr>
          <w:rFonts w:eastAsia="Times New Roman" w:cs="Times New Roman"/>
          <w:spacing w:val="3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ere.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964" w:right="199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14.2</w:t>
      </w:r>
      <w:r>
        <w:rPr>
          <w:rFonts w:eastAsia="Times New Roman" w:cs="Times New Roman"/>
          <w:spacing w:val="7"/>
          <w:w w:val="100"/>
          <w:sz w:val="23"/>
          <w:szCs w:val="23"/>
        </w:rPr>
        <w:t>.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adjudicators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5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assessed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5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graded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before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5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during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1"/>
          <w:sz w:val="23"/>
          <w:szCs w:val="23"/>
        </w:rPr>
        <w:t>p</w:t>
      </w:r>
      <w:r>
        <w:rPr>
          <w:rFonts w:eastAsia="Times New Roman" w:cs="Times New Roman"/>
          <w:spacing w:val="4"/>
          <w:w w:val="101"/>
          <w:sz w:val="23"/>
          <w:szCs w:val="23"/>
        </w:rPr>
        <w:t>r</w:t>
      </w:r>
      <w:r>
        <w:rPr>
          <w:rFonts w:eastAsia="Times New Roman" w:cs="Times New Roman"/>
          <w:spacing w:val="0"/>
          <w:w w:val="94"/>
          <w:sz w:val="23"/>
          <w:szCs w:val="23"/>
        </w:rPr>
        <w:t>eliminar</w:t>
      </w:r>
      <w:r>
        <w:rPr>
          <w:rFonts w:eastAsia="Times New Roman" w:cs="Times New Roman"/>
          <w:spacing w:val="0"/>
          <w:w w:val="83"/>
          <w:sz w:val="23"/>
          <w:szCs w:val="23"/>
        </w:rPr>
        <w:t xml:space="preserve">y </w:t>
      </w:r>
      <w:r>
        <w:rPr>
          <w:rFonts w:eastAsia="Times New Roman" w:cs="Times New Roman"/>
          <w:spacing w:val="0"/>
          <w:w w:val="100"/>
          <w:sz w:val="23"/>
          <w:szCs w:val="23"/>
        </w:rPr>
        <w:t>rounds,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resu</w:t>
      </w:r>
      <w:r>
        <w:rPr>
          <w:rFonts w:eastAsia="Times New Roman" w:cs="Times New Roman"/>
          <w:spacing w:val="-3"/>
          <w:w w:val="95"/>
          <w:sz w:val="23"/>
          <w:szCs w:val="23"/>
        </w:rPr>
        <w:t>l</w:t>
      </w:r>
      <w:r>
        <w:rPr>
          <w:rFonts w:eastAsia="Times New Roman" w:cs="Times New Roman"/>
          <w:spacing w:val="0"/>
          <w:w w:val="95"/>
          <w:sz w:val="23"/>
          <w:szCs w:val="23"/>
        </w:rPr>
        <w:t>ts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his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asses</w:t>
      </w:r>
      <w:r>
        <w:rPr>
          <w:rFonts w:eastAsia="Times New Roman" w:cs="Times New Roman"/>
          <w:spacing w:val="-1"/>
          <w:w w:val="91"/>
          <w:sz w:val="23"/>
          <w:szCs w:val="23"/>
        </w:rPr>
        <w:t>s</w:t>
      </w:r>
      <w:r>
        <w:rPr>
          <w:rFonts w:eastAsia="Times New Roman" w:cs="Times New Roman"/>
          <w:spacing w:val="0"/>
          <w:w w:val="91"/>
          <w:sz w:val="23"/>
          <w:szCs w:val="23"/>
        </w:rPr>
        <w:t xml:space="preserve">ment </w:t>
      </w:r>
      <w:r>
        <w:rPr>
          <w:rFonts w:eastAsia="Times New Roman" w:cs="Times New Roman"/>
          <w:spacing w:val="6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will</w:t>
      </w:r>
      <w:r>
        <w:rPr>
          <w:rFonts w:eastAsia="Times New Roman" w:cs="Times New Roman"/>
          <w:spacing w:val="-7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used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determine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who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rank</w:t>
      </w:r>
      <w:r>
        <w:rPr>
          <w:rFonts w:eastAsia="Times New Roman" w:cs="Times New Roman"/>
          <w:spacing w:val="-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 an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adjudicator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t</w:t>
      </w:r>
      <w:r>
        <w:rPr>
          <w:rFonts w:eastAsia="Times New Roman" w:cs="Times New Roman"/>
          <w:spacing w:val="-2"/>
          <w:w w:val="95"/>
          <w:sz w:val="23"/>
          <w:szCs w:val="23"/>
        </w:rPr>
        <w:t>r</w:t>
      </w:r>
      <w:r>
        <w:rPr>
          <w:rFonts w:eastAsia="Times New Roman" w:cs="Times New Roman"/>
          <w:spacing w:val="0"/>
          <w:w w:val="95"/>
          <w:sz w:val="23"/>
          <w:szCs w:val="23"/>
        </w:rPr>
        <w:t>ai</w:t>
      </w:r>
      <w:r>
        <w:rPr>
          <w:rFonts w:eastAsia="Times New Roman" w:cs="Times New Roman"/>
          <w:spacing w:val="-2"/>
          <w:w w:val="95"/>
          <w:sz w:val="23"/>
          <w:szCs w:val="23"/>
        </w:rPr>
        <w:t>n</w:t>
      </w:r>
      <w:r>
        <w:rPr>
          <w:rFonts w:eastAsia="Times New Roman" w:cs="Times New Roman"/>
          <w:spacing w:val="0"/>
          <w:w w:val="95"/>
          <w:sz w:val="23"/>
          <w:szCs w:val="23"/>
        </w:rPr>
        <w:t>ee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during</w:t>
      </w:r>
      <w:r>
        <w:rPr>
          <w:rFonts w:eastAsia="Times New Roman" w:cs="Times New Roman"/>
          <w:spacing w:val="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course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f 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preliminary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rounds.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14.2.1.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adjudicator</w:t>
      </w:r>
      <w:r>
        <w:rPr>
          <w:rFonts w:eastAsia="Times New Roman" w:cs="Times New Roman"/>
          <w:spacing w:val="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official</w:t>
      </w:r>
      <w:r>
        <w:rPr>
          <w:rFonts w:eastAsia="Times New Roman" w:cs="Times New Roman"/>
          <w:spacing w:val="-2"/>
          <w:w w:val="91"/>
          <w:sz w:val="23"/>
          <w:szCs w:val="23"/>
        </w:rPr>
        <w:t>l</w:t>
      </w:r>
      <w:r>
        <w:rPr>
          <w:rFonts w:eastAsia="Times New Roman" w:cs="Times New Roman"/>
          <w:spacing w:val="0"/>
          <w:w w:val="91"/>
          <w:sz w:val="23"/>
          <w:szCs w:val="23"/>
        </w:rPr>
        <w:t>y</w:t>
      </w:r>
      <w:r>
        <w:rPr>
          <w:rFonts w:eastAsia="Times New Roman" w:cs="Times New Roman"/>
          <w:spacing w:val="-2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judge</w:t>
      </w:r>
      <w:r>
        <w:rPr>
          <w:rFonts w:eastAsia="Times New Roman" w:cs="Times New Roman"/>
          <w:spacing w:val="17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round,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while</w:t>
      </w:r>
      <w:r>
        <w:rPr>
          <w:rFonts w:eastAsia="Times New Roman" w:cs="Times New Roman"/>
          <w:spacing w:val="8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tr</w:t>
      </w:r>
      <w:r>
        <w:rPr>
          <w:rFonts w:eastAsia="Times New Roman" w:cs="Times New Roman"/>
          <w:spacing w:val="-2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inee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cannot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participa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</w:p>
    <w:p>
      <w:pPr>
        <w:pStyle w:val="Normal"/>
        <w:spacing w:lineRule="exact" w:line="260" w:before="1" w:after="0"/>
        <w:ind w:left="1700" w:right="203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determination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result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round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but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rovide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feedback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 </w:t>
      </w:r>
      <w:r>
        <w:rPr>
          <w:rFonts w:eastAsia="Times New Roman" w:cs="Times New Roman"/>
          <w:spacing w:val="0"/>
          <w:w w:val="96"/>
          <w:sz w:val="23"/>
          <w:szCs w:val="23"/>
        </w:rPr>
        <w:t>adjudicator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eams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hi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/her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evaluation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te.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2"/>
          <w:sz w:val="23"/>
          <w:szCs w:val="23"/>
        </w:rPr>
        <w:t>14.3</w:t>
      </w:r>
      <w:r>
        <w:rPr>
          <w:rFonts w:eastAsia="Times New Roman" w:cs="Times New Roman"/>
          <w:spacing w:val="6"/>
          <w:w w:val="92"/>
          <w:sz w:val="23"/>
          <w:szCs w:val="23"/>
        </w:rPr>
        <w:t>.</w:t>
      </w:r>
      <w:r>
        <w:rPr>
          <w:rFonts w:eastAsia="Times New Roman" w:cs="Times New Roman"/>
          <w:spacing w:val="0"/>
          <w:w w:val="92"/>
          <w:sz w:val="23"/>
          <w:szCs w:val="23"/>
        </w:rPr>
        <w:t>The</w:t>
      </w:r>
      <w:r>
        <w:rPr>
          <w:rFonts w:eastAsia="Times New Roman" w:cs="Times New Roman"/>
          <w:spacing w:val="3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adjudicators</w:t>
      </w:r>
      <w:r>
        <w:rPr>
          <w:rFonts w:eastAsia="Times New Roman" w:cs="Times New Roman"/>
          <w:spacing w:val="44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will</w:t>
      </w:r>
      <w:r>
        <w:rPr>
          <w:rFonts w:eastAsia="Times New Roman" w:cs="Times New Roman"/>
          <w:spacing w:val="-1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as</w:t>
      </w:r>
      <w:r>
        <w:rPr>
          <w:rFonts w:eastAsia="Times New Roman" w:cs="Times New Roman"/>
          <w:spacing w:val="-2"/>
          <w:w w:val="94"/>
          <w:sz w:val="23"/>
          <w:szCs w:val="23"/>
        </w:rPr>
        <w:t>s</w:t>
      </w:r>
      <w:r>
        <w:rPr>
          <w:rFonts w:eastAsia="Times New Roman" w:cs="Times New Roman"/>
          <w:spacing w:val="0"/>
          <w:w w:val="94"/>
          <w:sz w:val="23"/>
          <w:szCs w:val="23"/>
        </w:rPr>
        <w:t>essed</w:t>
      </w:r>
      <w:r>
        <w:rPr>
          <w:rFonts w:eastAsia="Times New Roman" w:cs="Times New Roman"/>
          <w:spacing w:val="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graded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b</w:t>
      </w:r>
      <w:r>
        <w:rPr>
          <w:rFonts w:eastAsia="Times New Roman" w:cs="Times New Roman"/>
          <w:spacing w:val="-2"/>
          <w:w w:val="93"/>
          <w:sz w:val="23"/>
          <w:szCs w:val="23"/>
        </w:rPr>
        <w:t>a</w:t>
      </w:r>
      <w:r>
        <w:rPr>
          <w:rFonts w:eastAsia="Times New Roman" w:cs="Times New Roman"/>
          <w:spacing w:val="0"/>
          <w:w w:val="93"/>
          <w:sz w:val="23"/>
          <w:szCs w:val="23"/>
        </w:rPr>
        <w:t>sis</w:t>
      </w:r>
      <w:r>
        <w:rPr>
          <w:rFonts w:eastAsia="Times New Roman" w:cs="Times New Roman"/>
          <w:spacing w:val="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two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compone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ts</w:t>
      </w:r>
      <w:r>
        <w:rPr>
          <w:rFonts w:eastAsia="Times New Roman" w:cs="Times New Roman"/>
          <w:spacing w:val="3"/>
          <w:w w:val="100"/>
          <w:sz w:val="23"/>
          <w:szCs w:val="23"/>
        </w:rPr>
        <w:t>:</w:t>
      </w:r>
      <w:r>
        <w:rPr>
          <w:rFonts w:eastAsia="Times New Roman" w:cs="Times New Roman"/>
          <w:spacing w:val="0"/>
          <w:w w:val="100"/>
          <w:sz w:val="23"/>
          <w:szCs w:val="23"/>
        </w:rPr>
        <w:t>-</w:t>
      </w:r>
    </w:p>
    <w:p>
      <w:pPr>
        <w:pStyle w:val="Normal"/>
        <w:spacing w:lineRule="auto" w:line="232"/>
        <w:ind w:left="1700" w:right="200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14.3.1.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anonymous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written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24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require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</w:t>
      </w:r>
      <w:r>
        <w:rPr>
          <w:rFonts w:eastAsia="Times New Roman" w:cs="Times New Roman"/>
          <w:spacing w:val="3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itt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evaluation</w:t>
      </w:r>
      <w:r>
        <w:rPr>
          <w:rFonts w:eastAsia="Times New Roman" w:cs="Times New Roman"/>
          <w:spacing w:val="2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taped or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live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debate,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well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as,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set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questions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relating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hypothetical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debating scenarios.</w:t>
      </w:r>
    </w:p>
    <w:p>
      <w:pPr>
        <w:pStyle w:val="Normal"/>
        <w:spacing w:lineRule="exact" w:line="260" w:before="2" w:after="0"/>
        <w:ind w:left="1700" w:right="202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14.3.2.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Consolidat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edback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2"/>
          <w:w w:val="100"/>
          <w:sz w:val="23"/>
          <w:szCs w:val="23"/>
        </w:rPr>
        <w:t>bt</w:t>
      </w:r>
      <w:r>
        <w:rPr>
          <w:rFonts w:eastAsia="Times New Roman" w:cs="Times New Roman"/>
          <w:spacing w:val="0"/>
          <w:w w:val="100"/>
          <w:sz w:val="23"/>
          <w:szCs w:val="23"/>
        </w:rPr>
        <w:t>ained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anelists,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hai</w:t>
      </w:r>
      <w:r>
        <w:rPr>
          <w:rFonts w:eastAsia="Times New Roman" w:cs="Times New Roman"/>
          <w:spacing w:val="-3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teams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ey </w:t>
      </w:r>
      <w:r>
        <w:rPr>
          <w:rFonts w:eastAsia="Times New Roman" w:cs="Times New Roman"/>
          <w:spacing w:val="0"/>
          <w:w w:val="94"/>
          <w:sz w:val="23"/>
          <w:szCs w:val="23"/>
        </w:rPr>
        <w:t>adjudicate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 each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und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hey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</w:t>
      </w:r>
      <w:r>
        <w:rPr>
          <w:rFonts w:eastAsia="Times New Roman" w:cs="Times New Roman"/>
          <w:spacing w:val="-1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ate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199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5"/>
          <w:sz w:val="23"/>
          <w:szCs w:val="23"/>
        </w:rPr>
        <w:t>14.4</w:t>
      </w:r>
      <w:r>
        <w:rPr>
          <w:rFonts w:eastAsia="Times New Roman" w:cs="Times New Roman"/>
          <w:spacing w:val="7"/>
          <w:w w:val="95"/>
          <w:sz w:val="23"/>
          <w:szCs w:val="23"/>
        </w:rPr>
        <w:t>.</w:t>
      </w:r>
      <w:r>
        <w:rPr>
          <w:rFonts w:eastAsia="Times New Roman" w:cs="Times New Roman"/>
          <w:spacing w:val="0"/>
          <w:w w:val="95"/>
          <w:sz w:val="23"/>
          <w:szCs w:val="23"/>
        </w:rPr>
        <w:t>The</w:t>
      </w:r>
      <w:r>
        <w:rPr>
          <w:rFonts w:eastAsia="Times New Roman" w:cs="Times New Roman"/>
          <w:spacing w:val="11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top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24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grad</w:t>
      </w:r>
      <w:r>
        <w:rPr>
          <w:rFonts w:eastAsia="Times New Roman" w:cs="Times New Roman"/>
          <w:spacing w:val="-2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d</w:t>
      </w:r>
      <w:r>
        <w:rPr>
          <w:rFonts w:eastAsia="Times New Roman" w:cs="Times New Roman"/>
          <w:spacing w:val="1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</w:t>
      </w:r>
      <w:r>
        <w:rPr>
          <w:rFonts w:eastAsia="Times New Roman" w:cs="Times New Roman"/>
          <w:spacing w:val="1"/>
          <w:w w:val="95"/>
          <w:sz w:val="23"/>
          <w:szCs w:val="23"/>
        </w:rPr>
        <w:t>u</w:t>
      </w:r>
      <w:r>
        <w:rPr>
          <w:rFonts w:eastAsia="Times New Roman" w:cs="Times New Roman"/>
          <w:spacing w:val="0"/>
          <w:w w:val="95"/>
          <w:sz w:val="23"/>
          <w:szCs w:val="23"/>
        </w:rPr>
        <w:t>di</w:t>
      </w:r>
      <w:r>
        <w:rPr>
          <w:rFonts w:eastAsia="Times New Roman" w:cs="Times New Roman"/>
          <w:spacing w:val="-2"/>
          <w:w w:val="95"/>
          <w:sz w:val="23"/>
          <w:szCs w:val="23"/>
        </w:rPr>
        <w:t>c</w:t>
      </w:r>
      <w:r>
        <w:rPr>
          <w:rFonts w:eastAsia="Times New Roman" w:cs="Times New Roman"/>
          <w:spacing w:val="0"/>
          <w:w w:val="95"/>
          <w:sz w:val="23"/>
          <w:szCs w:val="23"/>
        </w:rPr>
        <w:t>ators</w:t>
      </w:r>
      <w:r>
        <w:rPr>
          <w:rFonts w:eastAsia="Times New Roman" w:cs="Times New Roman"/>
          <w:spacing w:val="1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break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ad</w:t>
      </w:r>
      <w:r>
        <w:rPr>
          <w:rFonts w:eastAsia="Times New Roman" w:cs="Times New Roman"/>
          <w:spacing w:val="-2"/>
          <w:w w:val="94"/>
          <w:sz w:val="23"/>
          <w:szCs w:val="23"/>
        </w:rPr>
        <w:t>j</w:t>
      </w:r>
      <w:r>
        <w:rPr>
          <w:rFonts w:eastAsia="Times New Roman" w:cs="Times New Roman"/>
          <w:spacing w:val="0"/>
          <w:w w:val="94"/>
          <w:sz w:val="23"/>
          <w:szCs w:val="23"/>
        </w:rPr>
        <w:t>udicate</w:t>
      </w:r>
      <w:r>
        <w:rPr>
          <w:rFonts w:eastAsia="Times New Roman" w:cs="Times New Roman"/>
          <w:spacing w:val="1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finals</w:t>
      </w:r>
      <w:r>
        <w:rPr>
          <w:rFonts w:eastAsia="Times New Roman" w:cs="Times New Roman"/>
          <w:spacing w:val="1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series.</w:t>
      </w:r>
      <w:r>
        <w:rPr>
          <w:rFonts w:eastAsia="Times New Roman" w:cs="Times New Roman"/>
          <w:spacing w:val="1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ere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14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2"/>
          <w:sz w:val="23"/>
          <w:szCs w:val="23"/>
        </w:rPr>
        <w:t>n</w:t>
      </w:r>
      <w:r>
        <w:rPr>
          <w:rFonts w:eastAsia="Times New Roman" w:cs="Times New Roman"/>
          <w:spacing w:val="0"/>
          <w:w w:val="102"/>
          <w:sz w:val="23"/>
          <w:szCs w:val="23"/>
        </w:rPr>
        <w:t xml:space="preserve">o </w:t>
      </w:r>
      <w:r>
        <w:rPr>
          <w:rFonts w:eastAsia="Times New Roman" w:cs="Times New Roman"/>
          <w:spacing w:val="0"/>
          <w:w w:val="95"/>
          <w:sz w:val="23"/>
          <w:szCs w:val="23"/>
        </w:rPr>
        <w:t>exceptio</w:t>
      </w:r>
      <w:r>
        <w:rPr>
          <w:rFonts w:eastAsia="Times New Roman" w:cs="Times New Roman"/>
          <w:spacing w:val="1"/>
          <w:w w:val="95"/>
          <w:sz w:val="23"/>
          <w:szCs w:val="23"/>
        </w:rPr>
        <w:t>n</w:t>
      </w:r>
      <w:r>
        <w:rPr>
          <w:rFonts w:eastAsia="Times New Roman" w:cs="Times New Roman"/>
          <w:spacing w:val="0"/>
          <w:w w:val="95"/>
          <w:sz w:val="23"/>
          <w:szCs w:val="23"/>
        </w:rPr>
        <w:t>s</w:t>
      </w:r>
      <w:r>
        <w:rPr>
          <w:rFonts w:eastAsia="Times New Roman" w:cs="Times New Roman"/>
          <w:spacing w:val="1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ru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e.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14.5</w:t>
      </w:r>
      <w:r>
        <w:rPr>
          <w:rFonts w:eastAsia="Times New Roman" w:cs="Times New Roman"/>
          <w:spacing w:val="7"/>
          <w:w w:val="100"/>
          <w:sz w:val="23"/>
          <w:szCs w:val="23"/>
        </w:rPr>
        <w:t>.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next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6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 xml:space="preserve">adjudicators </w:t>
      </w:r>
      <w:r>
        <w:rPr>
          <w:rFonts w:eastAsia="Times New Roman" w:cs="Times New Roman"/>
          <w:spacing w:val="29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w</w:t>
      </w:r>
      <w:r>
        <w:rPr>
          <w:rFonts w:eastAsia="Times New Roman" w:cs="Times New Roman"/>
          <w:spacing w:val="-2"/>
          <w:w w:val="90"/>
          <w:sz w:val="23"/>
          <w:szCs w:val="23"/>
        </w:rPr>
        <w:t>i</w:t>
      </w:r>
      <w:r>
        <w:rPr>
          <w:rFonts w:eastAsia="Times New Roman" w:cs="Times New Roman"/>
          <w:spacing w:val="0"/>
          <w:w w:val="90"/>
          <w:sz w:val="23"/>
          <w:szCs w:val="23"/>
        </w:rPr>
        <w:t>ll</w:t>
      </w:r>
      <w:r>
        <w:rPr>
          <w:rFonts w:eastAsia="Times New Roman" w:cs="Times New Roman"/>
          <w:spacing w:val="12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break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adjudicate</w:t>
      </w:r>
      <w:r>
        <w:rPr>
          <w:rFonts w:eastAsia="Times New Roman" w:cs="Times New Roman"/>
          <w:spacing w:val="22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"English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Foreign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Langu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ge" finals 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series.</w:t>
      </w:r>
      <w:r>
        <w:rPr>
          <w:rFonts w:eastAsia="Times New Roman" w:cs="Times New Roman"/>
          <w:spacing w:val="5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They 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be 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complemented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by 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4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adjudicators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selected  by 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Adjudication</w:t>
      </w:r>
      <w:r>
        <w:rPr>
          <w:rFonts w:eastAsia="Times New Roman" w:cs="Times New Roman"/>
          <w:spacing w:val="2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Core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cohort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that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broke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adj</w:t>
      </w:r>
      <w:r>
        <w:rPr>
          <w:rFonts w:eastAsia="Times New Roman" w:cs="Times New Roman"/>
          <w:spacing w:val="-2"/>
          <w:w w:val="93"/>
          <w:sz w:val="23"/>
          <w:szCs w:val="23"/>
        </w:rPr>
        <w:t>u</w:t>
      </w:r>
      <w:r>
        <w:rPr>
          <w:rFonts w:eastAsia="Times New Roman" w:cs="Times New Roman"/>
          <w:spacing w:val="0"/>
          <w:w w:val="93"/>
          <w:sz w:val="23"/>
          <w:szCs w:val="23"/>
        </w:rPr>
        <w:t>dicate</w:t>
      </w:r>
      <w:r>
        <w:rPr>
          <w:rFonts w:eastAsia="Times New Roman" w:cs="Times New Roman"/>
          <w:spacing w:val="2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finals</w:t>
      </w:r>
      <w:r>
        <w:rPr>
          <w:rFonts w:eastAsia="Times New Roman" w:cs="Times New Roman"/>
          <w:spacing w:val="16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series.</w:t>
      </w:r>
      <w:r>
        <w:rPr>
          <w:rFonts w:eastAsia="Times New Roman" w:cs="Times New Roman"/>
          <w:spacing w:val="13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ool of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ten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 xml:space="preserve">adjudicators </w:t>
      </w:r>
      <w:r>
        <w:rPr>
          <w:rFonts w:eastAsia="Times New Roman" w:cs="Times New Roman"/>
          <w:spacing w:val="32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wi</w:t>
      </w:r>
      <w:r>
        <w:rPr>
          <w:rFonts w:eastAsia="Times New Roman" w:cs="Times New Roman"/>
          <w:spacing w:val="-2"/>
          <w:w w:val="90"/>
          <w:sz w:val="23"/>
          <w:szCs w:val="23"/>
        </w:rPr>
        <w:t>l</w:t>
      </w:r>
      <w:r>
        <w:rPr>
          <w:rFonts w:eastAsia="Times New Roman" w:cs="Times New Roman"/>
          <w:spacing w:val="0"/>
          <w:w w:val="90"/>
          <w:sz w:val="23"/>
          <w:szCs w:val="23"/>
        </w:rPr>
        <w:t>l</w:t>
      </w:r>
      <w:r>
        <w:rPr>
          <w:rFonts w:eastAsia="Times New Roman" w:cs="Times New Roman"/>
          <w:spacing w:val="17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formed,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who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26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adjudicate</w:t>
      </w:r>
      <w:r>
        <w:rPr>
          <w:rFonts w:eastAsia="Times New Roman" w:cs="Times New Roman"/>
          <w:spacing w:val="2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"Eng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ish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0"/>
          <w:w w:val="94"/>
          <w:sz w:val="23"/>
          <w:szCs w:val="23"/>
        </w:rPr>
        <w:t>Foreign</w:t>
      </w:r>
      <w:r>
        <w:rPr>
          <w:rFonts w:eastAsia="Times New Roman" w:cs="Times New Roman"/>
          <w:spacing w:val="1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Language"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f</w:t>
      </w:r>
      <w:r>
        <w:rPr>
          <w:rFonts w:eastAsia="Times New Roman" w:cs="Times New Roman"/>
          <w:spacing w:val="-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nals</w:t>
      </w:r>
      <w:r>
        <w:rPr>
          <w:rFonts w:eastAsia="Times New Roman" w:cs="Times New Roman"/>
          <w:spacing w:val="-2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eries.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32"/>
        <w:ind w:left="964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5"/>
          <w:sz w:val="23"/>
          <w:szCs w:val="23"/>
        </w:rPr>
        <w:t>14.6</w:t>
      </w:r>
      <w:r>
        <w:rPr>
          <w:rFonts w:eastAsia="Times New Roman" w:cs="Times New Roman"/>
          <w:spacing w:val="7"/>
          <w:w w:val="95"/>
          <w:sz w:val="23"/>
          <w:szCs w:val="23"/>
        </w:rPr>
        <w:t>.</w:t>
      </w:r>
      <w:r>
        <w:rPr>
          <w:rFonts w:eastAsia="Times New Roman" w:cs="Times New Roman"/>
          <w:spacing w:val="0"/>
          <w:w w:val="95"/>
          <w:sz w:val="23"/>
          <w:szCs w:val="23"/>
        </w:rPr>
        <w:t>The</w:t>
      </w:r>
      <w:r>
        <w:rPr>
          <w:rFonts w:eastAsia="Times New Roman" w:cs="Times New Roman"/>
          <w:spacing w:val="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adjudication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core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7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required</w:t>
      </w:r>
      <w:r>
        <w:rPr>
          <w:rFonts w:eastAsia="Times New Roman" w:cs="Times New Roman"/>
          <w:spacing w:val="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disclose</w:t>
      </w:r>
      <w:r>
        <w:rPr>
          <w:rFonts w:eastAsia="Times New Roman" w:cs="Times New Roman"/>
          <w:spacing w:val="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win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loss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standing</w:t>
      </w:r>
      <w:r>
        <w:rPr>
          <w:rFonts w:eastAsia="Times New Roman" w:cs="Times New Roman"/>
          <w:spacing w:val="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e</w:t>
      </w:r>
      <w:r>
        <w:rPr>
          <w:rFonts w:eastAsia="Times New Roman" w:cs="Times New Roman"/>
          <w:spacing w:val="-2"/>
          <w:w w:val="92"/>
          <w:sz w:val="23"/>
          <w:szCs w:val="23"/>
        </w:rPr>
        <w:t>v</w:t>
      </w:r>
      <w:r>
        <w:rPr>
          <w:rFonts w:eastAsia="Times New Roman" w:cs="Times New Roman"/>
          <w:spacing w:val="0"/>
          <w:w w:val="92"/>
          <w:sz w:val="23"/>
          <w:szCs w:val="23"/>
        </w:rPr>
        <w:t>ery</w:t>
      </w:r>
      <w:r>
        <w:rPr>
          <w:rFonts w:eastAsia="Times New Roman" w:cs="Times New Roman"/>
          <w:spacing w:val="8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eam to 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ms</w:t>
      </w:r>
      <w:r>
        <w:rPr>
          <w:rFonts w:eastAsia="Times New Roman" w:cs="Times New Roman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and 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ators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after</w:t>
      </w:r>
      <w:r>
        <w:rPr>
          <w:rFonts w:eastAsia="Times New Roman" w:cs="Times New Roman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every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prelimi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ary round 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in 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interest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f transparency.</w:t>
      </w:r>
    </w:p>
    <w:p>
      <w:pPr>
        <w:pStyle w:val="Normal"/>
        <w:spacing w:lineRule="exact" w:line="240" w:before="15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15.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Responsibilities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H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ost</w:t>
      </w:r>
      <w:r>
        <w:rPr>
          <w:rFonts w:eastAsia="Times New Roman" w:cs="Times New Roman"/>
          <w:b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Institution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10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15.1</w:t>
      </w:r>
      <w:r>
        <w:rPr>
          <w:rFonts w:eastAsia="Times New Roman" w:cs="Times New Roman"/>
          <w:spacing w:val="7"/>
          <w:w w:val="100"/>
          <w:sz w:val="23"/>
          <w:szCs w:val="23"/>
        </w:rPr>
        <w:t>.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host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stitution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appoint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Conve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r,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ef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Adjudicator,</w:t>
      </w:r>
      <w:r>
        <w:rPr>
          <w:rFonts w:eastAsia="Times New Roman" w:cs="Times New Roman"/>
          <w:spacing w:val="27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na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ent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35" w:before="26" w:after="0"/>
        <w:ind w:left="964" w:right="201" w:hanging="0"/>
        <w:jc w:val="both"/>
        <w:rPr/>
      </w:pPr>
      <w:r>
        <w:rPr>
          <w:rFonts w:eastAsia="Times New Roman" w:cs="Times New Roman"/>
          <w:spacing w:val="0"/>
          <w:w w:val="100"/>
          <w:sz w:val="23"/>
          <w:szCs w:val="23"/>
        </w:rPr>
        <w:t>Director,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Tr</w:t>
      </w:r>
      <w:r>
        <w:rPr>
          <w:rFonts w:eastAsia="Times New Roman" w:cs="Times New Roman"/>
          <w:spacing w:val="-2"/>
          <w:w w:val="96"/>
          <w:sz w:val="23"/>
          <w:szCs w:val="23"/>
        </w:rPr>
        <w:t>e</w:t>
      </w:r>
      <w:r>
        <w:rPr>
          <w:rFonts w:eastAsia="Times New Roman" w:cs="Times New Roman"/>
          <w:spacing w:val="0"/>
          <w:w w:val="96"/>
          <w:sz w:val="23"/>
          <w:szCs w:val="23"/>
        </w:rPr>
        <w:t>asurer,</w:t>
      </w:r>
      <w:r>
        <w:rPr>
          <w:rFonts w:eastAsia="Times New Roman" w:cs="Times New Roman"/>
          <w:spacing w:val="16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P</w:t>
      </w:r>
      <w:r>
        <w:rPr>
          <w:rFonts w:eastAsia="Times New Roman" w:cs="Times New Roman"/>
          <w:spacing w:val="-2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rticipant</w:t>
      </w:r>
      <w:r>
        <w:rPr>
          <w:rFonts w:eastAsia="Times New Roman" w:cs="Times New Roman"/>
          <w:spacing w:val="2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Liaison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Officer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Participant</w:t>
      </w:r>
      <w:r>
        <w:rPr>
          <w:rFonts w:eastAsia="Times New Roman" w:cs="Times New Roman"/>
          <w:spacing w:val="2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Liaison</w:t>
      </w:r>
      <w:r>
        <w:rPr>
          <w:rFonts w:eastAsia="Times New Roman" w:cs="Times New Roman"/>
          <w:spacing w:val="1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fi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ers), Tournament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Equity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er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many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ther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cers as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deemed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propria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 xml:space="preserve">to </w:t>
      </w:r>
      <w:r>
        <w:rPr>
          <w:rFonts w:eastAsia="Times New Roman" w:cs="Times New Roman"/>
          <w:spacing w:val="0"/>
          <w:w w:val="100"/>
          <w:sz w:val="23"/>
          <w:szCs w:val="23"/>
        </w:rPr>
        <w:t>conduct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organisation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pionship.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roles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responsibili</w:t>
      </w:r>
      <w:r>
        <w:rPr>
          <w:rFonts w:eastAsia="Times New Roman" w:cs="Times New Roman"/>
          <w:spacing w:val="-2"/>
          <w:w w:val="94"/>
          <w:sz w:val="23"/>
          <w:szCs w:val="23"/>
        </w:rPr>
        <w:t>t</w:t>
      </w:r>
      <w:r>
        <w:rPr>
          <w:rFonts w:eastAsia="Times New Roman" w:cs="Times New Roman"/>
          <w:spacing w:val="0"/>
          <w:w w:val="94"/>
          <w:sz w:val="23"/>
          <w:szCs w:val="23"/>
        </w:rPr>
        <w:t>i</w:t>
      </w:r>
      <w:r>
        <w:rPr>
          <w:rFonts w:eastAsia="Times New Roman" w:cs="Times New Roman"/>
          <w:spacing w:val="-2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94"/>
          <w:sz w:val="23"/>
          <w:szCs w:val="23"/>
        </w:rPr>
        <w:t>s</w:t>
      </w:r>
      <w:r>
        <w:rPr>
          <w:rFonts w:eastAsia="Times New Roman" w:cs="Times New Roman"/>
          <w:spacing w:val="5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 these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offic</w:t>
      </w:r>
      <w:r>
        <w:rPr>
          <w:rFonts w:eastAsia="Times New Roman" w:cs="Times New Roman"/>
          <w:spacing w:val="1"/>
          <w:w w:val="92"/>
          <w:sz w:val="23"/>
          <w:szCs w:val="23"/>
        </w:rPr>
        <w:t>i</w:t>
      </w:r>
      <w:r>
        <w:rPr>
          <w:rFonts w:eastAsia="Times New Roman" w:cs="Times New Roman"/>
          <w:spacing w:val="0"/>
          <w:w w:val="92"/>
          <w:sz w:val="23"/>
          <w:szCs w:val="23"/>
        </w:rPr>
        <w:t>als</w:t>
      </w:r>
      <w:r>
        <w:rPr>
          <w:rFonts w:eastAsia="Times New Roman" w:cs="Times New Roman"/>
          <w:spacing w:val="1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2"/>
          <w:w w:val="97"/>
          <w:sz w:val="23"/>
          <w:szCs w:val="23"/>
        </w:rPr>
        <w:t>p</w:t>
      </w:r>
      <w:r>
        <w:rPr>
          <w:rFonts w:eastAsia="Times New Roman" w:cs="Times New Roman"/>
          <w:spacing w:val="0"/>
          <w:w w:val="97"/>
          <w:sz w:val="23"/>
          <w:szCs w:val="23"/>
        </w:rPr>
        <w:t>r</w:t>
      </w:r>
      <w:r>
        <w:rPr>
          <w:rFonts w:eastAsia="Times New Roman" w:cs="Times New Roman"/>
          <w:spacing w:val="-2"/>
          <w:w w:val="97"/>
          <w:sz w:val="23"/>
          <w:szCs w:val="23"/>
        </w:rPr>
        <w:t>o</w:t>
      </w:r>
      <w:r>
        <w:rPr>
          <w:rFonts w:eastAsia="Times New Roman" w:cs="Times New Roman"/>
          <w:spacing w:val="0"/>
          <w:w w:val="97"/>
          <w:sz w:val="23"/>
          <w:szCs w:val="23"/>
        </w:rPr>
        <w:t>vided</w:t>
      </w:r>
      <w:r>
        <w:rPr>
          <w:rFonts w:eastAsia="Times New Roman" w:cs="Times New Roman"/>
          <w:spacing w:val="3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Appendix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2"/>
          <w:sz w:val="23"/>
          <w:szCs w:val="23"/>
        </w:rPr>
        <w:t>D.</w:t>
      </w:r>
    </w:p>
    <w:p>
      <w:pPr>
        <w:pStyle w:val="Normal"/>
        <w:spacing w:lineRule="exact" w:line="100" w:before="2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16.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Conflicts</w:t>
      </w:r>
      <w:r>
        <w:rPr>
          <w:rFonts w:eastAsia="Times New Roman" w:cs="Times New Roman"/>
          <w:b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Interest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left" w:pos="1420" w:leader="none"/>
        </w:tabs>
        <w:spacing w:lineRule="exact" w:line="260"/>
        <w:ind w:left="1052" w:right="200" w:hanging="432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16.1.</w:t>
        <w:tab/>
        <w:tab/>
      </w:r>
      <w:r>
        <w:rPr>
          <w:rFonts w:eastAsia="Times New Roman" w:cs="Times New Roman"/>
          <w:spacing w:val="0"/>
          <w:w w:val="92"/>
          <w:sz w:val="23"/>
          <w:szCs w:val="23"/>
        </w:rPr>
        <w:t>All</w:t>
      </w:r>
      <w:r>
        <w:rPr>
          <w:rFonts w:eastAsia="Times New Roman" w:cs="Times New Roman"/>
          <w:spacing w:val="-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participants</w:t>
      </w:r>
      <w:r>
        <w:rPr>
          <w:rFonts w:eastAsia="Times New Roman" w:cs="Times New Roman"/>
          <w:spacing w:val="49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</w:t>
      </w:r>
      <w:r>
        <w:rPr>
          <w:rFonts w:eastAsia="Times New Roman" w:cs="Times New Roman"/>
          <w:spacing w:val="-2"/>
          <w:w w:val="95"/>
          <w:sz w:val="23"/>
          <w:szCs w:val="23"/>
        </w:rPr>
        <w:t>c</w:t>
      </w:r>
      <w:r>
        <w:rPr>
          <w:rFonts w:eastAsia="Times New Roman" w:cs="Times New Roman"/>
          <w:spacing w:val="0"/>
          <w:w w:val="95"/>
          <w:sz w:val="23"/>
          <w:szCs w:val="23"/>
        </w:rPr>
        <w:t>credited</w:t>
      </w:r>
      <w:r>
        <w:rPr>
          <w:rFonts w:eastAsia="Times New Roman" w:cs="Times New Roman"/>
          <w:spacing w:val="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tournaments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will</w:t>
      </w:r>
      <w:r>
        <w:rPr>
          <w:rFonts w:eastAsia="Times New Roman" w:cs="Times New Roman"/>
          <w:spacing w:val="-2"/>
          <w:w w:val="90"/>
          <w:sz w:val="23"/>
          <w:szCs w:val="23"/>
        </w:rPr>
        <w:t xml:space="preserve"> c</w:t>
      </w:r>
      <w:r>
        <w:rPr>
          <w:rFonts w:eastAsia="Times New Roman" w:cs="Times New Roman"/>
          <w:spacing w:val="0"/>
          <w:w w:val="90"/>
          <w:sz w:val="23"/>
          <w:szCs w:val="23"/>
        </w:rPr>
        <w:t>omply</w:t>
      </w:r>
      <w:r>
        <w:rPr>
          <w:rFonts w:eastAsia="Times New Roman" w:cs="Times New Roman"/>
          <w:spacing w:val="41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ollowi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 code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Conduct.</w:t>
      </w:r>
    </w:p>
    <w:p>
      <w:pPr>
        <w:pStyle w:val="Normal"/>
        <w:spacing w:lineRule="exact" w:line="240"/>
        <w:ind w:left="980" w:right="3229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16.1.1.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Conflicts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defined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as,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</w:t>
      </w:r>
      <w:r>
        <w:rPr>
          <w:rFonts w:eastAsia="Times New Roman" w:cs="Times New Roman"/>
          <w:spacing w:val="-3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li</w:t>
      </w:r>
      <w:r>
        <w:rPr>
          <w:rFonts w:eastAsia="Times New Roman" w:cs="Times New Roman"/>
          <w:spacing w:val="-1"/>
          <w:w w:val="94"/>
          <w:sz w:val="23"/>
          <w:szCs w:val="23"/>
        </w:rPr>
        <w:t>m</w:t>
      </w:r>
      <w:r>
        <w:rPr>
          <w:rFonts w:eastAsia="Times New Roman" w:cs="Times New Roman"/>
          <w:spacing w:val="0"/>
          <w:w w:val="94"/>
          <w:sz w:val="23"/>
          <w:szCs w:val="23"/>
        </w:rPr>
        <w:t>ited</w:t>
      </w:r>
      <w:r>
        <w:rPr>
          <w:rFonts w:eastAsia="Times New Roman" w:cs="Times New Roman"/>
          <w:spacing w:val="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to:</w:t>
      </w:r>
    </w:p>
    <w:p>
      <w:pPr>
        <w:pStyle w:val="Normal"/>
        <w:spacing w:lineRule="exact" w:line="260" w:before="1" w:after="0"/>
        <w:ind w:left="2061" w:right="196" w:hanging="901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16.1.1.1.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adjudicating</w:t>
      </w:r>
      <w:r>
        <w:rPr>
          <w:rFonts w:eastAsia="Times New Roman" w:cs="Times New Roman"/>
          <w:spacing w:val="31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debaters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</w:t>
      </w:r>
      <w:r>
        <w:rPr>
          <w:rFonts w:eastAsia="Times New Roman" w:cs="Times New Roman"/>
          <w:spacing w:val="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has debated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adjudicat</w:t>
      </w:r>
      <w:r>
        <w:rPr>
          <w:rFonts w:eastAsia="Times New Roman" w:cs="Times New Roman"/>
          <w:spacing w:val="-2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94"/>
          <w:sz w:val="23"/>
          <w:szCs w:val="23"/>
        </w:rPr>
        <w:t>d</w:t>
      </w:r>
      <w:r>
        <w:rPr>
          <w:rFonts w:eastAsia="Times New Roman" w:cs="Times New Roman"/>
          <w:spacing w:val="1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-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n</w:t>
      </w:r>
      <w:r>
        <w:rPr>
          <w:rFonts w:eastAsia="Times New Roman" w:cs="Times New Roman"/>
          <w:spacing w:val="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present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past;</w:t>
      </w:r>
    </w:p>
    <w:p>
      <w:pPr>
        <w:pStyle w:val="Normal"/>
        <w:spacing w:lineRule="exact" w:line="260"/>
        <w:ind w:left="2061" w:right="199" w:hanging="901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16.1.1.2.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adjudicating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debaters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who</w:t>
      </w:r>
      <w:r>
        <w:rPr>
          <w:rFonts w:eastAsia="Times New Roman" w:cs="Times New Roman"/>
          <w:spacing w:val="5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either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or 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were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5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5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88"/>
          <w:sz w:val="23"/>
          <w:szCs w:val="23"/>
        </w:rPr>
        <w:t>l</w:t>
      </w:r>
      <w:r>
        <w:rPr>
          <w:rFonts w:eastAsia="Times New Roman" w:cs="Times New Roman"/>
          <w:spacing w:val="0"/>
          <w:w w:val="88"/>
          <w:sz w:val="23"/>
          <w:szCs w:val="23"/>
        </w:rPr>
        <w:t xml:space="preserve">egal </w:t>
      </w:r>
      <w:r>
        <w:rPr>
          <w:rFonts w:eastAsia="Times New Roman" w:cs="Times New Roman"/>
          <w:spacing w:val="22"/>
          <w:w w:val="88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or 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otherwise </w:t>
      </w:r>
      <w:r>
        <w:rPr>
          <w:rFonts w:eastAsia="Times New Roman" w:cs="Times New Roman"/>
          <w:spacing w:val="0"/>
          <w:w w:val="96"/>
          <w:sz w:val="23"/>
          <w:szCs w:val="23"/>
        </w:rPr>
        <w:t>intimate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relationship</w:t>
      </w:r>
      <w:r>
        <w:rPr>
          <w:rFonts w:eastAsia="Times New Roman" w:cs="Times New Roman"/>
          <w:spacing w:val="-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adjudicator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or,</w:t>
      </w:r>
    </w:p>
    <w:p>
      <w:pPr>
        <w:pStyle w:val="Normal"/>
        <w:spacing w:lineRule="exact" w:line="240"/>
        <w:ind w:left="2061" w:right="199" w:hanging="901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16.1.1.3.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adjudicating</w:t>
      </w:r>
      <w:r>
        <w:rPr>
          <w:rFonts w:eastAsia="Times New Roman" w:cs="Times New Roman"/>
          <w:spacing w:val="3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utions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th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Adjudicator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has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professi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nal </w:t>
      </w:r>
      <w:r>
        <w:rPr>
          <w:rFonts w:eastAsia="Times New Roman" w:cs="Times New Roman"/>
          <w:spacing w:val="0"/>
          <w:w w:val="95"/>
          <w:sz w:val="23"/>
          <w:szCs w:val="23"/>
        </w:rPr>
        <w:t>relations</w:t>
      </w:r>
      <w:r>
        <w:rPr>
          <w:rFonts w:eastAsia="Times New Roman" w:cs="Times New Roman"/>
          <w:spacing w:val="-1"/>
          <w:w w:val="95"/>
          <w:sz w:val="23"/>
          <w:szCs w:val="23"/>
        </w:rPr>
        <w:t>h</w:t>
      </w:r>
      <w:r>
        <w:rPr>
          <w:rFonts w:eastAsia="Times New Roman" w:cs="Times New Roman"/>
          <w:spacing w:val="0"/>
          <w:w w:val="95"/>
          <w:sz w:val="23"/>
          <w:szCs w:val="23"/>
        </w:rPr>
        <w:t>ip.</w:t>
      </w:r>
      <w:r>
        <w:rPr>
          <w:rFonts w:eastAsia="Times New Roman" w:cs="Times New Roman"/>
          <w:spacing w:val="2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purposes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policy,</w:t>
      </w:r>
      <w:r>
        <w:rPr>
          <w:rFonts w:eastAsia="Times New Roman" w:cs="Times New Roman"/>
          <w:spacing w:val="2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defined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being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</w:p>
    <w:p>
      <w:pPr>
        <w:pStyle w:val="Normal"/>
        <w:spacing w:lineRule="exact" w:line="260"/>
        <w:ind w:left="2061" w:right="200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employee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expecting to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receive/ha</w:t>
      </w:r>
      <w:r>
        <w:rPr>
          <w:rFonts w:eastAsia="Times New Roman" w:cs="Times New Roman"/>
          <w:spacing w:val="1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recei</w:t>
      </w:r>
      <w:r>
        <w:rPr>
          <w:rFonts w:eastAsia="Times New Roman" w:cs="Times New Roman"/>
          <w:spacing w:val="-2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ed 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emuneration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om the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last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year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capacity,</w:t>
      </w:r>
      <w:r>
        <w:rPr>
          <w:rFonts w:eastAsia="Times New Roman" w:cs="Times New Roman"/>
          <w:spacing w:val="41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incl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ding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lecturer, tutor, </w:t>
      </w:r>
      <w:r>
        <w:rPr>
          <w:rFonts w:eastAsia="Times New Roman" w:cs="Times New Roman"/>
          <w:spacing w:val="0"/>
          <w:w w:val="96"/>
          <w:sz w:val="23"/>
          <w:szCs w:val="23"/>
        </w:rPr>
        <w:t>debating</w:t>
      </w:r>
      <w:r>
        <w:rPr>
          <w:rFonts w:eastAsia="Times New Roman" w:cs="Times New Roman"/>
          <w:spacing w:val="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coach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rainer.</w:t>
      </w:r>
    </w:p>
    <w:p>
      <w:pPr>
        <w:pStyle w:val="Normal"/>
        <w:spacing w:lineRule="exact" w:line="240"/>
        <w:ind w:left="980" w:right="1878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16.1.2.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It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4"/>
          <w:sz w:val="23"/>
          <w:szCs w:val="23"/>
        </w:rPr>
        <w:t>responsibili</w:t>
      </w:r>
      <w:r>
        <w:rPr>
          <w:rFonts w:eastAsia="Times New Roman" w:cs="Times New Roman"/>
          <w:spacing w:val="-2"/>
          <w:w w:val="94"/>
          <w:sz w:val="23"/>
          <w:szCs w:val="23"/>
        </w:rPr>
        <w:t>t</w:t>
      </w:r>
      <w:r>
        <w:rPr>
          <w:rFonts w:eastAsia="Times New Roman" w:cs="Times New Roman"/>
          <w:spacing w:val="0"/>
          <w:w w:val="94"/>
          <w:sz w:val="23"/>
          <w:szCs w:val="23"/>
        </w:rPr>
        <w:t>y</w:t>
      </w:r>
      <w:r>
        <w:rPr>
          <w:rFonts w:eastAsia="Times New Roman" w:cs="Times New Roman"/>
          <w:spacing w:val="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Adjudicators</w:t>
      </w:r>
      <w:r>
        <w:rPr>
          <w:rFonts w:eastAsia="Times New Roman" w:cs="Times New Roman"/>
          <w:spacing w:val="7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ms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o: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</w:p>
    <w:p>
      <w:pPr>
        <w:pStyle w:val="Normal"/>
        <w:spacing w:lineRule="exact" w:line="240"/>
        <w:ind w:left="11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16.1.2.1.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alert 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-2"/>
          <w:w w:val="100"/>
          <w:sz w:val="23"/>
          <w:szCs w:val="23"/>
        </w:rPr>
        <w:t>g</w:t>
      </w:r>
      <w:r>
        <w:rPr>
          <w:rFonts w:eastAsia="Times New Roman" w:cs="Times New Roman"/>
          <w:spacing w:val="0"/>
          <w:w w:val="100"/>
          <w:sz w:val="23"/>
          <w:szCs w:val="23"/>
        </w:rPr>
        <w:t>anising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potential </w:t>
      </w:r>
      <w:r>
        <w:rPr>
          <w:rFonts w:eastAsia="Times New Roman" w:cs="Times New Roman"/>
          <w:spacing w:val="0"/>
          <w:w w:val="95"/>
          <w:sz w:val="23"/>
          <w:szCs w:val="23"/>
        </w:rPr>
        <w:t>conflict</w:t>
      </w:r>
      <w:r>
        <w:rPr>
          <w:rFonts w:eastAsia="Times New Roman" w:cs="Times New Roman"/>
          <w:spacing w:val="-2"/>
          <w:w w:val="95"/>
          <w:sz w:val="23"/>
          <w:szCs w:val="23"/>
        </w:rPr>
        <w:t>s</w:t>
      </w:r>
      <w:r>
        <w:rPr>
          <w:rFonts w:eastAsia="Times New Roman" w:cs="Times New Roman"/>
          <w:spacing w:val="0"/>
          <w:w w:val="79"/>
          <w:sz w:val="23"/>
          <w:szCs w:val="23"/>
        </w:rPr>
        <w:t>;</w:t>
      </w:r>
    </w:p>
    <w:p>
      <w:pPr>
        <w:pStyle w:val="Normal"/>
        <w:spacing w:lineRule="exact" w:line="240"/>
        <w:ind w:left="2061" w:right="6327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and,</w:t>
      </w:r>
    </w:p>
    <w:p>
      <w:pPr>
        <w:pStyle w:val="Normal"/>
        <w:spacing w:lineRule="exact" w:line="260" w:before="1" w:after="0"/>
        <w:ind w:left="2061" w:right="199" w:hanging="901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16.1.2.2.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remind</w:t>
      </w:r>
      <w:r>
        <w:rPr>
          <w:rFonts w:eastAsia="Times New Roman" w:cs="Times New Roman"/>
          <w:spacing w:val="5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Adjudication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Core 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5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conflicts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concern 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7"/>
          <w:sz w:val="23"/>
          <w:szCs w:val="23"/>
        </w:rPr>
        <w:t>institutions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pre</w:t>
      </w:r>
      <w:r>
        <w:rPr>
          <w:rFonts w:eastAsia="Times New Roman" w:cs="Times New Roman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ent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ournament.</w:t>
      </w:r>
    </w:p>
    <w:p>
      <w:pPr>
        <w:pStyle w:val="Normal"/>
        <w:spacing w:lineRule="exact" w:line="240"/>
        <w:ind w:left="980" w:right="2547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16.1.3.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It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3"/>
          <w:sz w:val="23"/>
          <w:szCs w:val="23"/>
        </w:rPr>
        <w:t>re</w:t>
      </w:r>
      <w:r>
        <w:rPr>
          <w:rFonts w:eastAsia="Times New Roman" w:cs="Times New Roman"/>
          <w:spacing w:val="-1"/>
          <w:w w:val="93"/>
          <w:sz w:val="23"/>
          <w:szCs w:val="23"/>
        </w:rPr>
        <w:t>s</w:t>
      </w:r>
      <w:r>
        <w:rPr>
          <w:rFonts w:eastAsia="Times New Roman" w:cs="Times New Roman"/>
          <w:spacing w:val="0"/>
          <w:w w:val="93"/>
          <w:sz w:val="23"/>
          <w:szCs w:val="23"/>
        </w:rPr>
        <w:t>ponsibili</w:t>
      </w:r>
      <w:r>
        <w:rPr>
          <w:rFonts w:eastAsia="Times New Roman" w:cs="Times New Roman"/>
          <w:spacing w:val="-3"/>
          <w:w w:val="93"/>
          <w:sz w:val="23"/>
          <w:szCs w:val="23"/>
        </w:rPr>
        <w:t>t</w:t>
      </w:r>
      <w:r>
        <w:rPr>
          <w:rFonts w:eastAsia="Times New Roman" w:cs="Times New Roman"/>
          <w:spacing w:val="0"/>
          <w:w w:val="93"/>
          <w:sz w:val="23"/>
          <w:szCs w:val="23"/>
        </w:rPr>
        <w:t>y</w:t>
      </w:r>
      <w:r>
        <w:rPr>
          <w:rFonts w:eastAsia="Times New Roman" w:cs="Times New Roman"/>
          <w:spacing w:val="1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Adjudication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Core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o:</w:t>
      </w:r>
    </w:p>
    <w:p>
      <w:pPr>
        <w:pStyle w:val="Normal"/>
        <w:spacing w:lineRule="exact" w:line="240"/>
        <w:ind w:left="11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16.1.3.1.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be 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aware</w:t>
      </w:r>
      <w:r>
        <w:rPr>
          <w:rFonts w:eastAsia="Times New Roman" w:cs="Times New Roman"/>
          <w:spacing w:val="5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conflicts</w:t>
      </w:r>
      <w:r>
        <w:rPr>
          <w:rFonts w:eastAsia="Times New Roman" w:cs="Times New Roman"/>
          <w:spacing w:val="5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as 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notified 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by 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Tournament 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Organisi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</w:t>
      </w:r>
    </w:p>
    <w:p>
      <w:pPr>
        <w:pStyle w:val="Normal"/>
        <w:spacing w:lineRule="exact" w:line="240"/>
        <w:ind w:left="2061" w:right="2484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7"/>
          <w:sz w:val="23"/>
          <w:szCs w:val="23"/>
        </w:rPr>
        <w:t>Committ</w:t>
      </w:r>
      <w:r>
        <w:rPr>
          <w:rFonts w:eastAsia="Times New Roman" w:cs="Times New Roman"/>
          <w:spacing w:val="-1"/>
          <w:w w:val="97"/>
          <w:sz w:val="23"/>
          <w:szCs w:val="23"/>
        </w:rPr>
        <w:t>e</w:t>
      </w:r>
      <w:r>
        <w:rPr>
          <w:rFonts w:eastAsia="Times New Roman" w:cs="Times New Roman"/>
          <w:spacing w:val="0"/>
          <w:w w:val="97"/>
          <w:sz w:val="23"/>
          <w:szCs w:val="23"/>
        </w:rPr>
        <w:t>e</w:t>
      </w:r>
      <w:r>
        <w:rPr>
          <w:rFonts w:eastAsia="Times New Roman" w:cs="Times New Roman"/>
          <w:spacing w:val="8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relev</w:t>
      </w:r>
      <w:r>
        <w:rPr>
          <w:rFonts w:eastAsia="Times New Roman" w:cs="Times New Roman"/>
          <w:spacing w:val="-3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nt</w:t>
      </w:r>
      <w:r>
        <w:rPr>
          <w:rFonts w:eastAsia="Times New Roman" w:cs="Times New Roman"/>
          <w:spacing w:val="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</w:t>
      </w:r>
      <w:r>
        <w:rPr>
          <w:rFonts w:eastAsia="Times New Roman" w:cs="Times New Roman"/>
          <w:spacing w:val="-1"/>
          <w:w w:val="95"/>
          <w:sz w:val="23"/>
          <w:szCs w:val="23"/>
        </w:rPr>
        <w:t>u</w:t>
      </w:r>
      <w:r>
        <w:rPr>
          <w:rFonts w:eastAsia="Times New Roman" w:cs="Times New Roman"/>
          <w:spacing w:val="0"/>
          <w:w w:val="95"/>
          <w:sz w:val="23"/>
          <w:szCs w:val="23"/>
        </w:rPr>
        <w:t>dicator;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and,</w:t>
      </w:r>
    </w:p>
    <w:p>
      <w:pPr>
        <w:pStyle w:val="Normal"/>
        <w:spacing w:lineRule="exact" w:line="260" w:before="1" w:after="0"/>
        <w:ind w:left="2061" w:right="200" w:hanging="901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16.1.3.2.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allocate</w:t>
      </w:r>
      <w:r>
        <w:rPr>
          <w:rFonts w:eastAsia="Times New Roman" w:cs="Times New Roman"/>
          <w:spacing w:val="19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debates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Adjudicator</w:t>
      </w:r>
      <w:r>
        <w:rPr>
          <w:rFonts w:eastAsia="Times New Roman" w:cs="Times New Roman"/>
          <w:spacing w:val="19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likely</w:t>
      </w:r>
      <w:r>
        <w:rPr>
          <w:rFonts w:eastAsia="Times New Roman" w:cs="Times New Roman"/>
          <w:spacing w:val="21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mpromised by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conf</w:t>
      </w:r>
      <w:r>
        <w:rPr>
          <w:rFonts w:eastAsia="Times New Roman" w:cs="Times New Roman"/>
          <w:spacing w:val="-1"/>
          <w:w w:val="96"/>
          <w:sz w:val="23"/>
          <w:szCs w:val="23"/>
        </w:rPr>
        <w:t>l</w:t>
      </w:r>
      <w:r>
        <w:rPr>
          <w:rFonts w:eastAsia="Times New Roman" w:cs="Times New Roman"/>
          <w:spacing w:val="0"/>
          <w:w w:val="96"/>
          <w:sz w:val="23"/>
          <w:szCs w:val="23"/>
        </w:rPr>
        <w:t>ict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tion.</w:t>
      </w:r>
    </w:p>
    <w:p>
      <w:pPr>
        <w:pStyle w:val="Normal"/>
        <w:spacing w:lineRule="exact" w:line="240"/>
        <w:ind w:left="980" w:right="981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16.1.4.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It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4"/>
          <w:sz w:val="23"/>
          <w:szCs w:val="23"/>
        </w:rPr>
        <w:t>responsibili</w:t>
      </w:r>
      <w:r>
        <w:rPr>
          <w:rFonts w:eastAsia="Times New Roman" w:cs="Times New Roman"/>
          <w:spacing w:val="-2"/>
          <w:w w:val="94"/>
          <w:sz w:val="23"/>
          <w:szCs w:val="23"/>
        </w:rPr>
        <w:t>t</w:t>
      </w:r>
      <w:r>
        <w:rPr>
          <w:rFonts w:eastAsia="Times New Roman" w:cs="Times New Roman"/>
          <w:spacing w:val="0"/>
          <w:w w:val="94"/>
          <w:sz w:val="23"/>
          <w:szCs w:val="23"/>
        </w:rPr>
        <w:t>y</w:t>
      </w:r>
      <w:r>
        <w:rPr>
          <w:rFonts w:eastAsia="Times New Roman" w:cs="Times New Roman"/>
          <w:spacing w:val="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Organi</w:t>
      </w:r>
      <w:r>
        <w:rPr>
          <w:rFonts w:eastAsia="Times New Roman" w:cs="Times New Roman"/>
          <w:spacing w:val="-2"/>
          <w:w w:val="96"/>
          <w:sz w:val="23"/>
          <w:szCs w:val="23"/>
        </w:rPr>
        <w:t>s</w:t>
      </w:r>
      <w:r>
        <w:rPr>
          <w:rFonts w:eastAsia="Times New Roman" w:cs="Times New Roman"/>
          <w:spacing w:val="0"/>
          <w:w w:val="96"/>
          <w:sz w:val="23"/>
          <w:szCs w:val="23"/>
        </w:rPr>
        <w:t>ing</w:t>
      </w:r>
      <w:r>
        <w:rPr>
          <w:rFonts w:eastAsia="Times New Roman" w:cs="Times New Roman"/>
          <w:spacing w:val="-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Committee</w:t>
      </w:r>
      <w:r>
        <w:rPr>
          <w:rFonts w:eastAsia="Times New Roman" w:cs="Times New Roman"/>
          <w:spacing w:val="1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>to</w:t>
      </w:r>
      <w:r>
        <w:rPr>
          <w:rFonts w:eastAsia="Times New Roman" w:cs="Times New Roman"/>
          <w:spacing w:val="0"/>
          <w:w w:val="79"/>
          <w:sz w:val="23"/>
          <w:szCs w:val="23"/>
        </w:rPr>
        <w:t>:</w:t>
      </w:r>
    </w:p>
    <w:p>
      <w:pPr>
        <w:pStyle w:val="Normal"/>
        <w:spacing w:lineRule="exact" w:line="240"/>
        <w:ind w:left="11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16.1.4.1.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ensure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conflicts</w:t>
      </w:r>
      <w:r>
        <w:rPr>
          <w:rFonts w:eastAsia="Times New Roman" w:cs="Times New Roman"/>
          <w:spacing w:val="7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dat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database</w:t>
      </w:r>
      <w:r>
        <w:rPr>
          <w:rFonts w:eastAsia="Times New Roman" w:cs="Times New Roman"/>
          <w:spacing w:val="7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mptl</w:t>
      </w:r>
      <w:r>
        <w:rPr>
          <w:rFonts w:eastAsia="Times New Roman" w:cs="Times New Roman"/>
          <w:spacing w:val="-2"/>
          <w:w w:val="100"/>
          <w:sz w:val="23"/>
          <w:szCs w:val="23"/>
        </w:rPr>
        <w:t>y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40"/>
        <w:ind w:left="11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16.1.4.2.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provide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form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ms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adjudicators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gister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conflicts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</w:p>
    <w:p>
      <w:pPr>
        <w:pStyle w:val="Normal"/>
        <w:spacing w:lineRule="exact" w:line="240"/>
        <w:ind w:left="2061" w:right="775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6"/>
          <w:sz w:val="23"/>
          <w:szCs w:val="23"/>
        </w:rPr>
        <w:t>interests</w:t>
      </w:r>
      <w:r>
        <w:rPr>
          <w:rFonts w:eastAsia="Times New Roman" w:cs="Times New Roman"/>
          <w:spacing w:val="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prior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encement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first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rou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 of debates.</w:t>
      </w:r>
    </w:p>
    <w:p>
      <w:pPr>
        <w:pStyle w:val="Normal"/>
        <w:spacing w:lineRule="exact" w:line="100" w:before="3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17.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Code of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Conduct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964" w:right="200" w:hanging="432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3"/>
          <w:sz w:val="23"/>
          <w:szCs w:val="23"/>
        </w:rPr>
        <w:t>17.1</w:t>
      </w:r>
      <w:r>
        <w:rPr>
          <w:rFonts w:eastAsia="Times New Roman" w:cs="Times New Roman"/>
          <w:spacing w:val="6"/>
          <w:w w:val="93"/>
          <w:sz w:val="23"/>
          <w:szCs w:val="23"/>
        </w:rPr>
        <w:t>.</w:t>
      </w:r>
      <w:r>
        <w:rPr>
          <w:rFonts w:eastAsia="Times New Roman" w:cs="Times New Roman"/>
          <w:spacing w:val="0"/>
          <w:w w:val="93"/>
          <w:sz w:val="23"/>
          <w:szCs w:val="23"/>
        </w:rPr>
        <w:t>All</w:t>
      </w:r>
      <w:r>
        <w:rPr>
          <w:rFonts w:eastAsia="Times New Roman" w:cs="Times New Roman"/>
          <w:spacing w:val="-12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participants</w:t>
      </w:r>
      <w:r>
        <w:rPr>
          <w:rFonts w:eastAsia="Times New Roman" w:cs="Times New Roman"/>
          <w:spacing w:val="36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</w:t>
      </w:r>
      <w:r>
        <w:rPr>
          <w:rFonts w:eastAsia="Times New Roman" w:cs="Times New Roman"/>
          <w:spacing w:val="-2"/>
          <w:w w:val="95"/>
          <w:sz w:val="23"/>
          <w:szCs w:val="23"/>
        </w:rPr>
        <w:t>c</w:t>
      </w:r>
      <w:r>
        <w:rPr>
          <w:rFonts w:eastAsia="Times New Roman" w:cs="Times New Roman"/>
          <w:spacing w:val="0"/>
          <w:w w:val="95"/>
          <w:sz w:val="23"/>
          <w:szCs w:val="23"/>
        </w:rPr>
        <w:t>credited</w:t>
      </w:r>
      <w:r>
        <w:rPr>
          <w:rFonts w:eastAsia="Times New Roman" w:cs="Times New Roman"/>
          <w:spacing w:val="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tournaments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90"/>
          <w:sz w:val="23"/>
          <w:szCs w:val="23"/>
        </w:rPr>
        <w:t>w</w:t>
      </w:r>
      <w:r>
        <w:rPr>
          <w:rFonts w:eastAsia="Times New Roman" w:cs="Times New Roman"/>
          <w:spacing w:val="0"/>
          <w:w w:val="90"/>
          <w:sz w:val="23"/>
          <w:szCs w:val="23"/>
        </w:rPr>
        <w:t>ill</w:t>
      </w:r>
      <w:r>
        <w:rPr>
          <w:rFonts w:eastAsia="Times New Roman" w:cs="Times New Roman"/>
          <w:spacing w:val="-6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0"/>
          <w:sz w:val="23"/>
          <w:szCs w:val="23"/>
        </w:rPr>
        <w:t>c</w:t>
      </w:r>
      <w:r>
        <w:rPr>
          <w:rFonts w:eastAsia="Times New Roman" w:cs="Times New Roman"/>
          <w:spacing w:val="0"/>
          <w:w w:val="90"/>
          <w:sz w:val="23"/>
          <w:szCs w:val="23"/>
        </w:rPr>
        <w:t>omply</w:t>
      </w:r>
      <w:r>
        <w:rPr>
          <w:rFonts w:eastAsia="Times New Roman" w:cs="Times New Roman"/>
          <w:spacing w:val="39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4"/>
          <w:sz w:val="23"/>
          <w:szCs w:val="23"/>
        </w:rPr>
        <w:t>following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ode of Conduc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40"/>
        <w:ind w:left="980" w:right="5836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17.1.1.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Debaters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6"/>
          <w:sz w:val="23"/>
          <w:szCs w:val="23"/>
        </w:rPr>
        <w:t>will:</w:t>
      </w:r>
    </w:p>
    <w:p>
      <w:pPr>
        <w:pStyle w:val="Normal"/>
        <w:spacing w:lineRule="exact" w:line="240"/>
        <w:ind w:left="11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17.1.1.1.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treat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>occasion,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ch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er,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adjudicato</w:t>
      </w:r>
      <w:r>
        <w:rPr>
          <w:rFonts w:eastAsia="Times New Roman" w:cs="Times New Roman"/>
          <w:spacing w:val="-2"/>
          <w:w w:val="95"/>
          <w:sz w:val="23"/>
          <w:szCs w:val="23"/>
        </w:rPr>
        <w:t>r</w:t>
      </w:r>
      <w:r>
        <w:rPr>
          <w:rFonts w:eastAsia="Times New Roman" w:cs="Times New Roman"/>
          <w:spacing w:val="0"/>
          <w:w w:val="95"/>
          <w:sz w:val="23"/>
          <w:szCs w:val="23"/>
        </w:rPr>
        <w:t>s</w:t>
      </w:r>
      <w:r>
        <w:rPr>
          <w:rFonts w:eastAsia="Times New Roman" w:cs="Times New Roman"/>
          <w:spacing w:val="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respect;</w:t>
      </w:r>
    </w:p>
    <w:p>
      <w:pPr>
        <w:pStyle w:val="Normal"/>
        <w:spacing w:lineRule="exact" w:line="240"/>
        <w:ind w:left="11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17.1.1.2.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respect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3"/>
          <w:sz w:val="23"/>
          <w:szCs w:val="23"/>
        </w:rPr>
        <w:t>rul</w:t>
      </w:r>
      <w:r>
        <w:rPr>
          <w:rFonts w:eastAsia="Times New Roman" w:cs="Times New Roman"/>
          <w:spacing w:val="-1"/>
          <w:w w:val="93"/>
          <w:sz w:val="23"/>
          <w:szCs w:val="23"/>
        </w:rPr>
        <w:t>e</w:t>
      </w:r>
      <w:r>
        <w:rPr>
          <w:rFonts w:eastAsia="Times New Roman" w:cs="Times New Roman"/>
          <w:spacing w:val="0"/>
          <w:w w:val="93"/>
          <w:sz w:val="23"/>
          <w:szCs w:val="23"/>
        </w:rPr>
        <w:t>s</w:t>
      </w:r>
      <w:r>
        <w:rPr>
          <w:rFonts w:eastAsia="Times New Roman" w:cs="Times New Roman"/>
          <w:spacing w:val="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</w:t>
      </w:r>
      <w:r>
        <w:rPr>
          <w:rFonts w:eastAsia="Times New Roman" w:cs="Times New Roman"/>
          <w:spacing w:val="-3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c</w:t>
      </w:r>
      <w:r>
        <w:rPr>
          <w:rFonts w:eastAsia="Times New Roman" w:cs="Times New Roman"/>
          <w:spacing w:val="-3"/>
          <w:w w:val="97"/>
          <w:sz w:val="23"/>
          <w:szCs w:val="23"/>
        </w:rPr>
        <w:t>o</w:t>
      </w:r>
      <w:r>
        <w:rPr>
          <w:rFonts w:eastAsia="Times New Roman" w:cs="Times New Roman"/>
          <w:spacing w:val="0"/>
          <w:w w:val="97"/>
          <w:sz w:val="23"/>
          <w:szCs w:val="23"/>
        </w:rPr>
        <w:t>mpetition;</w:t>
      </w:r>
      <w:r>
        <w:rPr>
          <w:rFonts w:eastAsia="Times New Roman" w:cs="Times New Roman"/>
          <w:spacing w:val="4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and,</w:t>
      </w:r>
    </w:p>
    <w:p>
      <w:pPr>
        <w:pStyle w:val="Normal"/>
        <w:spacing w:lineRule="exact" w:line="240"/>
        <w:ind w:left="11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17.1.1.3.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accept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3"/>
          <w:sz w:val="23"/>
          <w:szCs w:val="23"/>
        </w:rPr>
        <w:t>adjudicat</w:t>
      </w:r>
      <w:r>
        <w:rPr>
          <w:rFonts w:eastAsia="Times New Roman" w:cs="Times New Roman"/>
          <w:spacing w:val="-2"/>
          <w:w w:val="93"/>
          <w:sz w:val="23"/>
          <w:szCs w:val="23"/>
        </w:rPr>
        <w:t>o</w:t>
      </w:r>
      <w:r>
        <w:rPr>
          <w:rFonts w:eastAsia="Times New Roman" w:cs="Times New Roman"/>
          <w:spacing w:val="0"/>
          <w:w w:val="93"/>
          <w:sz w:val="23"/>
          <w:szCs w:val="23"/>
        </w:rPr>
        <w:t>r’s</w:t>
      </w:r>
      <w:r>
        <w:rPr>
          <w:rFonts w:eastAsia="Times New Roman" w:cs="Times New Roman"/>
          <w:spacing w:val="13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</w:t>
      </w:r>
      <w:r>
        <w:rPr>
          <w:rFonts w:eastAsia="Times New Roman" w:cs="Times New Roman"/>
          <w:spacing w:val="-3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ision.</w:t>
      </w:r>
    </w:p>
    <w:p>
      <w:pPr>
        <w:pStyle w:val="Normal"/>
        <w:spacing w:lineRule="exact" w:line="240" w:before="15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980" w:right="5476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17.1.2.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Debaters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7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not:</w:t>
      </w:r>
    </w:p>
    <w:p>
      <w:pPr>
        <w:pStyle w:val="Normal"/>
        <w:spacing w:lineRule="exact" w:line="240"/>
        <w:ind w:left="11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17.1.2.1.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disrupt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distract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another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debater’s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speech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adjudicator’s</w:t>
      </w:r>
    </w:p>
    <w:p>
      <w:pPr>
        <w:pStyle w:val="Normal"/>
        <w:spacing w:lineRule="exact" w:line="240"/>
        <w:ind w:left="2061" w:right="5720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comments;</w:t>
      </w:r>
    </w:p>
    <w:p>
      <w:pPr>
        <w:pStyle w:val="Normal"/>
        <w:spacing w:lineRule="exact" w:line="240"/>
        <w:ind w:left="11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17.1.2.2.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use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offens</w:t>
      </w:r>
      <w:r>
        <w:rPr>
          <w:rFonts w:eastAsia="Times New Roman" w:cs="Times New Roman"/>
          <w:spacing w:val="1"/>
          <w:w w:val="93"/>
          <w:sz w:val="23"/>
          <w:szCs w:val="23"/>
        </w:rPr>
        <w:t>i</w:t>
      </w:r>
      <w:r>
        <w:rPr>
          <w:rFonts w:eastAsia="Times New Roman" w:cs="Times New Roman"/>
          <w:spacing w:val="0"/>
          <w:w w:val="93"/>
          <w:sz w:val="23"/>
          <w:szCs w:val="23"/>
        </w:rPr>
        <w:t>ve</w:t>
      </w:r>
      <w:r>
        <w:rPr>
          <w:rFonts w:eastAsia="Times New Roman" w:cs="Times New Roman"/>
          <w:spacing w:val="2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langua</w:t>
      </w:r>
      <w:r>
        <w:rPr>
          <w:rFonts w:eastAsia="Times New Roman" w:cs="Times New Roman"/>
          <w:spacing w:val="-2"/>
          <w:w w:val="93"/>
          <w:sz w:val="23"/>
          <w:szCs w:val="23"/>
        </w:rPr>
        <w:t>g</w:t>
      </w:r>
      <w:r>
        <w:rPr>
          <w:rFonts w:eastAsia="Times New Roman" w:cs="Times New Roman"/>
          <w:spacing w:val="0"/>
          <w:w w:val="93"/>
          <w:sz w:val="23"/>
          <w:szCs w:val="23"/>
        </w:rPr>
        <w:t>e</w:t>
      </w:r>
      <w:r>
        <w:rPr>
          <w:rFonts w:eastAsia="Times New Roman" w:cs="Times New Roman"/>
          <w:spacing w:val="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ehaviour;</w:t>
      </w:r>
    </w:p>
    <w:p>
      <w:pPr>
        <w:pStyle w:val="Normal"/>
        <w:spacing w:lineRule="exact" w:line="260" w:before="1" w:after="0"/>
        <w:ind w:left="2061" w:right="200" w:hanging="901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17.1.2.3.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make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denigrating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ts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basis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age,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cu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ture,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gender,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race, </w:t>
      </w:r>
      <w:r>
        <w:rPr>
          <w:rFonts w:eastAsia="Times New Roman" w:cs="Times New Roman"/>
          <w:spacing w:val="0"/>
          <w:w w:val="91"/>
          <w:sz w:val="23"/>
          <w:szCs w:val="23"/>
        </w:rPr>
        <w:t>sexuality,</w:t>
      </w:r>
      <w:r>
        <w:rPr>
          <w:rFonts w:eastAsia="Times New Roman" w:cs="Times New Roman"/>
          <w:spacing w:val="6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disability,</w:t>
      </w:r>
      <w:r>
        <w:rPr>
          <w:rFonts w:eastAsia="Times New Roman" w:cs="Times New Roman"/>
          <w:spacing w:val="7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r</w:t>
      </w:r>
      <w:r>
        <w:rPr>
          <w:rFonts w:eastAsia="Times New Roman" w:cs="Times New Roman"/>
          <w:spacing w:val="-2"/>
          <w:w w:val="91"/>
          <w:sz w:val="23"/>
          <w:szCs w:val="23"/>
        </w:rPr>
        <w:t>e</w:t>
      </w:r>
      <w:r>
        <w:rPr>
          <w:rFonts w:eastAsia="Times New Roman" w:cs="Times New Roman"/>
          <w:spacing w:val="0"/>
          <w:w w:val="91"/>
          <w:sz w:val="23"/>
          <w:szCs w:val="23"/>
        </w:rPr>
        <w:t>lig</w:t>
      </w:r>
      <w:r>
        <w:rPr>
          <w:rFonts w:eastAsia="Times New Roman" w:cs="Times New Roman"/>
          <w:spacing w:val="1"/>
          <w:w w:val="91"/>
          <w:sz w:val="23"/>
          <w:szCs w:val="23"/>
        </w:rPr>
        <w:t>i</w:t>
      </w:r>
      <w:r>
        <w:rPr>
          <w:rFonts w:eastAsia="Times New Roman" w:cs="Times New Roman"/>
          <w:spacing w:val="0"/>
          <w:w w:val="91"/>
          <w:sz w:val="23"/>
          <w:szCs w:val="23"/>
        </w:rPr>
        <w:t>o</w:t>
      </w:r>
      <w:r>
        <w:rPr>
          <w:rFonts w:eastAsia="Times New Roman" w:cs="Times New Roman"/>
          <w:spacing w:val="-2"/>
          <w:w w:val="91"/>
          <w:sz w:val="23"/>
          <w:szCs w:val="23"/>
        </w:rPr>
        <w:t>n</w:t>
      </w:r>
      <w:r>
        <w:rPr>
          <w:rFonts w:eastAsia="Times New Roman" w:cs="Times New Roman"/>
          <w:spacing w:val="0"/>
          <w:w w:val="91"/>
          <w:sz w:val="23"/>
          <w:szCs w:val="23"/>
        </w:rPr>
        <w:t>,</w:t>
      </w:r>
      <w:r>
        <w:rPr>
          <w:rFonts w:eastAsia="Times New Roman" w:cs="Times New Roman"/>
          <w:spacing w:val="18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 xml:space="preserve">family; </w:t>
      </w:r>
      <w:r>
        <w:rPr>
          <w:rFonts w:eastAsia="Times New Roman" w:cs="Times New Roman"/>
          <w:spacing w:val="0"/>
          <w:w w:val="101"/>
          <w:sz w:val="23"/>
          <w:szCs w:val="23"/>
        </w:rPr>
        <w:t>or</w:t>
      </w:r>
    </w:p>
    <w:p>
      <w:pPr>
        <w:sectPr>
          <w:headerReference w:type="default" r:id="rId11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exact" w:line="240"/>
        <w:ind w:left="11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17.1.2.4.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harass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opponen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</w:t>
      </w:r>
      <w:r>
        <w:rPr>
          <w:rFonts w:eastAsia="Times New Roman" w:cs="Times New Roman"/>
          <w:spacing w:val="-1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icator.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1" w:after="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17.1.3.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Adjudicators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will:</w:t>
      </w:r>
    </w:p>
    <w:p>
      <w:pPr>
        <w:pStyle w:val="Normal"/>
        <w:spacing w:lineRule="exact" w:line="260"/>
        <w:ind w:left="11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17.1.3.1.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treat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debate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6"/>
          <w:sz w:val="23"/>
          <w:szCs w:val="23"/>
        </w:rPr>
        <w:t>f</w:t>
      </w:r>
      <w:r>
        <w:rPr>
          <w:rFonts w:eastAsia="Times New Roman" w:cs="Times New Roman"/>
          <w:spacing w:val="0"/>
          <w:w w:val="96"/>
          <w:sz w:val="23"/>
          <w:szCs w:val="23"/>
        </w:rPr>
        <w:t>ormal</w:t>
      </w:r>
      <w:r>
        <w:rPr>
          <w:rFonts w:eastAsia="Times New Roman" w:cs="Times New Roman"/>
          <w:spacing w:val="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professio</w:t>
      </w:r>
      <w:r>
        <w:rPr>
          <w:rFonts w:eastAsia="Times New Roman" w:cs="Times New Roman"/>
          <w:spacing w:val="1"/>
          <w:w w:val="96"/>
          <w:sz w:val="23"/>
          <w:szCs w:val="23"/>
        </w:rPr>
        <w:t>n</w:t>
      </w:r>
      <w:r>
        <w:rPr>
          <w:rFonts w:eastAsia="Times New Roman" w:cs="Times New Roman"/>
          <w:spacing w:val="0"/>
          <w:w w:val="96"/>
          <w:sz w:val="23"/>
          <w:szCs w:val="23"/>
        </w:rPr>
        <w:t>al</w:t>
      </w:r>
      <w:r>
        <w:rPr>
          <w:rFonts w:eastAsia="Times New Roman" w:cs="Times New Roman"/>
          <w:spacing w:val="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ner;</w:t>
      </w:r>
    </w:p>
    <w:p>
      <w:pPr>
        <w:pStyle w:val="Normal"/>
        <w:spacing w:lineRule="exact" w:line="260" w:before="1" w:after="0"/>
        <w:ind w:left="2061" w:right="199" w:hanging="901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17.1.3.2.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limit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adjudications</w:t>
      </w:r>
      <w:r>
        <w:rPr>
          <w:rFonts w:eastAsia="Times New Roman" w:cs="Times New Roman"/>
          <w:spacing w:val="3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reasonable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length, and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make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constructive comments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assist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de</w:t>
      </w:r>
      <w:r>
        <w:rPr>
          <w:rFonts w:eastAsia="Times New Roman" w:cs="Times New Roman"/>
          <w:spacing w:val="-2"/>
          <w:w w:val="96"/>
          <w:sz w:val="23"/>
          <w:szCs w:val="23"/>
        </w:rPr>
        <w:t>b</w:t>
      </w:r>
      <w:r>
        <w:rPr>
          <w:rFonts w:eastAsia="Times New Roman" w:cs="Times New Roman"/>
          <w:spacing w:val="0"/>
          <w:w w:val="96"/>
          <w:sz w:val="23"/>
          <w:szCs w:val="23"/>
        </w:rPr>
        <w:t>aters;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and,</w:t>
      </w:r>
    </w:p>
    <w:p>
      <w:pPr>
        <w:pStyle w:val="Normal"/>
        <w:spacing w:lineRule="exact" w:line="240" w:before="2" w:after="0"/>
        <w:ind w:left="2061" w:right="198" w:hanging="901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17.1.3.3.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be  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sensitive 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when  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menting  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upon  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physical 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or  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physio</w:t>
      </w:r>
      <w:r>
        <w:rPr>
          <w:rFonts w:eastAsia="Times New Roman" w:cs="Times New Roman"/>
          <w:spacing w:val="-2"/>
          <w:w w:val="94"/>
          <w:sz w:val="23"/>
          <w:szCs w:val="23"/>
        </w:rPr>
        <w:t>l</w:t>
      </w:r>
      <w:r>
        <w:rPr>
          <w:rFonts w:eastAsia="Times New Roman" w:cs="Times New Roman"/>
          <w:spacing w:val="0"/>
          <w:w w:val="91"/>
          <w:sz w:val="23"/>
          <w:szCs w:val="23"/>
        </w:rPr>
        <w:t xml:space="preserve">ogical </w:t>
      </w:r>
      <w:r>
        <w:rPr>
          <w:rFonts w:eastAsia="Times New Roman" w:cs="Times New Roman"/>
          <w:spacing w:val="0"/>
          <w:w w:val="100"/>
          <w:sz w:val="23"/>
          <w:szCs w:val="23"/>
        </w:rPr>
        <w:t>disabilities.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17.1.4.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 xml:space="preserve">Adjudicators </w:t>
      </w:r>
      <w:r>
        <w:rPr>
          <w:rFonts w:eastAsia="Times New Roman" w:cs="Times New Roman"/>
          <w:spacing w:val="12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will</w:t>
      </w:r>
      <w:r>
        <w:rPr>
          <w:rFonts w:eastAsia="Times New Roman" w:cs="Times New Roman"/>
          <w:spacing w:val="-9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not:</w:t>
      </w:r>
    </w:p>
    <w:p>
      <w:pPr>
        <w:pStyle w:val="Normal"/>
        <w:spacing w:lineRule="exact" w:line="240"/>
        <w:ind w:left="11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17.1.4.1.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allow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bias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personal</w:t>
      </w:r>
      <w:r>
        <w:rPr>
          <w:rFonts w:eastAsia="Times New Roman" w:cs="Times New Roman"/>
          <w:spacing w:val="1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kn</w:t>
      </w:r>
      <w:r>
        <w:rPr>
          <w:rFonts w:eastAsia="Times New Roman" w:cs="Times New Roman"/>
          <w:spacing w:val="-3"/>
          <w:w w:val="95"/>
          <w:sz w:val="23"/>
          <w:szCs w:val="23"/>
        </w:rPr>
        <w:t>o</w:t>
      </w:r>
      <w:r>
        <w:rPr>
          <w:rFonts w:eastAsia="Times New Roman" w:cs="Times New Roman"/>
          <w:spacing w:val="0"/>
          <w:w w:val="95"/>
          <w:sz w:val="23"/>
          <w:szCs w:val="23"/>
        </w:rPr>
        <w:t>wledge</w:t>
      </w:r>
      <w:r>
        <w:rPr>
          <w:rFonts w:eastAsia="Times New Roman" w:cs="Times New Roman"/>
          <w:spacing w:val="-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influence</w:t>
      </w:r>
      <w:r>
        <w:rPr>
          <w:rFonts w:eastAsia="Times New Roman" w:cs="Times New Roman"/>
          <w:spacing w:val="1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ecisions.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17.1.5.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Observers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92"/>
          <w:sz w:val="23"/>
          <w:szCs w:val="23"/>
        </w:rPr>
        <w:t>w</w:t>
      </w:r>
      <w:r>
        <w:rPr>
          <w:rFonts w:eastAsia="Times New Roman" w:cs="Times New Roman"/>
          <w:spacing w:val="0"/>
          <w:w w:val="81"/>
          <w:sz w:val="23"/>
          <w:szCs w:val="23"/>
        </w:rPr>
        <w:t>ill:</w:t>
      </w:r>
    </w:p>
    <w:p>
      <w:pPr>
        <w:pStyle w:val="Normal"/>
        <w:spacing w:lineRule="exact" w:line="240"/>
        <w:ind w:left="11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17.1.5.1.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hear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>speakers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</w:t>
      </w:r>
      <w:r>
        <w:rPr>
          <w:rFonts w:eastAsia="Times New Roman" w:cs="Times New Roman"/>
          <w:spacing w:val="-3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aso</w:t>
      </w:r>
      <w:r>
        <w:rPr>
          <w:rFonts w:eastAsia="Times New Roman" w:cs="Times New Roman"/>
          <w:spacing w:val="-3"/>
          <w:w w:val="95"/>
          <w:sz w:val="23"/>
          <w:szCs w:val="23"/>
        </w:rPr>
        <w:t>n</w:t>
      </w:r>
      <w:r>
        <w:rPr>
          <w:rFonts w:eastAsia="Times New Roman" w:cs="Times New Roman"/>
          <w:spacing w:val="0"/>
          <w:w w:val="95"/>
          <w:sz w:val="23"/>
          <w:szCs w:val="23"/>
        </w:rPr>
        <w:t>able</w:t>
      </w:r>
      <w:r>
        <w:rPr>
          <w:rFonts w:eastAsia="Times New Roman" w:cs="Times New Roman"/>
          <w:spacing w:val="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sil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nce;</w:t>
      </w:r>
    </w:p>
    <w:p>
      <w:pPr>
        <w:pStyle w:val="Normal"/>
        <w:spacing w:lineRule="exact" w:line="240"/>
        <w:ind w:left="11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17.1.5.2.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encourage</w:t>
      </w:r>
      <w:r>
        <w:rPr>
          <w:rFonts w:eastAsia="Times New Roman" w:cs="Times New Roman"/>
          <w:spacing w:val="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foster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spir</w:t>
      </w:r>
      <w:r>
        <w:rPr>
          <w:rFonts w:eastAsia="Times New Roman" w:cs="Times New Roman"/>
          <w:spacing w:val="-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t</w:t>
      </w:r>
      <w:r>
        <w:rPr>
          <w:rFonts w:eastAsia="Times New Roman" w:cs="Times New Roman"/>
          <w:spacing w:val="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fair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play</w:t>
      </w:r>
      <w:r>
        <w:rPr>
          <w:rFonts w:eastAsia="Times New Roman" w:cs="Times New Roman"/>
          <w:spacing w:val="6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2"/>
          <w:w w:val="100"/>
          <w:sz w:val="23"/>
          <w:szCs w:val="23"/>
        </w:rPr>
        <w:t>g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spo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t;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and,</w:t>
      </w:r>
    </w:p>
    <w:p>
      <w:pPr>
        <w:pStyle w:val="Normal"/>
        <w:spacing w:lineRule="exact" w:line="260" w:before="1" w:after="0"/>
        <w:ind w:left="2061" w:right="199" w:hanging="901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17.1.5.3.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reque</w:t>
      </w:r>
      <w:r>
        <w:rPr>
          <w:rFonts w:eastAsia="Times New Roman" w:cs="Times New Roman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recei</w:t>
      </w:r>
      <w:r>
        <w:rPr>
          <w:rFonts w:eastAsia="Times New Roman" w:cs="Times New Roman"/>
          <w:spacing w:val="-3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perm</w:t>
      </w:r>
      <w:r>
        <w:rPr>
          <w:rFonts w:eastAsia="Times New Roman" w:cs="Times New Roman"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ssion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both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teams,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or before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r</w:t>
      </w:r>
      <w:r>
        <w:rPr>
          <w:rFonts w:eastAsia="Times New Roman" w:cs="Times New Roman"/>
          <w:spacing w:val="-1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94"/>
          <w:sz w:val="23"/>
          <w:szCs w:val="23"/>
        </w:rPr>
        <w:t>cording</w:t>
      </w:r>
      <w:r>
        <w:rPr>
          <w:rFonts w:eastAsia="Times New Roman" w:cs="Times New Roman"/>
          <w:spacing w:val="21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any</w:t>
      </w:r>
      <w:r>
        <w:rPr>
          <w:rFonts w:eastAsia="Times New Roman" w:cs="Times New Roman"/>
          <w:spacing w:val="-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whole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part.</w:t>
      </w:r>
    </w:p>
    <w:p>
      <w:pPr>
        <w:pStyle w:val="Normal"/>
        <w:spacing w:lineRule="exact" w:line="240" w:before="1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17.1.6.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Observers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86"/>
          <w:sz w:val="23"/>
          <w:szCs w:val="23"/>
        </w:rPr>
        <w:t>w</w:t>
      </w:r>
      <w:r>
        <w:rPr>
          <w:rFonts w:eastAsia="Times New Roman" w:cs="Times New Roman"/>
          <w:spacing w:val="0"/>
          <w:w w:val="86"/>
          <w:sz w:val="23"/>
          <w:szCs w:val="23"/>
        </w:rPr>
        <w:t>ill</w:t>
      </w:r>
      <w:r>
        <w:rPr>
          <w:rFonts w:eastAsia="Times New Roman" w:cs="Times New Roman"/>
          <w:spacing w:val="10"/>
          <w:w w:val="8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not:</w:t>
      </w:r>
    </w:p>
    <w:p>
      <w:pPr>
        <w:sectPr>
          <w:headerReference w:type="default" r:id="rId12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exact" w:line="240"/>
        <w:ind w:left="1160" w:hanging="0"/>
        <w:jc w:val="left"/>
        <w:rPr/>
      </w:pPr>
      <w:r>
        <w:rPr>
          <w:rFonts w:eastAsia="Times New Roman" w:cs="Times New Roman"/>
          <w:spacing w:val="0"/>
          <w:w w:val="100"/>
          <w:sz w:val="23"/>
          <w:szCs w:val="23"/>
        </w:rPr>
        <w:t>17.1.6.1.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harass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baters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</w:t>
      </w:r>
      <w:r>
        <w:rPr>
          <w:rFonts w:eastAsia="Times New Roman" w:cs="Times New Roman"/>
          <w:spacing w:val="-3"/>
          <w:w w:val="95"/>
          <w:sz w:val="23"/>
          <w:szCs w:val="23"/>
        </w:rPr>
        <w:t>j</w:t>
      </w:r>
      <w:r>
        <w:rPr>
          <w:rFonts w:eastAsia="Times New Roman" w:cs="Times New Roman"/>
          <w:spacing w:val="0"/>
          <w:w w:val="95"/>
          <w:sz w:val="23"/>
          <w:szCs w:val="23"/>
        </w:rPr>
        <w:t>udi</w:t>
      </w:r>
      <w:r>
        <w:rPr>
          <w:rFonts w:eastAsia="Times New Roman" w:cs="Times New Roman"/>
          <w:spacing w:val="-3"/>
          <w:w w:val="95"/>
          <w:sz w:val="23"/>
          <w:szCs w:val="23"/>
        </w:rPr>
        <w:t>c</w:t>
      </w:r>
      <w:r>
        <w:rPr>
          <w:rFonts w:eastAsia="Times New Roman" w:cs="Times New Roman"/>
          <w:spacing w:val="0"/>
          <w:w w:val="95"/>
          <w:sz w:val="23"/>
          <w:szCs w:val="23"/>
        </w:rPr>
        <w:t>ators</w:t>
      </w:r>
      <w:r>
        <w:rPr>
          <w:rFonts w:eastAsia="Times New Roman" w:cs="Times New Roman"/>
          <w:spacing w:val="1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before,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d</w:t>
      </w:r>
      <w:r>
        <w:rPr>
          <w:rFonts w:eastAsia="Times New Roman" w:cs="Times New Roman"/>
          <w:spacing w:val="-1"/>
          <w:w w:val="95"/>
          <w:sz w:val="23"/>
          <w:szCs w:val="23"/>
        </w:rPr>
        <w:t>u</w:t>
      </w:r>
      <w:r>
        <w:rPr>
          <w:rFonts w:eastAsia="Times New Roman" w:cs="Times New Roman"/>
          <w:spacing w:val="0"/>
          <w:w w:val="95"/>
          <w:sz w:val="23"/>
          <w:szCs w:val="23"/>
        </w:rPr>
        <w:t>ring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aft</w:t>
      </w:r>
      <w:r>
        <w:rPr>
          <w:rFonts w:eastAsia="Times New Roman" w:cs="Times New Roman"/>
          <w:spacing w:val="-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d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bate.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1" w:after="0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APPENDIX</w:t>
      </w:r>
      <w:r>
        <w:rPr>
          <w:rFonts w:eastAsia="Times New Roman" w:cs="Times New Roman"/>
          <w:b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A-</w:t>
      </w:r>
      <w:r>
        <w:rPr>
          <w:rFonts w:eastAsia="Times New Roman" w:cs="Times New Roman"/>
          <w:b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United</w:t>
      </w:r>
      <w:r>
        <w:rPr>
          <w:rFonts w:eastAsia="Times New Roman" w:cs="Times New Roman"/>
          <w:b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sian</w:t>
      </w:r>
      <w:r>
        <w:rPr>
          <w:rFonts w:eastAsia="Times New Roman" w:cs="Times New Roman"/>
          <w:b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Debating</w:t>
      </w:r>
      <w:r>
        <w:rPr>
          <w:rFonts w:eastAsia="Times New Roman" w:cs="Times New Roman"/>
          <w:b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Execut</w:t>
      </w:r>
      <w:r>
        <w:rPr>
          <w:rFonts w:eastAsia="Times New Roman" w:cs="Times New Roman"/>
          <w:b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ve</w:t>
      </w:r>
      <w:r>
        <w:rPr>
          <w:rFonts w:eastAsia="Times New Roman" w:cs="Times New Roman"/>
          <w:b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Committee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1.  </w:t>
      </w:r>
      <w:r>
        <w:rPr>
          <w:rFonts w:eastAsia="Times New Roman" w:cs="Times New Roman"/>
          <w:b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Duties</w:t>
      </w:r>
      <w:r>
        <w:rPr>
          <w:rFonts w:eastAsia="Times New Roman" w:cs="Times New Roman"/>
          <w:b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b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F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unctions</w:t>
      </w:r>
      <w:r>
        <w:rPr>
          <w:rFonts w:eastAsia="Times New Roman" w:cs="Times New Roman"/>
          <w:b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b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the Exec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u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tive</w:t>
      </w:r>
      <w:r>
        <w:rPr>
          <w:rFonts w:eastAsia="Times New Roman" w:cs="Times New Roman"/>
          <w:b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Com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m</w:t>
      </w:r>
      <w:r>
        <w:rPr>
          <w:rFonts w:eastAsia="Times New Roman" w:cs="Times New Roman"/>
          <w:b/>
          <w:spacing w:val="0"/>
          <w:w w:val="96"/>
          <w:sz w:val="23"/>
          <w:szCs w:val="23"/>
        </w:rPr>
        <w:t>it</w:t>
      </w:r>
      <w:r>
        <w:rPr>
          <w:rFonts w:eastAsia="Times New Roman" w:cs="Times New Roman"/>
          <w:b/>
          <w:spacing w:val="-3"/>
          <w:w w:val="96"/>
          <w:sz w:val="23"/>
          <w:szCs w:val="23"/>
        </w:rPr>
        <w:t>t</w:t>
      </w:r>
      <w:r>
        <w:rPr>
          <w:rFonts w:eastAsia="Times New Roman" w:cs="Times New Roman"/>
          <w:b/>
          <w:spacing w:val="-2"/>
          <w:w w:val="105"/>
          <w:sz w:val="23"/>
          <w:szCs w:val="23"/>
        </w:rPr>
        <w:t>e</w:t>
      </w:r>
      <w:r>
        <w:rPr>
          <w:rFonts w:eastAsia="Times New Roman" w:cs="Times New Roman"/>
          <w:b/>
          <w:spacing w:val="0"/>
          <w:w w:val="105"/>
          <w:sz w:val="23"/>
          <w:szCs w:val="23"/>
        </w:rPr>
        <w:t>e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There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sh</w:t>
      </w:r>
      <w:r>
        <w:rPr>
          <w:rFonts w:eastAsia="Times New Roman" w:cs="Times New Roman"/>
          <w:spacing w:val="1"/>
          <w:w w:val="91"/>
          <w:sz w:val="23"/>
          <w:szCs w:val="23"/>
        </w:rPr>
        <w:t>a</w:t>
      </w:r>
      <w:r>
        <w:rPr>
          <w:rFonts w:eastAsia="Times New Roman" w:cs="Times New Roman"/>
          <w:spacing w:val="0"/>
          <w:w w:val="91"/>
          <w:sz w:val="23"/>
          <w:szCs w:val="23"/>
        </w:rPr>
        <w:t>ll</w:t>
      </w:r>
      <w:r>
        <w:rPr>
          <w:rFonts w:eastAsia="Times New Roman" w:cs="Times New Roman"/>
          <w:spacing w:val="9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ed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sian</w:t>
      </w:r>
      <w:r>
        <w:rPr>
          <w:rFonts w:eastAsia="Times New Roman" w:cs="Times New Roman"/>
          <w:spacing w:val="-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Debating</w:t>
      </w:r>
      <w:r>
        <w:rPr>
          <w:rFonts w:eastAsia="Times New Roman" w:cs="Times New Roman"/>
          <w:spacing w:val="21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Execut</w:t>
      </w:r>
      <w:r>
        <w:rPr>
          <w:rFonts w:eastAsia="Times New Roman" w:cs="Times New Roman"/>
          <w:spacing w:val="-2"/>
          <w:w w:val="95"/>
          <w:sz w:val="23"/>
          <w:szCs w:val="23"/>
        </w:rPr>
        <w:t>i</w:t>
      </w:r>
      <w:r>
        <w:rPr>
          <w:rFonts w:eastAsia="Times New Roman" w:cs="Times New Roman"/>
          <w:spacing w:val="0"/>
          <w:w w:val="95"/>
          <w:sz w:val="23"/>
          <w:szCs w:val="23"/>
        </w:rPr>
        <w:t>ve</w:t>
      </w:r>
      <w:r>
        <w:rPr>
          <w:rFonts w:eastAsia="Times New Roman" w:cs="Times New Roman"/>
          <w:spacing w:val="1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ommittee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1052" w:right="222" w:hanging="432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1.2.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committee</w:t>
      </w:r>
      <w:r>
        <w:rPr>
          <w:rFonts w:eastAsia="Times New Roman" w:cs="Times New Roman"/>
          <w:spacing w:val="3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shall</w:t>
      </w:r>
      <w:r>
        <w:rPr>
          <w:rFonts w:eastAsia="Times New Roman" w:cs="Times New Roman"/>
          <w:spacing w:val="-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carry</w:t>
      </w:r>
      <w:r>
        <w:rPr>
          <w:rFonts w:eastAsia="Times New Roman" w:cs="Times New Roman"/>
          <w:spacing w:val="-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out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administrative</w:t>
      </w:r>
      <w:r>
        <w:rPr>
          <w:rFonts w:eastAsia="Times New Roman" w:cs="Times New Roman"/>
          <w:spacing w:val="1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tas</w:t>
      </w:r>
      <w:r>
        <w:rPr>
          <w:rFonts w:eastAsia="Times New Roman" w:cs="Times New Roman"/>
          <w:spacing w:val="-2"/>
          <w:w w:val="94"/>
          <w:sz w:val="23"/>
          <w:szCs w:val="23"/>
        </w:rPr>
        <w:t>k</w:t>
      </w:r>
      <w:r>
        <w:rPr>
          <w:rFonts w:eastAsia="Times New Roman" w:cs="Times New Roman"/>
          <w:spacing w:val="0"/>
          <w:w w:val="94"/>
          <w:sz w:val="23"/>
          <w:szCs w:val="23"/>
        </w:rPr>
        <w:t>s</w:t>
      </w:r>
      <w:r>
        <w:rPr>
          <w:rFonts w:eastAsia="Times New Roman" w:cs="Times New Roman"/>
          <w:spacing w:val="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United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</w:t>
      </w:r>
      <w:r>
        <w:rPr>
          <w:rFonts w:eastAsia="Times New Roman" w:cs="Times New Roman"/>
          <w:spacing w:val="-1"/>
          <w:w w:val="93"/>
          <w:sz w:val="23"/>
          <w:szCs w:val="23"/>
        </w:rPr>
        <w:t>s</w:t>
      </w:r>
      <w:r>
        <w:rPr>
          <w:rFonts w:eastAsia="Times New Roman" w:cs="Times New Roman"/>
          <w:spacing w:val="0"/>
          <w:w w:val="93"/>
          <w:sz w:val="23"/>
          <w:szCs w:val="23"/>
        </w:rPr>
        <w:t>ian</w:t>
      </w:r>
      <w:r>
        <w:rPr>
          <w:rFonts w:eastAsia="Times New Roman" w:cs="Times New Roman"/>
          <w:spacing w:val="7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bating Union.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These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tasks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in</w:t>
      </w:r>
      <w:r>
        <w:rPr>
          <w:rFonts w:eastAsia="Times New Roman" w:cs="Times New Roman"/>
          <w:spacing w:val="-2"/>
          <w:w w:val="94"/>
          <w:sz w:val="23"/>
          <w:szCs w:val="23"/>
        </w:rPr>
        <w:t>c</w:t>
      </w:r>
      <w:r>
        <w:rPr>
          <w:rFonts w:eastAsia="Times New Roman" w:cs="Times New Roman"/>
          <w:spacing w:val="0"/>
          <w:w w:val="94"/>
          <w:sz w:val="23"/>
          <w:szCs w:val="23"/>
        </w:rPr>
        <w:t>lude</w:t>
      </w:r>
      <w:r>
        <w:rPr>
          <w:rFonts w:eastAsia="Times New Roman" w:cs="Times New Roman"/>
          <w:spacing w:val="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but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ot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limited</w:t>
      </w:r>
      <w:r>
        <w:rPr>
          <w:rFonts w:eastAsia="Times New Roman" w:cs="Times New Roman"/>
          <w:spacing w:val="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dev</w:t>
      </w:r>
      <w:r>
        <w:rPr>
          <w:rFonts w:eastAsia="Times New Roman" w:cs="Times New Roman"/>
          <w:spacing w:val="-2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94"/>
          <w:sz w:val="23"/>
          <w:szCs w:val="23"/>
        </w:rPr>
        <w:t>loping</w:t>
      </w:r>
      <w:r>
        <w:rPr>
          <w:rFonts w:eastAsia="Times New Roman" w:cs="Times New Roman"/>
          <w:spacing w:val="11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4"/>
          <w:sz w:val="23"/>
          <w:szCs w:val="23"/>
        </w:rPr>
        <w:t>Asian de</w:t>
      </w:r>
      <w:r>
        <w:rPr>
          <w:rFonts w:eastAsia="Times New Roman" w:cs="Times New Roman"/>
          <w:spacing w:val="-2"/>
          <w:w w:val="94"/>
          <w:sz w:val="23"/>
          <w:szCs w:val="23"/>
        </w:rPr>
        <w:t>b</w:t>
      </w:r>
      <w:r>
        <w:rPr>
          <w:rFonts w:eastAsia="Times New Roman" w:cs="Times New Roman"/>
          <w:spacing w:val="0"/>
          <w:w w:val="94"/>
          <w:sz w:val="23"/>
          <w:szCs w:val="23"/>
        </w:rPr>
        <w:t>ating</w:t>
      </w:r>
      <w:r>
        <w:rPr>
          <w:rFonts w:eastAsia="Times New Roman" w:cs="Times New Roman"/>
          <w:spacing w:val="2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nd </w:t>
      </w:r>
      <w:r>
        <w:rPr>
          <w:rFonts w:eastAsia="Times New Roman" w:cs="Times New Roman"/>
          <w:spacing w:val="0"/>
          <w:w w:val="96"/>
          <w:sz w:val="23"/>
          <w:szCs w:val="23"/>
        </w:rPr>
        <w:t>distributing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r</w:t>
      </w:r>
      <w:r>
        <w:rPr>
          <w:rFonts w:eastAsia="Times New Roman" w:cs="Times New Roman"/>
          <w:spacing w:val="-3"/>
          <w:w w:val="96"/>
          <w:sz w:val="23"/>
          <w:szCs w:val="23"/>
        </w:rPr>
        <w:t>e</w:t>
      </w:r>
      <w:r>
        <w:rPr>
          <w:rFonts w:eastAsia="Times New Roman" w:cs="Times New Roman"/>
          <w:spacing w:val="0"/>
          <w:w w:val="96"/>
          <w:sz w:val="23"/>
          <w:szCs w:val="23"/>
        </w:rPr>
        <w:t>lated</w:t>
      </w:r>
      <w:r>
        <w:rPr>
          <w:rFonts w:eastAsia="Times New Roman" w:cs="Times New Roman"/>
          <w:spacing w:val="-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nformation</w:t>
      </w:r>
      <w:r>
        <w:rPr>
          <w:rFonts w:eastAsia="Times New Roman" w:cs="Times New Roman"/>
          <w:spacing w:val="2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U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ion's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nstitutions.</w:t>
      </w:r>
      <w:r>
        <w:rPr>
          <w:rFonts w:eastAsia="Times New Roman" w:cs="Times New Roman"/>
          <w:spacing w:val="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</w:t>
      </w:r>
      <w:r>
        <w:rPr>
          <w:rFonts w:eastAsia="Times New Roman" w:cs="Times New Roman"/>
          <w:spacing w:val="-3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tive </w:t>
      </w:r>
      <w:r>
        <w:rPr>
          <w:rFonts w:eastAsia="Times New Roman" w:cs="Times New Roman"/>
          <w:spacing w:val="0"/>
          <w:w w:val="94"/>
          <w:sz w:val="23"/>
          <w:szCs w:val="23"/>
        </w:rPr>
        <w:t>Committ</w:t>
      </w:r>
      <w:r>
        <w:rPr>
          <w:rFonts w:eastAsia="Times New Roman" w:cs="Times New Roman"/>
          <w:spacing w:val="-1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94"/>
          <w:sz w:val="23"/>
          <w:szCs w:val="23"/>
        </w:rPr>
        <w:t>e</w:t>
      </w:r>
      <w:r>
        <w:rPr>
          <w:rFonts w:eastAsia="Times New Roman" w:cs="Times New Roman"/>
          <w:spacing w:val="4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shall</w:t>
      </w:r>
      <w:r>
        <w:rPr>
          <w:rFonts w:eastAsia="Times New Roman" w:cs="Times New Roman"/>
          <w:spacing w:val="-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carry</w:t>
      </w:r>
      <w:r>
        <w:rPr>
          <w:rFonts w:eastAsia="Times New Roman" w:cs="Times New Roman"/>
          <w:spacing w:val="-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out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follow</w:t>
      </w:r>
      <w:r>
        <w:rPr>
          <w:rFonts w:eastAsia="Times New Roman" w:cs="Times New Roman"/>
          <w:spacing w:val="-1"/>
          <w:w w:val="93"/>
          <w:sz w:val="23"/>
          <w:szCs w:val="23"/>
        </w:rPr>
        <w:t>i</w:t>
      </w:r>
      <w:r>
        <w:rPr>
          <w:rFonts w:eastAsia="Times New Roman" w:cs="Times New Roman"/>
          <w:spacing w:val="0"/>
          <w:w w:val="93"/>
          <w:sz w:val="23"/>
          <w:szCs w:val="23"/>
        </w:rPr>
        <w:t>ng</w:t>
      </w:r>
      <w:r>
        <w:rPr>
          <w:rFonts w:eastAsia="Times New Roman" w:cs="Times New Roman"/>
          <w:spacing w:val="9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duti</w:t>
      </w:r>
      <w:r>
        <w:rPr>
          <w:rFonts w:eastAsia="Times New Roman" w:cs="Times New Roman"/>
          <w:spacing w:val="0"/>
          <w:w w:val="94"/>
          <w:sz w:val="23"/>
          <w:szCs w:val="23"/>
        </w:rPr>
        <w:t>e</w:t>
      </w:r>
      <w:r>
        <w:rPr>
          <w:rFonts w:eastAsia="Times New Roman" w:cs="Times New Roman"/>
          <w:spacing w:val="1"/>
          <w:w w:val="94"/>
          <w:sz w:val="23"/>
          <w:szCs w:val="23"/>
        </w:rPr>
        <w:t>s</w:t>
      </w:r>
      <w:r>
        <w:rPr>
          <w:rFonts w:eastAsia="Times New Roman" w:cs="Times New Roman"/>
          <w:spacing w:val="0"/>
          <w:w w:val="79"/>
          <w:sz w:val="23"/>
          <w:szCs w:val="23"/>
        </w:rPr>
        <w:t>: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1.2.1.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Establish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main</w:t>
      </w:r>
      <w:r>
        <w:rPr>
          <w:rFonts w:eastAsia="Times New Roman" w:cs="Times New Roman"/>
          <w:spacing w:val="-1"/>
          <w:w w:val="95"/>
          <w:sz w:val="23"/>
          <w:szCs w:val="23"/>
        </w:rPr>
        <w:t>t</w:t>
      </w:r>
      <w:r>
        <w:rPr>
          <w:rFonts w:eastAsia="Times New Roman" w:cs="Times New Roman"/>
          <w:spacing w:val="0"/>
          <w:w w:val="95"/>
          <w:sz w:val="23"/>
          <w:szCs w:val="23"/>
        </w:rPr>
        <w:t>a</w:t>
      </w:r>
      <w:r>
        <w:rPr>
          <w:rFonts w:eastAsia="Times New Roman" w:cs="Times New Roman"/>
          <w:spacing w:val="-3"/>
          <w:w w:val="95"/>
          <w:sz w:val="23"/>
          <w:szCs w:val="23"/>
        </w:rPr>
        <w:t>i</w:t>
      </w:r>
      <w:r>
        <w:rPr>
          <w:rFonts w:eastAsia="Times New Roman" w:cs="Times New Roman"/>
          <w:spacing w:val="0"/>
          <w:w w:val="95"/>
          <w:sz w:val="23"/>
          <w:szCs w:val="23"/>
        </w:rPr>
        <w:t>n</w:t>
      </w:r>
      <w:r>
        <w:rPr>
          <w:rFonts w:eastAsia="Times New Roman" w:cs="Times New Roman"/>
          <w:spacing w:val="1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nited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Asian</w:t>
      </w:r>
      <w:r>
        <w:rPr>
          <w:rFonts w:eastAsia="Times New Roman" w:cs="Times New Roman"/>
          <w:spacing w:val="-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Debating</w:t>
      </w:r>
      <w:r>
        <w:rPr>
          <w:rFonts w:eastAsia="Times New Roman" w:cs="Times New Roman"/>
          <w:spacing w:val="1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100"/>
          <w:sz w:val="23"/>
          <w:szCs w:val="23"/>
        </w:rPr>
        <w:t>W</w:t>
      </w:r>
      <w:r>
        <w:rPr>
          <w:rFonts w:eastAsia="Times New Roman" w:cs="Times New Roman"/>
          <w:spacing w:val="0"/>
          <w:w w:val="100"/>
          <w:sz w:val="23"/>
          <w:szCs w:val="23"/>
        </w:rPr>
        <w:t>ebsite.</w:t>
      </w:r>
    </w:p>
    <w:p>
      <w:pPr>
        <w:pStyle w:val="Normal"/>
        <w:tabs>
          <w:tab w:val="left" w:pos="1700" w:leader="none"/>
        </w:tabs>
        <w:spacing w:lineRule="exact" w:line="260" w:before="1" w:after="0"/>
        <w:ind w:left="1700" w:right="349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1.2.2.</w:t>
        <w:tab/>
      </w:r>
      <w:r>
        <w:rPr>
          <w:rFonts w:eastAsia="Times New Roman" w:cs="Times New Roman"/>
          <w:spacing w:val="0"/>
          <w:w w:val="97"/>
          <w:sz w:val="23"/>
          <w:szCs w:val="23"/>
        </w:rPr>
        <w:t>Co-ordinate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duct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meetings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se</w:t>
      </w:r>
      <w:r>
        <w:rPr>
          <w:rFonts w:eastAsia="Times New Roman" w:cs="Times New Roman"/>
          <w:spacing w:val="-3"/>
          <w:w w:val="95"/>
          <w:sz w:val="23"/>
          <w:szCs w:val="23"/>
        </w:rPr>
        <w:t>s</w:t>
      </w:r>
      <w:r>
        <w:rPr>
          <w:rFonts w:eastAsia="Times New Roman" w:cs="Times New Roman"/>
          <w:spacing w:val="0"/>
          <w:w w:val="95"/>
          <w:sz w:val="23"/>
          <w:szCs w:val="23"/>
        </w:rPr>
        <w:t>sions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</w:t>
      </w:r>
      <w:r>
        <w:rPr>
          <w:rFonts w:eastAsia="Times New Roman" w:cs="Times New Roman"/>
          <w:spacing w:val="-1"/>
          <w:w w:val="95"/>
          <w:sz w:val="23"/>
          <w:szCs w:val="23"/>
        </w:rPr>
        <w:t>c</w:t>
      </w:r>
      <w:r>
        <w:rPr>
          <w:rFonts w:eastAsia="Times New Roman" w:cs="Times New Roman"/>
          <w:spacing w:val="0"/>
          <w:w w:val="95"/>
          <w:sz w:val="23"/>
          <w:szCs w:val="23"/>
        </w:rPr>
        <w:t>cording</w:t>
      </w:r>
      <w:r>
        <w:rPr>
          <w:rFonts w:eastAsia="Times New Roman" w:cs="Times New Roman"/>
          <w:spacing w:val="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3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 </w:t>
      </w:r>
      <w:r>
        <w:rPr>
          <w:rFonts w:eastAsia="Times New Roman" w:cs="Times New Roman"/>
          <w:spacing w:val="0"/>
          <w:w w:val="93"/>
          <w:sz w:val="23"/>
          <w:szCs w:val="23"/>
        </w:rPr>
        <w:t>guidelines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specified</w:t>
      </w:r>
      <w:r>
        <w:rPr>
          <w:rFonts w:eastAsia="Times New Roman" w:cs="Times New Roman"/>
          <w:spacing w:val="12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3"/>
          <w:sz w:val="23"/>
          <w:szCs w:val="23"/>
        </w:rPr>
        <w:t>i</w:t>
      </w:r>
      <w:r>
        <w:rPr>
          <w:rFonts w:eastAsia="Times New Roman" w:cs="Times New Roman"/>
          <w:spacing w:val="0"/>
          <w:w w:val="93"/>
          <w:sz w:val="23"/>
          <w:szCs w:val="23"/>
        </w:rPr>
        <w:t>n</w:t>
      </w:r>
      <w:r>
        <w:rPr>
          <w:rFonts w:eastAsia="Times New Roman" w:cs="Times New Roman"/>
          <w:spacing w:val="7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Constitution.</w:t>
      </w:r>
    </w:p>
    <w:p>
      <w:pPr>
        <w:pStyle w:val="Normal"/>
        <w:tabs>
          <w:tab w:val="left" w:pos="1700" w:leader="none"/>
        </w:tabs>
        <w:spacing w:lineRule="exact" w:line="260"/>
        <w:ind w:left="1700" w:right="535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1.2.3.</w:t>
        <w:tab/>
      </w:r>
      <w:r>
        <w:rPr>
          <w:rFonts w:eastAsia="Times New Roman" w:cs="Times New Roman"/>
          <w:spacing w:val="0"/>
          <w:w w:val="97"/>
          <w:sz w:val="23"/>
          <w:szCs w:val="23"/>
        </w:rPr>
        <w:t>Establish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 xml:space="preserve">website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enter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6"/>
          <w:sz w:val="23"/>
          <w:szCs w:val="23"/>
        </w:rPr>
        <w:t>informa</w:t>
      </w:r>
      <w:r>
        <w:rPr>
          <w:rFonts w:eastAsia="Times New Roman" w:cs="Times New Roman"/>
          <w:spacing w:val="-1"/>
          <w:w w:val="96"/>
          <w:sz w:val="23"/>
          <w:szCs w:val="23"/>
        </w:rPr>
        <w:t>t</w:t>
      </w:r>
      <w:r>
        <w:rPr>
          <w:rFonts w:eastAsia="Times New Roman" w:cs="Times New Roman"/>
          <w:spacing w:val="0"/>
          <w:w w:val="96"/>
          <w:sz w:val="23"/>
          <w:szCs w:val="23"/>
        </w:rPr>
        <w:t>ion</w:t>
      </w:r>
      <w:r>
        <w:rPr>
          <w:rFonts w:eastAsia="Times New Roman" w:cs="Times New Roman"/>
          <w:spacing w:val="2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exch</w:t>
      </w:r>
      <w:r>
        <w:rPr>
          <w:rFonts w:eastAsia="Times New Roman" w:cs="Times New Roman"/>
          <w:spacing w:val="-2"/>
          <w:w w:val="96"/>
          <w:sz w:val="23"/>
          <w:szCs w:val="23"/>
        </w:rPr>
        <w:t>a</w:t>
      </w:r>
      <w:r>
        <w:rPr>
          <w:rFonts w:eastAsia="Times New Roman" w:cs="Times New Roman"/>
          <w:spacing w:val="0"/>
          <w:w w:val="96"/>
          <w:sz w:val="23"/>
          <w:szCs w:val="23"/>
        </w:rPr>
        <w:t>nge</w:t>
      </w:r>
      <w:r>
        <w:rPr>
          <w:rFonts w:eastAsia="Times New Roman" w:cs="Times New Roman"/>
          <w:spacing w:val="-1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concerning</w:t>
      </w:r>
      <w:r>
        <w:rPr>
          <w:rFonts w:eastAsia="Times New Roman" w:cs="Times New Roman"/>
          <w:spacing w:val="1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he </w:t>
      </w:r>
      <w:r>
        <w:rPr>
          <w:rFonts w:eastAsia="Times New Roman" w:cs="Times New Roman"/>
          <w:spacing w:val="0"/>
          <w:w w:val="95"/>
          <w:sz w:val="23"/>
          <w:szCs w:val="23"/>
        </w:rPr>
        <w:t>upcoming</w:t>
      </w:r>
      <w:r>
        <w:rPr>
          <w:rFonts w:eastAsia="Times New Roman" w:cs="Times New Roman"/>
          <w:spacing w:val="2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Champion</w:t>
      </w:r>
      <w:r>
        <w:rPr>
          <w:rFonts w:eastAsia="Times New Roman" w:cs="Times New Roman"/>
          <w:spacing w:val="-2"/>
          <w:w w:val="95"/>
          <w:sz w:val="23"/>
          <w:szCs w:val="23"/>
        </w:rPr>
        <w:t>s</w:t>
      </w:r>
      <w:r>
        <w:rPr>
          <w:rFonts w:eastAsia="Times New Roman" w:cs="Times New Roman"/>
          <w:spacing w:val="0"/>
          <w:w w:val="95"/>
          <w:sz w:val="23"/>
          <w:szCs w:val="23"/>
        </w:rPr>
        <w:t>hips,</w:t>
      </w:r>
      <w:r>
        <w:rPr>
          <w:rFonts w:eastAsia="Times New Roman" w:cs="Times New Roman"/>
          <w:spacing w:val="2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rules</w:t>
      </w:r>
      <w:r>
        <w:rPr>
          <w:rFonts w:eastAsia="Times New Roman" w:cs="Times New Roman"/>
          <w:spacing w:val="-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 tournam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nt,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tr</w:t>
      </w:r>
      <w:r>
        <w:rPr>
          <w:rFonts w:eastAsia="Times New Roman" w:cs="Times New Roman"/>
          <w:spacing w:val="-2"/>
          <w:w w:val="94"/>
          <w:sz w:val="23"/>
          <w:szCs w:val="23"/>
        </w:rPr>
        <w:t>a</w:t>
      </w:r>
      <w:r>
        <w:rPr>
          <w:rFonts w:eastAsia="Times New Roman" w:cs="Times New Roman"/>
          <w:spacing w:val="0"/>
          <w:w w:val="94"/>
          <w:sz w:val="23"/>
          <w:szCs w:val="23"/>
        </w:rPr>
        <w:t>ining</w:t>
      </w:r>
      <w:r>
        <w:rPr>
          <w:rFonts w:eastAsia="Times New Roman" w:cs="Times New Roman"/>
          <w:spacing w:val="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spacing w:val="4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formation, records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6"/>
          <w:sz w:val="23"/>
          <w:szCs w:val="23"/>
        </w:rPr>
        <w:t>participat</w:t>
      </w:r>
      <w:r>
        <w:rPr>
          <w:rFonts w:eastAsia="Times New Roman" w:cs="Times New Roman"/>
          <w:spacing w:val="-3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on</w:t>
      </w:r>
      <w:r>
        <w:rPr>
          <w:rFonts w:eastAsia="Times New Roman" w:cs="Times New Roman"/>
          <w:spacing w:val="7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univer</w:t>
      </w:r>
      <w:r>
        <w:rPr>
          <w:rFonts w:eastAsia="Times New Roman" w:cs="Times New Roman"/>
          <w:spacing w:val="-1"/>
          <w:w w:val="93"/>
          <w:sz w:val="23"/>
          <w:szCs w:val="23"/>
        </w:rPr>
        <w:t>s</w:t>
      </w:r>
      <w:r>
        <w:rPr>
          <w:rFonts w:eastAsia="Times New Roman" w:cs="Times New Roman"/>
          <w:spacing w:val="0"/>
          <w:w w:val="93"/>
          <w:sz w:val="23"/>
          <w:szCs w:val="23"/>
        </w:rPr>
        <w:t>ities</w:t>
      </w:r>
      <w:r>
        <w:rPr>
          <w:rFonts w:eastAsia="Times New Roman" w:cs="Times New Roman"/>
          <w:spacing w:val="1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ind</w:t>
      </w:r>
      <w:r>
        <w:rPr>
          <w:rFonts w:eastAsia="Times New Roman" w:cs="Times New Roman"/>
          <w:spacing w:val="-3"/>
          <w:w w:val="93"/>
          <w:sz w:val="23"/>
          <w:szCs w:val="23"/>
        </w:rPr>
        <w:t>i</w:t>
      </w:r>
      <w:r>
        <w:rPr>
          <w:rFonts w:eastAsia="Times New Roman" w:cs="Times New Roman"/>
          <w:spacing w:val="0"/>
          <w:w w:val="93"/>
          <w:sz w:val="23"/>
          <w:szCs w:val="23"/>
        </w:rPr>
        <w:t>vid</w:t>
      </w:r>
      <w:r>
        <w:rPr>
          <w:rFonts w:eastAsia="Times New Roman" w:cs="Times New Roman"/>
          <w:spacing w:val="-3"/>
          <w:w w:val="93"/>
          <w:sz w:val="23"/>
          <w:szCs w:val="23"/>
        </w:rPr>
        <w:t>u</w:t>
      </w:r>
      <w:r>
        <w:rPr>
          <w:rFonts w:eastAsia="Times New Roman" w:cs="Times New Roman"/>
          <w:spacing w:val="0"/>
          <w:w w:val="93"/>
          <w:sz w:val="23"/>
          <w:szCs w:val="23"/>
        </w:rPr>
        <w:t>als</w:t>
      </w:r>
      <w:r>
        <w:rPr>
          <w:rFonts w:eastAsia="Times New Roman" w:cs="Times New Roman"/>
          <w:spacing w:val="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ach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tourname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t,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Constitu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ion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f the Union,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 xml:space="preserve">minutes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Meetings,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records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86"/>
          <w:sz w:val="23"/>
          <w:szCs w:val="23"/>
        </w:rPr>
        <w:t>all</w:t>
      </w:r>
      <w:r>
        <w:rPr>
          <w:rFonts w:eastAsia="Times New Roman" w:cs="Times New Roman"/>
          <w:spacing w:val="8"/>
          <w:w w:val="8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import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nt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tters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brought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ttent</w:t>
      </w:r>
      <w:r>
        <w:rPr>
          <w:rFonts w:eastAsia="Times New Roman" w:cs="Times New Roman"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 Ex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cutive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Committ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e.</w:t>
      </w:r>
    </w:p>
    <w:p>
      <w:pPr>
        <w:pStyle w:val="Normal"/>
        <w:tabs>
          <w:tab w:val="left" w:pos="1700" w:leader="none"/>
        </w:tabs>
        <w:spacing w:lineRule="exact" w:line="260" w:before="1" w:after="0"/>
        <w:ind w:left="1700" w:right="434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1.2.4.</w:t>
        <w:tab/>
      </w:r>
      <w:r>
        <w:rPr>
          <w:rFonts w:eastAsia="Times New Roman" w:cs="Times New Roman"/>
          <w:spacing w:val="0"/>
          <w:w w:val="94"/>
          <w:sz w:val="23"/>
          <w:szCs w:val="23"/>
        </w:rPr>
        <w:t>Collect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mainta</w:t>
      </w:r>
      <w:r>
        <w:rPr>
          <w:rFonts w:eastAsia="Times New Roman" w:cs="Times New Roman"/>
          <w:spacing w:val="-1"/>
          <w:w w:val="95"/>
          <w:sz w:val="23"/>
          <w:szCs w:val="23"/>
        </w:rPr>
        <w:t>i</w:t>
      </w:r>
      <w:r>
        <w:rPr>
          <w:rFonts w:eastAsia="Times New Roman" w:cs="Times New Roman"/>
          <w:spacing w:val="0"/>
          <w:w w:val="95"/>
          <w:sz w:val="23"/>
          <w:szCs w:val="23"/>
        </w:rPr>
        <w:t>n</w:t>
      </w:r>
      <w:r>
        <w:rPr>
          <w:rFonts w:eastAsia="Times New Roman" w:cs="Times New Roman"/>
          <w:spacing w:val="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regist</w:t>
      </w:r>
      <w:r>
        <w:rPr>
          <w:rFonts w:eastAsia="Times New Roman" w:cs="Times New Roman"/>
          <w:spacing w:val="-2"/>
          <w:w w:val="95"/>
          <w:sz w:val="23"/>
          <w:szCs w:val="23"/>
        </w:rPr>
        <w:t>r</w:t>
      </w:r>
      <w:r>
        <w:rPr>
          <w:rFonts w:eastAsia="Times New Roman" w:cs="Times New Roman"/>
          <w:spacing w:val="0"/>
          <w:w w:val="95"/>
          <w:sz w:val="23"/>
          <w:szCs w:val="23"/>
        </w:rPr>
        <w:t>ation</w:t>
      </w:r>
      <w:r>
        <w:rPr>
          <w:rFonts w:eastAsia="Times New Roman" w:cs="Times New Roman"/>
          <w:spacing w:val="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information,</w:t>
      </w:r>
      <w:r>
        <w:rPr>
          <w:rFonts w:eastAsia="Times New Roman" w:cs="Times New Roman"/>
          <w:spacing w:val="2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d</w:t>
      </w:r>
      <w:r>
        <w:rPr>
          <w:rFonts w:eastAsia="Times New Roman" w:cs="Times New Roman"/>
          <w:spacing w:val="-2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bating</w:t>
      </w:r>
      <w:r>
        <w:rPr>
          <w:rFonts w:eastAsia="Times New Roman" w:cs="Times New Roman"/>
          <w:spacing w:val="11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results,</w:t>
      </w:r>
      <w:r>
        <w:rPr>
          <w:rFonts w:eastAsia="Times New Roman" w:cs="Times New Roman"/>
          <w:spacing w:val="-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adjudicator </w:t>
      </w:r>
      <w:r>
        <w:rPr>
          <w:rFonts w:eastAsia="Times New Roman" w:cs="Times New Roman"/>
          <w:spacing w:val="0"/>
          <w:w w:val="95"/>
          <w:sz w:val="23"/>
          <w:szCs w:val="23"/>
        </w:rPr>
        <w:t>rankings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est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r</w:t>
      </w:r>
      <w:r>
        <w:rPr>
          <w:rFonts w:eastAsia="Times New Roman" w:cs="Times New Roman"/>
          <w:spacing w:val="-1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94"/>
          <w:sz w:val="23"/>
          <w:szCs w:val="23"/>
        </w:rPr>
        <w:t>sul</w:t>
      </w:r>
      <w:r>
        <w:rPr>
          <w:rFonts w:eastAsia="Times New Roman" w:cs="Times New Roman"/>
          <w:spacing w:val="-3"/>
          <w:w w:val="94"/>
          <w:sz w:val="23"/>
          <w:szCs w:val="23"/>
        </w:rPr>
        <w:t>t</w:t>
      </w:r>
      <w:r>
        <w:rPr>
          <w:rFonts w:eastAsia="Times New Roman" w:cs="Times New Roman"/>
          <w:spacing w:val="0"/>
          <w:w w:val="94"/>
          <w:sz w:val="23"/>
          <w:szCs w:val="23"/>
        </w:rPr>
        <w:t>s</w:t>
      </w:r>
      <w:r>
        <w:rPr>
          <w:rFonts w:eastAsia="Times New Roman" w:cs="Times New Roman"/>
          <w:spacing w:val="9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-3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om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host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institut</w:t>
      </w:r>
      <w:r>
        <w:rPr>
          <w:rFonts w:eastAsia="Times New Roman" w:cs="Times New Roman"/>
          <w:spacing w:val="-2"/>
          <w:w w:val="97"/>
          <w:sz w:val="23"/>
          <w:szCs w:val="23"/>
        </w:rPr>
        <w:t>i</w:t>
      </w:r>
      <w:r>
        <w:rPr>
          <w:rFonts w:eastAsia="Times New Roman" w:cs="Times New Roman"/>
          <w:spacing w:val="0"/>
          <w:w w:val="97"/>
          <w:sz w:val="23"/>
          <w:szCs w:val="23"/>
        </w:rPr>
        <w:t>on</w:t>
      </w:r>
      <w:r>
        <w:rPr>
          <w:rFonts w:eastAsia="Times New Roman" w:cs="Times New Roman"/>
          <w:spacing w:val="4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1.2.5.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Maintain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re</w:t>
      </w:r>
      <w:r>
        <w:rPr>
          <w:rFonts w:eastAsia="Times New Roman" w:cs="Times New Roman"/>
          <w:spacing w:val="-1"/>
          <w:w w:val="92"/>
          <w:sz w:val="23"/>
          <w:szCs w:val="23"/>
        </w:rPr>
        <w:t>v</w:t>
      </w:r>
      <w:r>
        <w:rPr>
          <w:rFonts w:eastAsia="Times New Roman" w:cs="Times New Roman"/>
          <w:spacing w:val="0"/>
          <w:w w:val="92"/>
          <w:sz w:val="23"/>
          <w:szCs w:val="23"/>
        </w:rPr>
        <w:t>iew</w:t>
      </w:r>
      <w:r>
        <w:rPr>
          <w:rFonts w:eastAsia="Times New Roman" w:cs="Times New Roman"/>
          <w:spacing w:val="1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ru</w:t>
      </w:r>
      <w:r>
        <w:rPr>
          <w:rFonts w:eastAsia="Times New Roman" w:cs="Times New Roman"/>
          <w:spacing w:val="-3"/>
          <w:w w:val="93"/>
          <w:sz w:val="23"/>
          <w:szCs w:val="23"/>
        </w:rPr>
        <w:t>l</w:t>
      </w:r>
      <w:r>
        <w:rPr>
          <w:rFonts w:eastAsia="Times New Roman" w:cs="Times New Roman"/>
          <w:spacing w:val="0"/>
          <w:w w:val="93"/>
          <w:sz w:val="23"/>
          <w:szCs w:val="23"/>
        </w:rPr>
        <w:t>es</w:t>
      </w:r>
      <w:r>
        <w:rPr>
          <w:rFonts w:eastAsia="Times New Roman" w:cs="Times New Roman"/>
          <w:spacing w:val="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sure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95"/>
          <w:sz w:val="23"/>
          <w:szCs w:val="23"/>
        </w:rPr>
        <w:t>c</w:t>
      </w:r>
      <w:r>
        <w:rPr>
          <w:rFonts w:eastAsia="Times New Roman" w:cs="Times New Roman"/>
          <w:spacing w:val="0"/>
          <w:w w:val="95"/>
          <w:sz w:val="23"/>
          <w:szCs w:val="23"/>
        </w:rPr>
        <w:t>onsistency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6"/>
          <w:sz w:val="23"/>
          <w:szCs w:val="23"/>
        </w:rPr>
        <w:t>evoluti</w:t>
      </w:r>
      <w:r>
        <w:rPr>
          <w:rFonts w:eastAsia="Times New Roman" w:cs="Times New Roman"/>
          <w:spacing w:val="1"/>
          <w:w w:val="96"/>
          <w:sz w:val="23"/>
          <w:szCs w:val="23"/>
        </w:rPr>
        <w:t>o</w:t>
      </w:r>
      <w:r>
        <w:rPr>
          <w:rFonts w:eastAsia="Times New Roman" w:cs="Times New Roman"/>
          <w:spacing w:val="0"/>
          <w:w w:val="96"/>
          <w:sz w:val="23"/>
          <w:szCs w:val="23"/>
        </w:rPr>
        <w:t>n</w:t>
      </w:r>
      <w:r>
        <w:rPr>
          <w:rFonts w:eastAsia="Times New Roman" w:cs="Times New Roman"/>
          <w:spacing w:val="9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3"/>
          <w:sz w:val="23"/>
          <w:szCs w:val="23"/>
        </w:rPr>
        <w:t>de</w:t>
      </w:r>
      <w:r>
        <w:rPr>
          <w:rFonts w:eastAsia="Times New Roman" w:cs="Times New Roman"/>
          <w:spacing w:val="-2"/>
          <w:w w:val="93"/>
          <w:sz w:val="23"/>
          <w:szCs w:val="23"/>
        </w:rPr>
        <w:t>b</w:t>
      </w:r>
      <w:r>
        <w:rPr>
          <w:rFonts w:eastAsia="Times New Roman" w:cs="Times New Roman"/>
          <w:spacing w:val="0"/>
          <w:w w:val="93"/>
          <w:sz w:val="23"/>
          <w:szCs w:val="23"/>
        </w:rPr>
        <w:t>ating</w:t>
      </w:r>
      <w:r>
        <w:rPr>
          <w:rFonts w:eastAsia="Times New Roman" w:cs="Times New Roman"/>
          <w:spacing w:val="2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</w:t>
      </w:r>
      <w:r>
        <w:rPr>
          <w:rFonts w:eastAsia="Times New Roman" w:cs="Times New Roman"/>
          <w:spacing w:val="-2"/>
          <w:w w:val="93"/>
          <w:sz w:val="23"/>
          <w:szCs w:val="23"/>
        </w:rPr>
        <w:t>t</w:t>
      </w:r>
      <w:r>
        <w:rPr>
          <w:rFonts w:eastAsia="Times New Roman" w:cs="Times New Roman"/>
          <w:spacing w:val="0"/>
          <w:w w:val="93"/>
          <w:sz w:val="23"/>
          <w:szCs w:val="23"/>
        </w:rPr>
        <w:t>yles</w:t>
      </w:r>
      <w:r>
        <w:rPr>
          <w:rFonts w:eastAsia="Times New Roman" w:cs="Times New Roman"/>
          <w:spacing w:val="-7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adjudicati</w:t>
      </w:r>
      <w:r>
        <w:rPr>
          <w:rFonts w:eastAsia="Times New Roman" w:cs="Times New Roman"/>
          <w:spacing w:val="1"/>
          <w:w w:val="95"/>
          <w:sz w:val="23"/>
          <w:szCs w:val="23"/>
        </w:rPr>
        <w:t>o</w:t>
      </w:r>
      <w:r>
        <w:rPr>
          <w:rFonts w:eastAsia="Times New Roman" w:cs="Times New Roman"/>
          <w:spacing w:val="0"/>
          <w:w w:val="95"/>
          <w:sz w:val="23"/>
          <w:szCs w:val="23"/>
        </w:rPr>
        <w:t>n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princ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ples.</w:t>
      </w:r>
    </w:p>
    <w:p>
      <w:pPr>
        <w:pStyle w:val="Normal"/>
        <w:tabs>
          <w:tab w:val="left" w:pos="1700" w:leader="none"/>
        </w:tabs>
        <w:spacing w:lineRule="exact" w:line="260" w:before="1" w:after="0"/>
        <w:ind w:left="1700" w:right="227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1.2.6.</w:t>
        <w:tab/>
        <w:t>Provide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recommen</w:t>
      </w:r>
      <w:r>
        <w:rPr>
          <w:rFonts w:eastAsia="Times New Roman" w:cs="Times New Roman"/>
          <w:spacing w:val="-1"/>
          <w:w w:val="97"/>
          <w:sz w:val="23"/>
          <w:szCs w:val="23"/>
        </w:rPr>
        <w:t>d</w:t>
      </w:r>
      <w:r>
        <w:rPr>
          <w:rFonts w:eastAsia="Times New Roman" w:cs="Times New Roman"/>
          <w:spacing w:val="0"/>
          <w:w w:val="97"/>
          <w:sz w:val="23"/>
          <w:szCs w:val="23"/>
        </w:rPr>
        <w:t>a</w:t>
      </w:r>
      <w:r>
        <w:rPr>
          <w:rFonts w:eastAsia="Times New Roman" w:cs="Times New Roman"/>
          <w:spacing w:val="-2"/>
          <w:w w:val="97"/>
          <w:sz w:val="23"/>
          <w:szCs w:val="23"/>
        </w:rPr>
        <w:t>t</w:t>
      </w:r>
      <w:r>
        <w:rPr>
          <w:rFonts w:eastAsia="Times New Roman" w:cs="Times New Roman"/>
          <w:spacing w:val="0"/>
          <w:w w:val="97"/>
          <w:sz w:val="23"/>
          <w:szCs w:val="23"/>
        </w:rPr>
        <w:t>ions</w:t>
      </w:r>
      <w:r>
        <w:rPr>
          <w:rFonts w:eastAsia="Times New Roman" w:cs="Times New Roman"/>
          <w:spacing w:val="10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93"/>
          <w:sz w:val="23"/>
          <w:szCs w:val="23"/>
        </w:rPr>
        <w:t>s</w:t>
      </w:r>
      <w:r>
        <w:rPr>
          <w:rFonts w:eastAsia="Times New Roman" w:cs="Times New Roman"/>
          <w:spacing w:val="0"/>
          <w:w w:val="93"/>
          <w:sz w:val="23"/>
          <w:szCs w:val="23"/>
        </w:rPr>
        <w:t>ig</w:t>
      </w:r>
      <w:r>
        <w:rPr>
          <w:rFonts w:eastAsia="Times New Roman" w:cs="Times New Roman"/>
          <w:spacing w:val="-2"/>
          <w:w w:val="93"/>
          <w:sz w:val="23"/>
          <w:szCs w:val="23"/>
        </w:rPr>
        <w:t>n</w:t>
      </w:r>
      <w:r>
        <w:rPr>
          <w:rFonts w:eastAsia="Times New Roman" w:cs="Times New Roman"/>
          <w:spacing w:val="0"/>
          <w:w w:val="93"/>
          <w:sz w:val="23"/>
          <w:szCs w:val="23"/>
        </w:rPr>
        <w:t>ificant</w:t>
      </w:r>
      <w:r>
        <w:rPr>
          <w:rFonts w:eastAsia="Times New Roman" w:cs="Times New Roman"/>
          <w:spacing w:val="7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issues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based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2"/>
          <w:sz w:val="23"/>
          <w:szCs w:val="23"/>
        </w:rPr>
        <w:t xml:space="preserve">on </w:t>
      </w:r>
      <w:r>
        <w:rPr>
          <w:rFonts w:eastAsia="Times New Roman" w:cs="Times New Roman"/>
          <w:spacing w:val="0"/>
          <w:w w:val="96"/>
          <w:sz w:val="23"/>
          <w:szCs w:val="23"/>
        </w:rPr>
        <w:t>Executive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Committee</w:t>
      </w:r>
      <w:r>
        <w:rPr>
          <w:rFonts w:eastAsia="Times New Roman" w:cs="Times New Roman"/>
          <w:spacing w:val="10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mee</w:t>
      </w:r>
      <w:r>
        <w:rPr>
          <w:rFonts w:eastAsia="Times New Roman" w:cs="Times New Roman"/>
          <w:spacing w:val="-3"/>
          <w:w w:val="96"/>
          <w:sz w:val="23"/>
          <w:szCs w:val="23"/>
        </w:rPr>
        <w:t>t</w:t>
      </w:r>
      <w:r>
        <w:rPr>
          <w:rFonts w:eastAsia="Times New Roman" w:cs="Times New Roman"/>
          <w:spacing w:val="0"/>
          <w:w w:val="96"/>
          <w:sz w:val="23"/>
          <w:szCs w:val="23"/>
        </w:rPr>
        <w:t>ings</w:t>
      </w:r>
      <w:r>
        <w:rPr>
          <w:rFonts w:eastAsia="Times New Roman" w:cs="Times New Roman"/>
          <w:spacing w:val="-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discussions</w:t>
      </w:r>
      <w:r>
        <w:rPr>
          <w:rFonts w:eastAsia="Times New Roman" w:cs="Times New Roman"/>
          <w:spacing w:val="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mbers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 debati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 community.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1.2.7.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Assist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inviting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uni</w:t>
      </w:r>
      <w:r>
        <w:rPr>
          <w:rFonts w:eastAsia="Times New Roman" w:cs="Times New Roman"/>
          <w:spacing w:val="-3"/>
          <w:w w:val="93"/>
          <w:sz w:val="23"/>
          <w:szCs w:val="23"/>
        </w:rPr>
        <w:t>v</w:t>
      </w:r>
      <w:r>
        <w:rPr>
          <w:rFonts w:eastAsia="Times New Roman" w:cs="Times New Roman"/>
          <w:spacing w:val="0"/>
          <w:w w:val="93"/>
          <w:sz w:val="23"/>
          <w:szCs w:val="23"/>
        </w:rPr>
        <w:t>ersiti</w:t>
      </w:r>
      <w:r>
        <w:rPr>
          <w:rFonts w:eastAsia="Times New Roman" w:cs="Times New Roman"/>
          <w:spacing w:val="-2"/>
          <w:w w:val="93"/>
          <w:sz w:val="23"/>
          <w:szCs w:val="23"/>
        </w:rPr>
        <w:t>e</w:t>
      </w:r>
      <w:r>
        <w:rPr>
          <w:rFonts w:eastAsia="Times New Roman" w:cs="Times New Roman"/>
          <w:spacing w:val="0"/>
          <w:w w:val="93"/>
          <w:sz w:val="23"/>
          <w:szCs w:val="23"/>
        </w:rPr>
        <w:t>s</w:t>
      </w:r>
      <w:r>
        <w:rPr>
          <w:rFonts w:eastAsia="Times New Roman" w:cs="Times New Roman"/>
          <w:spacing w:val="12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tournament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p</w:t>
      </w:r>
      <w:r>
        <w:rPr>
          <w:rFonts w:eastAsia="Times New Roman" w:cs="Times New Roman"/>
          <w:spacing w:val="-2"/>
          <w:w w:val="96"/>
          <w:sz w:val="23"/>
          <w:szCs w:val="23"/>
        </w:rPr>
        <w:t>r</w:t>
      </w:r>
      <w:r>
        <w:rPr>
          <w:rFonts w:eastAsia="Times New Roman" w:cs="Times New Roman"/>
          <w:spacing w:val="0"/>
          <w:w w:val="96"/>
          <w:sz w:val="23"/>
          <w:szCs w:val="23"/>
        </w:rPr>
        <w:t>ovide</w:t>
      </w:r>
      <w:r>
        <w:rPr>
          <w:rFonts w:eastAsia="Times New Roman" w:cs="Times New Roman"/>
          <w:spacing w:val="7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information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3"/>
          <w:sz w:val="23"/>
          <w:szCs w:val="23"/>
        </w:rPr>
        <w:t>advice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w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instit</w:t>
      </w:r>
      <w:r>
        <w:rPr>
          <w:rFonts w:eastAsia="Times New Roman" w:cs="Times New Roman"/>
          <w:spacing w:val="-3"/>
          <w:w w:val="94"/>
          <w:sz w:val="23"/>
          <w:szCs w:val="23"/>
        </w:rPr>
        <w:t>u</w:t>
      </w:r>
      <w:r>
        <w:rPr>
          <w:rFonts w:eastAsia="Times New Roman" w:cs="Times New Roman"/>
          <w:spacing w:val="0"/>
          <w:w w:val="94"/>
          <w:sz w:val="23"/>
          <w:szCs w:val="23"/>
        </w:rPr>
        <w:t>tions</w:t>
      </w:r>
      <w:r>
        <w:rPr>
          <w:rFonts w:eastAsia="Times New Roman" w:cs="Times New Roman"/>
          <w:spacing w:val="3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n</w:t>
      </w:r>
      <w:r>
        <w:rPr>
          <w:rFonts w:eastAsia="Times New Roman" w:cs="Times New Roman"/>
          <w:spacing w:val="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est</w:t>
      </w:r>
      <w:r>
        <w:rPr>
          <w:rFonts w:eastAsia="Times New Roman" w:cs="Times New Roman"/>
          <w:spacing w:val="1"/>
          <w:w w:val="94"/>
          <w:sz w:val="23"/>
          <w:szCs w:val="23"/>
        </w:rPr>
        <w:t>a</w:t>
      </w:r>
      <w:r>
        <w:rPr>
          <w:rFonts w:eastAsia="Times New Roman" w:cs="Times New Roman"/>
          <w:spacing w:val="0"/>
          <w:w w:val="94"/>
          <w:sz w:val="23"/>
          <w:szCs w:val="23"/>
        </w:rPr>
        <w:t>blishing</w:t>
      </w:r>
      <w:r>
        <w:rPr>
          <w:rFonts w:eastAsia="Times New Roman" w:cs="Times New Roman"/>
          <w:spacing w:val="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ebate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societies</w:t>
      </w:r>
    </w:p>
    <w:p>
      <w:pPr>
        <w:pStyle w:val="Normal"/>
        <w:tabs>
          <w:tab w:val="left" w:pos="1700" w:leader="none"/>
        </w:tabs>
        <w:spacing w:lineRule="exact" w:line="260" w:before="1" w:after="0"/>
        <w:ind w:left="1700" w:right="222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1.2.8.</w:t>
        <w:tab/>
        <w:t>Develop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0"/>
          <w:sz w:val="23"/>
          <w:szCs w:val="23"/>
        </w:rPr>
        <w:t>level</w:t>
      </w:r>
      <w:r>
        <w:rPr>
          <w:rFonts w:eastAsia="Times New Roman" w:cs="Times New Roman"/>
          <w:spacing w:val="6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</w:t>
      </w:r>
      <w:r>
        <w:rPr>
          <w:rFonts w:eastAsia="Times New Roman" w:cs="Times New Roman"/>
          <w:spacing w:val="-2"/>
          <w:w w:val="95"/>
          <w:sz w:val="23"/>
          <w:szCs w:val="23"/>
        </w:rPr>
        <w:t>i</w:t>
      </w:r>
      <w:r>
        <w:rPr>
          <w:rFonts w:eastAsia="Times New Roman" w:cs="Times New Roman"/>
          <w:spacing w:val="0"/>
          <w:w w:val="95"/>
          <w:sz w:val="23"/>
          <w:szCs w:val="23"/>
        </w:rPr>
        <w:t>cation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involving</w:t>
      </w:r>
      <w:r>
        <w:rPr>
          <w:rFonts w:eastAsia="Times New Roman" w:cs="Times New Roman"/>
          <w:spacing w:val="-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alumni</w:t>
      </w:r>
      <w:r>
        <w:rPr>
          <w:rFonts w:eastAsia="Times New Roman" w:cs="Times New Roman"/>
          <w:spacing w:val="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conducting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perio</w:t>
      </w:r>
      <w:r>
        <w:rPr>
          <w:rFonts w:eastAsia="Times New Roman" w:cs="Times New Roman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ic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adjudication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eminars</w:t>
      </w:r>
    </w:p>
    <w:p>
      <w:pPr>
        <w:pStyle w:val="Normal"/>
        <w:tabs>
          <w:tab w:val="left" w:pos="1700" w:leader="none"/>
        </w:tabs>
        <w:spacing w:lineRule="exact" w:line="260"/>
        <w:ind w:left="1700" w:right="444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1.2.9.</w:t>
        <w:tab/>
        <w:t>To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ye</w:t>
      </w:r>
      <w:r>
        <w:rPr>
          <w:rFonts w:eastAsia="Times New Roman" w:cs="Times New Roman"/>
          <w:spacing w:val="1"/>
          <w:w w:val="94"/>
          <w:sz w:val="23"/>
          <w:szCs w:val="23"/>
        </w:rPr>
        <w:t>ar</w:t>
      </w:r>
      <w:r>
        <w:rPr>
          <w:rFonts w:eastAsia="Times New Roman" w:cs="Times New Roman"/>
          <w:spacing w:val="0"/>
          <w:w w:val="94"/>
          <w:sz w:val="23"/>
          <w:szCs w:val="23"/>
        </w:rPr>
        <w:t>-end</w:t>
      </w:r>
      <w:r>
        <w:rPr>
          <w:rFonts w:eastAsia="Times New Roman" w:cs="Times New Roman"/>
          <w:spacing w:val="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rep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rt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regar</w:t>
      </w:r>
      <w:r>
        <w:rPr>
          <w:rFonts w:eastAsia="Times New Roman" w:cs="Times New Roman"/>
          <w:spacing w:val="-2"/>
          <w:w w:val="94"/>
          <w:sz w:val="23"/>
          <w:szCs w:val="23"/>
        </w:rPr>
        <w:t>d</w:t>
      </w:r>
      <w:r>
        <w:rPr>
          <w:rFonts w:eastAsia="Times New Roman" w:cs="Times New Roman"/>
          <w:spacing w:val="0"/>
          <w:w w:val="94"/>
          <w:sz w:val="23"/>
          <w:szCs w:val="23"/>
        </w:rPr>
        <w:t>ing</w:t>
      </w:r>
      <w:r>
        <w:rPr>
          <w:rFonts w:eastAsia="Times New Roman" w:cs="Times New Roman"/>
          <w:spacing w:val="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discharge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 duties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 members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Executive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Commi</w:t>
      </w:r>
      <w:r>
        <w:rPr>
          <w:rFonts w:eastAsia="Times New Roman" w:cs="Times New Roman"/>
          <w:spacing w:val="-3"/>
          <w:w w:val="96"/>
          <w:sz w:val="23"/>
          <w:szCs w:val="23"/>
        </w:rPr>
        <w:t>t</w:t>
      </w:r>
      <w:r>
        <w:rPr>
          <w:rFonts w:eastAsia="Times New Roman" w:cs="Times New Roman"/>
          <w:spacing w:val="0"/>
          <w:w w:val="96"/>
          <w:sz w:val="23"/>
          <w:szCs w:val="23"/>
        </w:rPr>
        <w:t>tee</w:t>
      </w:r>
      <w:r>
        <w:rPr>
          <w:rFonts w:eastAsia="Times New Roman" w:cs="Times New Roman"/>
          <w:spacing w:val="17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described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item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8.</w:t>
      </w:r>
    </w:p>
    <w:p>
      <w:pPr>
        <w:pStyle w:val="Normal"/>
        <w:spacing w:lineRule="exact" w:line="100" w:before="8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2.  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Decision</w:t>
      </w:r>
      <w:r>
        <w:rPr>
          <w:rFonts w:eastAsia="Times New Roman" w:cs="Times New Roman"/>
          <w:b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M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aking</w:t>
      </w:r>
      <w:r>
        <w:rPr>
          <w:rFonts w:eastAsia="Times New Roman" w:cs="Times New Roman"/>
          <w:b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Po</w:t>
      </w:r>
      <w:r>
        <w:rPr>
          <w:rFonts w:eastAsia="Times New Roman" w:cs="Times New Roman"/>
          <w:b/>
          <w:spacing w:val="-3"/>
          <w:w w:val="100"/>
          <w:sz w:val="23"/>
          <w:szCs w:val="23"/>
        </w:rPr>
        <w:t>w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er</w:t>
      </w:r>
      <w:r>
        <w:rPr>
          <w:rFonts w:eastAsia="Times New Roman" w:cs="Times New Roman"/>
          <w:b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the Ex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cutive</w:t>
      </w:r>
      <w:r>
        <w:rPr>
          <w:rFonts w:eastAsia="Times New Roman" w:cs="Times New Roman"/>
          <w:b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b/>
          <w:spacing w:val="-1"/>
          <w:w w:val="100"/>
          <w:sz w:val="23"/>
          <w:szCs w:val="23"/>
        </w:rPr>
        <w:t>m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tee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2.1.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ee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decisions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f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Union.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tive</w:t>
      </w:r>
    </w:p>
    <w:p>
      <w:pPr>
        <w:pStyle w:val="Normal"/>
        <w:spacing w:lineRule="exact" w:line="240"/>
        <w:ind w:left="105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4"/>
          <w:sz w:val="23"/>
          <w:szCs w:val="23"/>
        </w:rPr>
        <w:t>Committ</w:t>
      </w:r>
      <w:r>
        <w:rPr>
          <w:rFonts w:eastAsia="Times New Roman" w:cs="Times New Roman"/>
          <w:spacing w:val="-1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94"/>
          <w:sz w:val="23"/>
          <w:szCs w:val="23"/>
        </w:rPr>
        <w:t>e</w:t>
      </w:r>
      <w:r>
        <w:rPr>
          <w:rFonts w:eastAsia="Times New Roman" w:cs="Times New Roman"/>
          <w:spacing w:val="4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shall</w:t>
      </w:r>
      <w:r>
        <w:rPr>
          <w:rFonts w:eastAsia="Times New Roman" w:cs="Times New Roman"/>
          <w:spacing w:val="-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make</w:t>
      </w:r>
      <w:r>
        <w:rPr>
          <w:rFonts w:eastAsia="Times New Roman" w:cs="Times New Roman"/>
          <w:spacing w:val="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dec</w:t>
      </w:r>
      <w:r>
        <w:rPr>
          <w:rFonts w:eastAsia="Times New Roman" w:cs="Times New Roman"/>
          <w:spacing w:val="-3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sions</w:t>
      </w:r>
      <w:r>
        <w:rPr>
          <w:rFonts w:eastAsia="Times New Roman" w:cs="Times New Roman"/>
          <w:spacing w:val="1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r</w:t>
      </w:r>
      <w:r>
        <w:rPr>
          <w:rFonts w:eastAsia="Times New Roman" w:cs="Times New Roman"/>
          <w:spacing w:val="-1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94"/>
          <w:sz w:val="23"/>
          <w:szCs w:val="23"/>
        </w:rPr>
        <w:t>levant</w:t>
      </w:r>
      <w:r>
        <w:rPr>
          <w:rFonts w:eastAsia="Times New Roman" w:cs="Times New Roman"/>
          <w:spacing w:val="1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disch</w:t>
      </w:r>
      <w:r>
        <w:rPr>
          <w:rFonts w:eastAsia="Times New Roman" w:cs="Times New Roman"/>
          <w:spacing w:val="-3"/>
          <w:w w:val="94"/>
          <w:sz w:val="23"/>
          <w:szCs w:val="23"/>
        </w:rPr>
        <w:t>a</w:t>
      </w:r>
      <w:r>
        <w:rPr>
          <w:rFonts w:eastAsia="Times New Roman" w:cs="Times New Roman"/>
          <w:spacing w:val="0"/>
          <w:w w:val="94"/>
          <w:sz w:val="23"/>
          <w:szCs w:val="23"/>
        </w:rPr>
        <w:t>rge</w:t>
      </w:r>
      <w:r>
        <w:rPr>
          <w:rFonts w:eastAsia="Times New Roman" w:cs="Times New Roman"/>
          <w:spacing w:val="9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i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duties.</w:t>
      </w:r>
    </w:p>
    <w:p>
      <w:pPr>
        <w:pStyle w:val="Normal"/>
        <w:spacing w:lineRule="exact" w:line="100" w:before="3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3.  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Composition of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the Ex</w:t>
      </w:r>
      <w:r>
        <w:rPr>
          <w:rFonts w:eastAsia="Times New Roman" w:cs="Times New Roman"/>
          <w:b/>
          <w:spacing w:val="-3"/>
          <w:w w:val="100"/>
          <w:sz w:val="23"/>
          <w:szCs w:val="23"/>
        </w:rPr>
        <w:t>e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utive</w:t>
      </w:r>
      <w:r>
        <w:rPr>
          <w:rFonts w:eastAsia="Times New Roman" w:cs="Times New Roman"/>
          <w:b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99"/>
          <w:sz w:val="23"/>
          <w:szCs w:val="23"/>
        </w:rPr>
        <w:t>Com</w:t>
      </w:r>
      <w:r>
        <w:rPr>
          <w:rFonts w:eastAsia="Times New Roman" w:cs="Times New Roman"/>
          <w:b/>
          <w:spacing w:val="0"/>
          <w:w w:val="101"/>
          <w:sz w:val="23"/>
          <w:szCs w:val="23"/>
        </w:rPr>
        <w:t>mittee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executi</w:t>
      </w:r>
      <w:r>
        <w:rPr>
          <w:rFonts w:eastAsia="Times New Roman" w:cs="Times New Roman"/>
          <w:spacing w:val="1"/>
          <w:w w:val="94"/>
          <w:sz w:val="23"/>
          <w:szCs w:val="23"/>
        </w:rPr>
        <w:t>v</w:t>
      </w:r>
      <w:r>
        <w:rPr>
          <w:rFonts w:eastAsia="Times New Roman" w:cs="Times New Roman"/>
          <w:spacing w:val="0"/>
          <w:w w:val="94"/>
          <w:sz w:val="23"/>
          <w:szCs w:val="23"/>
        </w:rPr>
        <w:t>e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commi</w:t>
      </w:r>
      <w:r>
        <w:rPr>
          <w:rFonts w:eastAsia="Times New Roman" w:cs="Times New Roman"/>
          <w:spacing w:val="-2"/>
          <w:w w:val="94"/>
          <w:sz w:val="23"/>
          <w:szCs w:val="23"/>
        </w:rPr>
        <w:t>t</w:t>
      </w:r>
      <w:r>
        <w:rPr>
          <w:rFonts w:eastAsia="Times New Roman" w:cs="Times New Roman"/>
          <w:spacing w:val="0"/>
          <w:w w:val="94"/>
          <w:sz w:val="23"/>
          <w:szCs w:val="23"/>
        </w:rPr>
        <w:t>tee</w:t>
      </w:r>
      <w:r>
        <w:rPr>
          <w:rFonts w:eastAsia="Times New Roman" w:cs="Times New Roman"/>
          <w:spacing w:val="3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4"/>
          <w:sz w:val="23"/>
          <w:szCs w:val="23"/>
        </w:rPr>
        <w:t>s</w:t>
      </w:r>
      <w:r>
        <w:rPr>
          <w:rFonts w:eastAsia="Times New Roman" w:cs="Times New Roman"/>
          <w:spacing w:val="0"/>
          <w:w w:val="94"/>
          <w:sz w:val="23"/>
          <w:szCs w:val="23"/>
        </w:rPr>
        <w:t>hall</w:t>
      </w:r>
      <w:r>
        <w:rPr>
          <w:rFonts w:eastAsia="Times New Roman" w:cs="Times New Roman"/>
          <w:spacing w:val="-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composed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4"/>
          <w:sz w:val="23"/>
          <w:szCs w:val="23"/>
        </w:rPr>
        <w:t>fo</w:t>
      </w:r>
      <w:r>
        <w:rPr>
          <w:rFonts w:eastAsia="Times New Roman" w:cs="Times New Roman"/>
          <w:spacing w:val="-2"/>
          <w:w w:val="94"/>
          <w:sz w:val="23"/>
          <w:szCs w:val="23"/>
        </w:rPr>
        <w:t>l</w:t>
      </w:r>
      <w:r>
        <w:rPr>
          <w:rFonts w:eastAsia="Times New Roman" w:cs="Times New Roman"/>
          <w:spacing w:val="0"/>
          <w:w w:val="94"/>
          <w:sz w:val="23"/>
          <w:szCs w:val="23"/>
        </w:rPr>
        <w:t>lowing office</w:t>
      </w:r>
      <w:r>
        <w:rPr>
          <w:rFonts w:eastAsia="Times New Roman" w:cs="Times New Roman"/>
          <w:spacing w:val="1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holde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79"/>
          <w:sz w:val="23"/>
          <w:szCs w:val="23"/>
        </w:rPr>
        <w:t>:</w:t>
      </w:r>
      <w:r>
        <w:rPr>
          <w:rFonts w:eastAsia="Times New Roman" w:cs="Times New Roman"/>
          <w:spacing w:val="15"/>
          <w:w w:val="7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-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3.1.1.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Chair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3.1.2.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Deputy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Chair</w:t>
      </w:r>
    </w:p>
    <w:p>
      <w:pPr>
        <w:pStyle w:val="Normal"/>
        <w:spacing w:lineRule="exact" w:line="26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3.1.3.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Secretary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3.1.4.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Treasurer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3.1.5.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Equity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1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ficer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3.1.6.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Communi</w:t>
      </w:r>
      <w:r>
        <w:rPr>
          <w:rFonts w:eastAsia="Times New Roman" w:cs="Times New Roman"/>
          <w:spacing w:val="-1"/>
          <w:w w:val="97"/>
          <w:sz w:val="23"/>
          <w:szCs w:val="23"/>
        </w:rPr>
        <w:t>c</w:t>
      </w:r>
      <w:r>
        <w:rPr>
          <w:rFonts w:eastAsia="Times New Roman" w:cs="Times New Roman"/>
          <w:spacing w:val="0"/>
          <w:w w:val="97"/>
          <w:sz w:val="23"/>
          <w:szCs w:val="23"/>
        </w:rPr>
        <w:t>ations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1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cer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3.1.7.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Adjudication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Officer</w:t>
      </w:r>
    </w:p>
    <w:p>
      <w:pPr>
        <w:sectPr>
          <w:headerReference w:type="default" r:id="rId13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3.1.8.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Publications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Officer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1" w:after="0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4.  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b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b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ection</w:t>
      </w:r>
      <w:r>
        <w:rPr>
          <w:rFonts w:eastAsia="Times New Roman" w:cs="Times New Roman"/>
          <w:b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Procedure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1052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ppoint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returning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officer.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urning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officer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should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0"/>
          <w:w w:val="95"/>
          <w:sz w:val="23"/>
          <w:szCs w:val="23"/>
        </w:rPr>
        <w:t>candidate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0"/>
          <w:w w:val="92"/>
          <w:sz w:val="23"/>
          <w:szCs w:val="23"/>
        </w:rPr>
        <w:t>any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po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ition.</w:t>
      </w:r>
    </w:p>
    <w:p>
      <w:pPr>
        <w:pStyle w:val="Normal"/>
        <w:spacing w:lineRule="exact" w:line="240" w:before="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4.2.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Candidates</w:t>
      </w:r>
      <w:r>
        <w:rPr>
          <w:rFonts w:eastAsia="Times New Roman" w:cs="Times New Roman"/>
          <w:spacing w:val="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omi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ated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or </w:t>
      </w:r>
      <w:r>
        <w:rPr>
          <w:rFonts w:eastAsia="Times New Roman" w:cs="Times New Roman"/>
          <w:spacing w:val="0"/>
          <w:w w:val="95"/>
          <w:sz w:val="23"/>
          <w:szCs w:val="23"/>
        </w:rPr>
        <w:t>election</w:t>
      </w:r>
      <w:r>
        <w:rPr>
          <w:rFonts w:eastAsia="Times New Roman" w:cs="Times New Roman"/>
          <w:spacing w:val="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wo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</w:t>
      </w:r>
      <w:r>
        <w:rPr>
          <w:rFonts w:eastAsia="Times New Roman" w:cs="Times New Roman"/>
          <w:spacing w:val="-3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egates.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1052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4.3.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Candidates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allowed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make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election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eech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two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minutes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duration each.</w:t>
      </w:r>
    </w:p>
    <w:p>
      <w:pPr>
        <w:pStyle w:val="Normal"/>
        <w:spacing w:lineRule="exact" w:line="240" w:before="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4.4.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secret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ballot</w:t>
      </w:r>
      <w:r>
        <w:rPr>
          <w:rFonts w:eastAsia="Times New Roman" w:cs="Times New Roman"/>
          <w:spacing w:val="16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 xml:space="preserve">shall </w:t>
      </w:r>
      <w:r>
        <w:rPr>
          <w:rFonts w:eastAsia="Times New Roman" w:cs="Times New Roman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ducted.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1052" w:right="197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4.5.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Election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office</w:t>
      </w:r>
      <w:r>
        <w:rPr>
          <w:rFonts w:eastAsia="Times New Roman" w:cs="Times New Roman"/>
          <w:spacing w:val="1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shall</w:t>
      </w:r>
      <w:r>
        <w:rPr>
          <w:rFonts w:eastAsia="Times New Roman" w:cs="Times New Roman"/>
          <w:spacing w:val="2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determined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r</w:t>
      </w:r>
      <w:r>
        <w:rPr>
          <w:rFonts w:eastAsia="Times New Roman" w:cs="Times New Roman"/>
          <w:spacing w:val="-2"/>
          <w:w w:val="93"/>
          <w:sz w:val="23"/>
          <w:szCs w:val="23"/>
        </w:rPr>
        <w:t>e</w:t>
      </w:r>
      <w:r>
        <w:rPr>
          <w:rFonts w:eastAsia="Times New Roman" w:cs="Times New Roman"/>
          <w:spacing w:val="0"/>
          <w:w w:val="93"/>
          <w:sz w:val="23"/>
          <w:szCs w:val="23"/>
        </w:rPr>
        <w:t>lative</w:t>
      </w:r>
      <w:r>
        <w:rPr>
          <w:rFonts w:eastAsia="Times New Roman" w:cs="Times New Roman"/>
          <w:spacing w:val="6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3"/>
          <w:sz w:val="23"/>
          <w:szCs w:val="23"/>
        </w:rPr>
        <w:t>m</w:t>
      </w:r>
      <w:r>
        <w:rPr>
          <w:rFonts w:eastAsia="Times New Roman" w:cs="Times New Roman"/>
          <w:spacing w:val="0"/>
          <w:w w:val="93"/>
          <w:sz w:val="23"/>
          <w:szCs w:val="23"/>
        </w:rPr>
        <w:t>ajority</w:t>
      </w:r>
      <w:r>
        <w:rPr>
          <w:rFonts w:eastAsia="Times New Roman" w:cs="Times New Roman"/>
          <w:spacing w:val="1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3"/>
          <w:w w:val="100"/>
          <w:sz w:val="23"/>
          <w:szCs w:val="23"/>
        </w:rPr>
        <w:t>(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person</w:t>
      </w:r>
      <w:r>
        <w:rPr>
          <w:rFonts w:eastAsia="Times New Roman" w:cs="Times New Roman"/>
          <w:color w:val="FF0000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wi</w:t>
      </w:r>
      <w:r>
        <w:rPr>
          <w:rFonts w:eastAsia="Times New Roman" w:cs="Times New Roman"/>
          <w:color w:val="FF0000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color w:val="FF0000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color w:val="FF0000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hi</w:t>
      </w:r>
      <w:r>
        <w:rPr>
          <w:rFonts w:eastAsia="Times New Roman" w:cs="Times New Roman"/>
          <w:color w:val="FF0000"/>
          <w:spacing w:val="-2"/>
          <w:w w:val="100"/>
          <w:sz w:val="23"/>
          <w:szCs w:val="23"/>
        </w:rPr>
        <w:t>g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hest vote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)</w:t>
      </w:r>
      <w:r>
        <w:rPr>
          <w:rFonts w:eastAsia="Times New Roman" w:cs="Times New Roman"/>
          <w:color w:val="000000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where</w:t>
      </w:r>
      <w:r>
        <w:rPr>
          <w:rFonts w:eastAsia="Times New Roman" w:cs="Times New Roman"/>
          <w:color w:val="000000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color w:val="000000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position</w:t>
      </w:r>
      <w:r>
        <w:rPr>
          <w:rFonts w:eastAsia="Times New Roman" w:cs="Times New Roman"/>
          <w:color w:val="000000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color w:val="000000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contested.</w:t>
      </w:r>
      <w:r>
        <w:rPr>
          <w:rFonts w:eastAsia="Times New Roman" w:cs="Times New Roman"/>
          <w:color w:val="000000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color w:val="000000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color w:val="000000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case</w:t>
      </w:r>
      <w:r>
        <w:rPr>
          <w:rFonts w:eastAsia="Times New Roman" w:cs="Times New Roman"/>
          <w:color w:val="000000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color w:val="000000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color w:val="000000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tie,</w:t>
      </w:r>
      <w:r>
        <w:rPr>
          <w:rFonts w:eastAsia="Times New Roman" w:cs="Times New Roman"/>
          <w:color w:val="000000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 coin</w:t>
      </w:r>
      <w:r>
        <w:rPr>
          <w:rFonts w:eastAsia="Times New Roman" w:cs="Times New Roman"/>
          <w:color w:val="000000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toss</w:t>
      </w:r>
      <w:r>
        <w:rPr>
          <w:rFonts w:eastAsia="Times New Roman" w:cs="Times New Roman"/>
          <w:color w:val="000000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conducted</w:t>
      </w:r>
      <w:r>
        <w:rPr>
          <w:rFonts w:eastAsia="Times New Roman" w:cs="Times New Roman"/>
          <w:color w:val="000000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 xml:space="preserve">by the </w:t>
      </w:r>
      <w:r>
        <w:rPr>
          <w:rFonts w:eastAsia="Times New Roman" w:cs="Times New Roman"/>
          <w:color w:val="000000"/>
          <w:spacing w:val="0"/>
          <w:w w:val="93"/>
          <w:sz w:val="23"/>
          <w:szCs w:val="23"/>
        </w:rPr>
        <w:t>returning</w:t>
      </w:r>
      <w:r>
        <w:rPr>
          <w:rFonts w:eastAsia="Times New Roman" w:cs="Times New Roman"/>
          <w:color w:val="000000"/>
          <w:spacing w:val="37"/>
          <w:w w:val="93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93"/>
          <w:sz w:val="23"/>
          <w:szCs w:val="23"/>
        </w:rPr>
        <w:t>officer</w:t>
      </w:r>
      <w:r>
        <w:rPr>
          <w:rFonts w:eastAsia="Times New Roman" w:cs="Times New Roman"/>
          <w:color w:val="000000"/>
          <w:spacing w:val="1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93"/>
          <w:sz w:val="23"/>
          <w:szCs w:val="23"/>
        </w:rPr>
        <w:t>will</w:t>
      </w:r>
      <w:r>
        <w:rPr>
          <w:rFonts w:eastAsia="Times New Roman" w:cs="Times New Roman"/>
          <w:color w:val="000000"/>
          <w:spacing w:val="-17"/>
          <w:w w:val="93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93"/>
          <w:sz w:val="23"/>
          <w:szCs w:val="23"/>
        </w:rPr>
        <w:t>d</w:t>
      </w:r>
      <w:r>
        <w:rPr>
          <w:rFonts w:eastAsia="Times New Roman" w:cs="Times New Roman"/>
          <w:color w:val="000000"/>
          <w:spacing w:val="-2"/>
          <w:w w:val="93"/>
          <w:sz w:val="23"/>
          <w:szCs w:val="23"/>
        </w:rPr>
        <w:t>e</w:t>
      </w:r>
      <w:r>
        <w:rPr>
          <w:rFonts w:eastAsia="Times New Roman" w:cs="Times New Roman"/>
          <w:color w:val="000000"/>
          <w:spacing w:val="0"/>
          <w:w w:val="93"/>
          <w:sz w:val="23"/>
          <w:szCs w:val="23"/>
        </w:rPr>
        <w:t>termine</w:t>
      </w:r>
      <w:r>
        <w:rPr>
          <w:rFonts w:eastAsia="Times New Roman" w:cs="Times New Roman"/>
          <w:color w:val="000000"/>
          <w:spacing w:val="4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color w:val="000000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94"/>
          <w:sz w:val="23"/>
          <w:szCs w:val="23"/>
        </w:rPr>
        <w:t>successful</w:t>
      </w:r>
      <w:r>
        <w:rPr>
          <w:rFonts w:eastAsia="Times New Roman" w:cs="Times New Roman"/>
          <w:color w:val="000000"/>
          <w:spacing w:val="2"/>
          <w:w w:val="94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2"/>
          <w:w w:val="100"/>
          <w:sz w:val="23"/>
          <w:szCs w:val="23"/>
        </w:rPr>
        <w:t>c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color w:val="000000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idate.</w:t>
      </w:r>
    </w:p>
    <w:p>
      <w:pPr>
        <w:pStyle w:val="Normal"/>
        <w:spacing w:lineRule="exact" w:line="100" w:before="9" w:after="0"/>
        <w:jc w:val="lef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5.  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Tenure</w:t>
      </w:r>
      <w:r>
        <w:rPr>
          <w:rFonts w:eastAsia="Times New Roman" w:cs="Times New Roman"/>
          <w:b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Office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1052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5.1.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members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utive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hall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full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year.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5"/>
          <w:sz w:val="23"/>
          <w:szCs w:val="23"/>
        </w:rPr>
        <w:t xml:space="preserve">No </w:t>
      </w:r>
      <w:r>
        <w:rPr>
          <w:rFonts w:eastAsia="Times New Roman" w:cs="Times New Roman"/>
          <w:spacing w:val="0"/>
          <w:w w:val="93"/>
          <w:sz w:val="23"/>
          <w:szCs w:val="23"/>
        </w:rPr>
        <w:t>individual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should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serve</w:t>
      </w:r>
      <w:r>
        <w:rPr>
          <w:rFonts w:eastAsia="Times New Roman" w:cs="Times New Roman"/>
          <w:spacing w:val="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re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than two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terms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xecutive</w:t>
      </w:r>
      <w:r>
        <w:rPr>
          <w:rFonts w:eastAsia="Times New Roman" w:cs="Times New Roman"/>
          <w:spacing w:val="1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Committee</w:t>
      </w:r>
      <w:r>
        <w:rPr>
          <w:rFonts w:eastAsia="Times New Roman" w:cs="Times New Roman"/>
          <w:spacing w:val="2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95"/>
          <w:sz w:val="23"/>
          <w:szCs w:val="23"/>
        </w:rPr>
        <w:t>i</w:t>
      </w:r>
      <w:r>
        <w:rPr>
          <w:rFonts w:eastAsia="Times New Roman" w:cs="Times New Roman"/>
          <w:spacing w:val="0"/>
          <w:w w:val="95"/>
          <w:sz w:val="23"/>
          <w:szCs w:val="23"/>
        </w:rPr>
        <w:t>n</w:t>
      </w:r>
      <w:r>
        <w:rPr>
          <w:rFonts w:eastAsia="Times New Roman" w:cs="Times New Roman"/>
          <w:spacing w:val="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tot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l.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1052" w:right="199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5.2.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Elected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members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assume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4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fter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week </w:t>
      </w:r>
      <w:r>
        <w:rPr>
          <w:rFonts w:eastAsia="Times New Roman" w:cs="Times New Roman"/>
          <w:spacing w:val="0"/>
          <w:w w:val="94"/>
          <w:sz w:val="23"/>
          <w:szCs w:val="23"/>
        </w:rPr>
        <w:t>following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elect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ons.</w:t>
      </w:r>
    </w:p>
    <w:p>
      <w:pPr>
        <w:pStyle w:val="Normal"/>
        <w:spacing w:lineRule="exact" w:line="240" w:before="1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1052" w:right="201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5.3.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cases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resignation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vacancy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office,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rson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nominated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ass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-3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 vacated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office,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following</w:t>
      </w:r>
      <w:r>
        <w:rPr>
          <w:rFonts w:eastAsia="Times New Roman" w:cs="Times New Roman"/>
          <w:spacing w:val="33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provisions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Item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10,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hold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 only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>remaining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period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pr</w:t>
      </w:r>
      <w:r>
        <w:rPr>
          <w:rFonts w:eastAsia="Times New Roman" w:cs="Times New Roman"/>
          <w:spacing w:val="-3"/>
          <w:w w:val="96"/>
          <w:sz w:val="23"/>
          <w:szCs w:val="23"/>
        </w:rPr>
        <w:t>e</w:t>
      </w:r>
      <w:r>
        <w:rPr>
          <w:rFonts w:eastAsia="Times New Roman" w:cs="Times New Roman"/>
          <w:spacing w:val="0"/>
          <w:w w:val="96"/>
          <w:sz w:val="23"/>
          <w:szCs w:val="23"/>
        </w:rPr>
        <w:t>decessor</w:t>
      </w:r>
      <w:r>
        <w:rPr>
          <w:rFonts w:eastAsia="Times New Roman" w:cs="Times New Roman"/>
          <w:spacing w:val="1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officer.</w:t>
      </w:r>
    </w:p>
    <w:p>
      <w:pPr>
        <w:pStyle w:val="Normal"/>
        <w:spacing w:lineRule="exact" w:line="100" w:before="5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6.  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Duties</w:t>
      </w:r>
      <w:r>
        <w:rPr>
          <w:rFonts w:eastAsia="Times New Roman" w:cs="Times New Roman"/>
          <w:b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the members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o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b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the Executive</w:t>
      </w:r>
      <w:r>
        <w:rPr>
          <w:rFonts w:eastAsia="Times New Roman" w:cs="Times New Roman"/>
          <w:b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Commi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tt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ee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Chair</w:t>
      </w:r>
      <w:r>
        <w:rPr>
          <w:rFonts w:eastAsia="Times New Roman" w:cs="Times New Roman"/>
          <w:spacing w:val="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9"/>
          <w:sz w:val="23"/>
          <w:szCs w:val="23"/>
        </w:rPr>
        <w:t>wi</w:t>
      </w:r>
      <w:r>
        <w:rPr>
          <w:rFonts w:eastAsia="Times New Roman" w:cs="Times New Roman"/>
          <w:spacing w:val="0"/>
          <w:w w:val="81"/>
          <w:sz w:val="23"/>
          <w:szCs w:val="23"/>
        </w:rPr>
        <w:t>ll: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6.1.1.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Chair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Un</w:t>
      </w:r>
      <w:r>
        <w:rPr>
          <w:rFonts w:eastAsia="Times New Roman" w:cs="Times New Roman"/>
          <w:spacing w:val="-1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</w:t>
      </w:r>
      <w:r>
        <w:rPr>
          <w:rFonts w:eastAsia="Times New Roman" w:cs="Times New Roman"/>
          <w:spacing w:val="-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ting;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6.1.2.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Chair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-1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isputes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Tr</w:t>
      </w:r>
      <w:r>
        <w:rPr>
          <w:rFonts w:eastAsia="Times New Roman" w:cs="Times New Roman"/>
          <w:spacing w:val="-3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8"/>
          <w:sz w:val="23"/>
          <w:szCs w:val="23"/>
        </w:rPr>
        <w:t>bun</w:t>
      </w:r>
      <w:r>
        <w:rPr>
          <w:rFonts w:eastAsia="Times New Roman" w:cs="Times New Roman"/>
          <w:spacing w:val="-3"/>
          <w:w w:val="98"/>
          <w:sz w:val="23"/>
          <w:szCs w:val="23"/>
        </w:rPr>
        <w:t>a</w:t>
      </w:r>
      <w:r>
        <w:rPr>
          <w:rFonts w:eastAsia="Times New Roman" w:cs="Times New Roman"/>
          <w:spacing w:val="0"/>
          <w:w w:val="80"/>
          <w:sz w:val="23"/>
          <w:szCs w:val="23"/>
        </w:rPr>
        <w:t>l;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6.1.3.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Act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representative</w:t>
      </w:r>
      <w:r>
        <w:rPr>
          <w:rFonts w:eastAsia="Times New Roman" w:cs="Times New Roman"/>
          <w:spacing w:val="-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6.1.4.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Co-ordinate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acti</w:t>
      </w:r>
      <w:r>
        <w:rPr>
          <w:rFonts w:eastAsia="Times New Roman" w:cs="Times New Roman"/>
          <w:spacing w:val="-2"/>
          <w:w w:val="92"/>
          <w:sz w:val="23"/>
          <w:szCs w:val="23"/>
        </w:rPr>
        <w:t>v</w:t>
      </w:r>
      <w:r>
        <w:rPr>
          <w:rFonts w:eastAsia="Times New Roman" w:cs="Times New Roman"/>
          <w:spacing w:val="0"/>
          <w:w w:val="92"/>
          <w:sz w:val="23"/>
          <w:szCs w:val="23"/>
        </w:rPr>
        <w:t>ities</w:t>
      </w:r>
      <w:r>
        <w:rPr>
          <w:rFonts w:eastAsia="Times New Roman" w:cs="Times New Roman"/>
          <w:spacing w:val="9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 the </w:t>
      </w:r>
      <w:r>
        <w:rPr>
          <w:rFonts w:eastAsia="Times New Roman" w:cs="Times New Roman"/>
          <w:spacing w:val="-1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xecutive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8"/>
          <w:sz w:val="23"/>
          <w:szCs w:val="23"/>
        </w:rPr>
        <w:t>Co</w:t>
      </w:r>
      <w:r>
        <w:rPr>
          <w:rFonts w:eastAsia="Times New Roman" w:cs="Times New Roman"/>
          <w:spacing w:val="-3"/>
          <w:w w:val="98"/>
          <w:sz w:val="23"/>
          <w:szCs w:val="23"/>
        </w:rPr>
        <w:t>m</w:t>
      </w:r>
      <w:r>
        <w:rPr>
          <w:rFonts w:eastAsia="Times New Roman" w:cs="Times New Roman"/>
          <w:spacing w:val="0"/>
          <w:w w:val="97"/>
          <w:sz w:val="23"/>
          <w:szCs w:val="23"/>
        </w:rPr>
        <w:t>mitte</w:t>
      </w:r>
      <w:r>
        <w:rPr>
          <w:rFonts w:eastAsia="Times New Roman" w:cs="Times New Roman"/>
          <w:spacing w:val="-2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79"/>
          <w:sz w:val="23"/>
          <w:szCs w:val="23"/>
        </w:rPr>
        <w:t>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6.1.5.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Submit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port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providing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ov</w:t>
      </w:r>
      <w:r>
        <w:rPr>
          <w:rFonts w:eastAsia="Times New Roman" w:cs="Times New Roman"/>
          <w:spacing w:val="-2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94"/>
          <w:sz w:val="23"/>
          <w:szCs w:val="23"/>
        </w:rPr>
        <w:t>rv</w:t>
      </w:r>
      <w:r>
        <w:rPr>
          <w:rFonts w:eastAsia="Times New Roman" w:cs="Times New Roman"/>
          <w:spacing w:val="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ew</w:t>
      </w:r>
      <w:r>
        <w:rPr>
          <w:rFonts w:eastAsia="Times New Roman" w:cs="Times New Roman"/>
          <w:spacing w:val="19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act</w:t>
      </w:r>
      <w:r>
        <w:rPr>
          <w:rFonts w:eastAsia="Times New Roman" w:cs="Times New Roman"/>
          <w:spacing w:val="-2"/>
          <w:w w:val="92"/>
          <w:sz w:val="23"/>
          <w:szCs w:val="23"/>
        </w:rPr>
        <w:t>i</w:t>
      </w:r>
      <w:r>
        <w:rPr>
          <w:rFonts w:eastAsia="Times New Roman" w:cs="Times New Roman"/>
          <w:spacing w:val="0"/>
          <w:w w:val="92"/>
          <w:sz w:val="23"/>
          <w:szCs w:val="23"/>
        </w:rPr>
        <w:t>vities</w:t>
      </w:r>
      <w:r>
        <w:rPr>
          <w:rFonts w:eastAsia="Times New Roman" w:cs="Times New Roman"/>
          <w:spacing w:val="2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6"/>
          <w:sz w:val="23"/>
          <w:szCs w:val="23"/>
        </w:rPr>
        <w:t>Executive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Committee</w:t>
      </w:r>
      <w:r>
        <w:rPr>
          <w:rFonts w:eastAsia="Times New Roman" w:cs="Times New Roman"/>
          <w:spacing w:val="10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6.1.6.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signatory</w:t>
      </w:r>
      <w:r>
        <w:rPr>
          <w:rFonts w:eastAsia="Times New Roman" w:cs="Times New Roman"/>
          <w:spacing w:val="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Uni</w:t>
      </w:r>
      <w:r>
        <w:rPr>
          <w:rFonts w:eastAsia="Times New Roman" w:cs="Times New Roman"/>
          <w:spacing w:val="-2"/>
          <w:w w:val="94"/>
          <w:sz w:val="23"/>
          <w:szCs w:val="23"/>
        </w:rPr>
        <w:t>o</w:t>
      </w:r>
      <w:r>
        <w:rPr>
          <w:rFonts w:eastAsia="Times New Roman" w:cs="Times New Roman"/>
          <w:spacing w:val="0"/>
          <w:w w:val="94"/>
          <w:sz w:val="23"/>
          <w:szCs w:val="23"/>
        </w:rPr>
        <w:t>n’s</w:t>
      </w:r>
      <w:r>
        <w:rPr>
          <w:rFonts w:eastAsia="Times New Roman" w:cs="Times New Roman"/>
          <w:spacing w:val="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ba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k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account;</w:t>
      </w:r>
      <w:r>
        <w:rPr>
          <w:rFonts w:eastAsia="Times New Roman" w:cs="Times New Roman"/>
          <w:spacing w:val="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and,</w:t>
      </w:r>
    </w:p>
    <w:p>
      <w:pPr>
        <w:pStyle w:val="Normal"/>
        <w:tabs>
          <w:tab w:val="left" w:pos="1700" w:leader="none"/>
        </w:tabs>
        <w:spacing w:lineRule="auto" w:line="232"/>
        <w:ind w:left="1700" w:right="199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6.1.7.</w:t>
        <w:tab/>
        <w:t xml:space="preserve">Appoint 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tempo</w:t>
      </w:r>
      <w:r>
        <w:rPr>
          <w:rFonts w:eastAsia="Times New Roman" w:cs="Times New Roman"/>
          <w:spacing w:val="-3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ary</w:t>
      </w:r>
      <w:r>
        <w:rPr>
          <w:rFonts w:eastAsia="Times New Roman" w:cs="Times New Roman"/>
          <w:spacing w:val="5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cretary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among 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bers  of 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cutive Committ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if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Secreta</w:t>
      </w:r>
      <w:r>
        <w:rPr>
          <w:rFonts w:eastAsia="Times New Roman" w:cs="Times New Roman"/>
          <w:spacing w:val="-3"/>
          <w:w w:val="93"/>
          <w:sz w:val="23"/>
          <w:szCs w:val="23"/>
        </w:rPr>
        <w:t>r</w:t>
      </w:r>
      <w:r>
        <w:rPr>
          <w:rFonts w:eastAsia="Times New Roman" w:cs="Times New Roman"/>
          <w:spacing w:val="0"/>
          <w:w w:val="93"/>
          <w:sz w:val="23"/>
          <w:szCs w:val="23"/>
        </w:rPr>
        <w:t>y</w:t>
      </w:r>
      <w:r>
        <w:rPr>
          <w:rFonts w:eastAsia="Times New Roman" w:cs="Times New Roman"/>
          <w:spacing w:val="7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decides</w:t>
      </w:r>
      <w:r>
        <w:rPr>
          <w:rFonts w:eastAsia="Times New Roman" w:cs="Times New Roman"/>
          <w:spacing w:val="23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vacate</w:t>
      </w:r>
      <w:r>
        <w:rPr>
          <w:rFonts w:eastAsia="Times New Roman" w:cs="Times New Roman"/>
          <w:spacing w:val="1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moved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office.</w:t>
      </w:r>
      <w:r>
        <w:rPr>
          <w:rFonts w:eastAsia="Times New Roman" w:cs="Times New Roman"/>
          <w:spacing w:val="1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temporary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Secretary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complete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duties</w:t>
      </w:r>
      <w:r>
        <w:rPr>
          <w:rFonts w:eastAsia="Times New Roman" w:cs="Times New Roman"/>
          <w:spacing w:val="4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outlined</w:t>
      </w:r>
      <w:r>
        <w:rPr>
          <w:rFonts w:eastAsia="Times New Roman" w:cs="Times New Roman"/>
          <w:spacing w:val="4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6.3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until</w:t>
      </w:r>
      <w:r>
        <w:rPr>
          <w:rFonts w:eastAsia="Times New Roman" w:cs="Times New Roman"/>
          <w:spacing w:val="4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</w:p>
    <w:p>
      <w:pPr>
        <w:pStyle w:val="Normal"/>
        <w:spacing w:lineRule="exact" w:line="26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6"/>
          <w:sz w:val="23"/>
          <w:szCs w:val="23"/>
        </w:rPr>
        <w:t>replacement</w:t>
      </w:r>
      <w:r>
        <w:rPr>
          <w:rFonts w:eastAsia="Times New Roman" w:cs="Times New Roman"/>
          <w:spacing w:val="17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determined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ee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confirmed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Session.</w:t>
      </w:r>
    </w:p>
    <w:p>
      <w:pPr>
        <w:pStyle w:val="Normal"/>
        <w:spacing w:lineRule="exact" w:line="240" w:before="15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6.2.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Deputy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Chair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8"/>
          <w:sz w:val="23"/>
          <w:szCs w:val="23"/>
        </w:rPr>
        <w:t>wi</w:t>
      </w:r>
      <w:r>
        <w:rPr>
          <w:rFonts w:eastAsia="Times New Roman" w:cs="Times New Roman"/>
          <w:spacing w:val="-2"/>
          <w:w w:val="88"/>
          <w:sz w:val="23"/>
          <w:szCs w:val="23"/>
        </w:rPr>
        <w:t>l</w:t>
      </w:r>
      <w:r>
        <w:rPr>
          <w:rFonts w:eastAsia="Times New Roman" w:cs="Times New Roman"/>
          <w:spacing w:val="0"/>
          <w:w w:val="80"/>
          <w:sz w:val="23"/>
          <w:szCs w:val="23"/>
        </w:rPr>
        <w:t>l:</w:t>
      </w:r>
    </w:p>
    <w:p>
      <w:pPr>
        <w:pStyle w:val="Normal"/>
        <w:tabs>
          <w:tab w:val="left" w:pos="1700" w:leader="none"/>
        </w:tabs>
        <w:spacing w:lineRule="exact" w:line="240" w:before="4" w:after="0"/>
        <w:ind w:left="1700" w:right="196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6.2.1.</w:t>
        <w:tab/>
      </w:r>
      <w:r>
        <w:rPr>
          <w:rFonts w:eastAsia="Times New Roman" w:cs="Times New Roman"/>
          <w:spacing w:val="0"/>
          <w:w w:val="91"/>
          <w:sz w:val="23"/>
          <w:szCs w:val="23"/>
        </w:rPr>
        <w:t>Will assume</w:t>
      </w:r>
      <w:r>
        <w:rPr>
          <w:rFonts w:eastAsia="Times New Roman" w:cs="Times New Roman"/>
          <w:spacing w:val="39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4"/>
          <w:sz w:val="23"/>
          <w:szCs w:val="23"/>
        </w:rPr>
        <w:t>r</w:t>
      </w:r>
      <w:r>
        <w:rPr>
          <w:rFonts w:eastAsia="Times New Roman" w:cs="Times New Roman"/>
          <w:spacing w:val="0"/>
          <w:w w:val="94"/>
          <w:sz w:val="23"/>
          <w:szCs w:val="23"/>
        </w:rPr>
        <w:t>esponsibi</w:t>
      </w:r>
      <w:r>
        <w:rPr>
          <w:rFonts w:eastAsia="Times New Roman" w:cs="Times New Roman"/>
          <w:spacing w:val="-2"/>
          <w:w w:val="94"/>
          <w:sz w:val="23"/>
          <w:szCs w:val="23"/>
        </w:rPr>
        <w:t>l</w:t>
      </w:r>
      <w:r>
        <w:rPr>
          <w:rFonts w:eastAsia="Times New Roman" w:cs="Times New Roman"/>
          <w:spacing w:val="0"/>
          <w:w w:val="94"/>
          <w:sz w:val="23"/>
          <w:szCs w:val="23"/>
        </w:rPr>
        <w:t>ities</w:t>
      </w:r>
      <w:r>
        <w:rPr>
          <w:rFonts w:eastAsia="Times New Roman" w:cs="Times New Roman"/>
          <w:spacing w:val="1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ir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ev</w:t>
      </w:r>
      <w:r>
        <w:rPr>
          <w:rFonts w:eastAsia="Times New Roman" w:cs="Times New Roman"/>
          <w:spacing w:val="-2"/>
          <w:w w:val="93"/>
          <w:sz w:val="23"/>
          <w:szCs w:val="23"/>
        </w:rPr>
        <w:t>e</w:t>
      </w:r>
      <w:r>
        <w:rPr>
          <w:rFonts w:eastAsia="Times New Roman" w:cs="Times New Roman"/>
          <w:spacing w:val="0"/>
          <w:w w:val="93"/>
          <w:sz w:val="23"/>
          <w:szCs w:val="23"/>
        </w:rPr>
        <w:t>ntuality</w:t>
      </w:r>
      <w:r>
        <w:rPr>
          <w:rFonts w:eastAsia="Times New Roman" w:cs="Times New Roman"/>
          <w:spacing w:val="2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that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4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hair is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unable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discharge</w:t>
      </w:r>
      <w:r>
        <w:rPr>
          <w:rFonts w:eastAsia="Times New Roman" w:cs="Times New Roman"/>
          <w:spacing w:val="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his</w:t>
      </w:r>
      <w:r>
        <w:rPr>
          <w:rFonts w:eastAsia="Times New Roman" w:cs="Times New Roman"/>
          <w:spacing w:val="-2"/>
          <w:w w:val="100"/>
          <w:sz w:val="23"/>
          <w:szCs w:val="23"/>
        </w:rPr>
        <w:t>/</w:t>
      </w:r>
      <w:r>
        <w:rPr>
          <w:rFonts w:eastAsia="Times New Roman" w:cs="Times New Roman"/>
          <w:spacing w:val="0"/>
          <w:w w:val="100"/>
          <w:sz w:val="23"/>
          <w:szCs w:val="23"/>
        </w:rPr>
        <w:t>her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responsibilities;</w:t>
      </w:r>
    </w:p>
    <w:p>
      <w:pPr>
        <w:pStyle w:val="Normal"/>
        <w:tabs>
          <w:tab w:val="left" w:pos="1700" w:leader="none"/>
        </w:tabs>
        <w:spacing w:lineRule="exact" w:line="260"/>
        <w:ind w:left="1700" w:right="199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6.2.2.</w:t>
        <w:tab/>
        <w:t>Co-ordinate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special</w:t>
      </w:r>
      <w:r>
        <w:rPr>
          <w:rFonts w:eastAsia="Times New Roman" w:cs="Times New Roman"/>
          <w:spacing w:val="24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projec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relating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ing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adjudication</w:t>
      </w:r>
      <w:r>
        <w:rPr>
          <w:rFonts w:eastAsia="Times New Roman" w:cs="Times New Roman"/>
          <w:spacing w:val="2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initiat</w:t>
      </w:r>
      <w:r>
        <w:rPr>
          <w:rFonts w:eastAsia="Times New Roman" w:cs="Times New Roman"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ves 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region;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6.2.3.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Act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5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nt 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liais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>x</w:t>
      </w:r>
      <w:r>
        <w:rPr>
          <w:rFonts w:eastAsia="Times New Roman" w:cs="Times New Roman"/>
          <w:spacing w:val="0"/>
          <w:w w:val="100"/>
          <w:sz w:val="23"/>
          <w:szCs w:val="23"/>
        </w:rPr>
        <w:t>ecutive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mmittee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he 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</w:p>
    <w:p>
      <w:pPr>
        <w:sectPr>
          <w:headerReference w:type="default" r:id="rId14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7"/>
          <w:sz w:val="23"/>
          <w:szCs w:val="23"/>
        </w:rPr>
        <w:t>institution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the </w:t>
      </w:r>
      <w:r>
        <w:rPr>
          <w:rFonts w:eastAsia="Times New Roman" w:cs="Times New Roman"/>
          <w:spacing w:val="0"/>
          <w:w w:val="96"/>
          <w:sz w:val="23"/>
          <w:szCs w:val="23"/>
        </w:rPr>
        <w:t>C</w:t>
      </w:r>
      <w:r>
        <w:rPr>
          <w:rFonts w:eastAsia="Times New Roman" w:cs="Times New Roman"/>
          <w:spacing w:val="-2"/>
          <w:w w:val="96"/>
          <w:sz w:val="23"/>
          <w:szCs w:val="23"/>
        </w:rPr>
        <w:t>h</w:t>
      </w:r>
      <w:r>
        <w:rPr>
          <w:rFonts w:eastAsia="Times New Roman" w:cs="Times New Roman"/>
          <w:spacing w:val="0"/>
          <w:w w:val="96"/>
          <w:sz w:val="23"/>
          <w:szCs w:val="23"/>
        </w:rPr>
        <w:t>ampi</w:t>
      </w:r>
      <w:r>
        <w:rPr>
          <w:rFonts w:eastAsia="Times New Roman" w:cs="Times New Roman"/>
          <w:spacing w:val="-2"/>
          <w:w w:val="96"/>
          <w:sz w:val="23"/>
          <w:szCs w:val="23"/>
        </w:rPr>
        <w:t>o</w:t>
      </w:r>
      <w:r>
        <w:rPr>
          <w:rFonts w:eastAsia="Times New Roman" w:cs="Times New Roman"/>
          <w:spacing w:val="0"/>
          <w:w w:val="96"/>
          <w:sz w:val="23"/>
          <w:szCs w:val="23"/>
        </w:rPr>
        <w:t>nship;</w:t>
      </w:r>
      <w:r>
        <w:rPr>
          <w:rFonts w:eastAsia="Times New Roman" w:cs="Times New Roman"/>
          <w:spacing w:val="1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and,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1700" w:leader="none"/>
        </w:tabs>
        <w:spacing w:lineRule="exact" w:line="260" w:before="28" w:after="0"/>
        <w:ind w:left="1700" w:right="200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6.2.4.</w:t>
        <w:tab/>
        <w:t xml:space="preserve">Act 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as 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liaison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 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her 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tournaments 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in 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region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seeking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 assistance.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6.3.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Secre</w:t>
      </w:r>
      <w:r>
        <w:rPr>
          <w:rFonts w:eastAsia="Times New Roman" w:cs="Times New Roman"/>
          <w:spacing w:val="1"/>
          <w:w w:val="92"/>
          <w:sz w:val="23"/>
          <w:szCs w:val="23"/>
        </w:rPr>
        <w:t>t</w:t>
      </w:r>
      <w:r>
        <w:rPr>
          <w:rFonts w:eastAsia="Times New Roman" w:cs="Times New Roman"/>
          <w:spacing w:val="0"/>
          <w:w w:val="92"/>
          <w:sz w:val="23"/>
          <w:szCs w:val="23"/>
        </w:rPr>
        <w:t>ary</w:t>
      </w:r>
      <w:r>
        <w:rPr>
          <w:rFonts w:eastAsia="Times New Roman" w:cs="Times New Roman"/>
          <w:spacing w:val="1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8"/>
          <w:sz w:val="23"/>
          <w:szCs w:val="23"/>
        </w:rPr>
        <w:t>wil</w:t>
      </w:r>
      <w:r>
        <w:rPr>
          <w:rFonts w:eastAsia="Times New Roman" w:cs="Times New Roman"/>
          <w:spacing w:val="0"/>
          <w:w w:val="80"/>
          <w:sz w:val="23"/>
          <w:szCs w:val="23"/>
        </w:rPr>
        <w:t>l:</w:t>
      </w:r>
    </w:p>
    <w:p>
      <w:pPr>
        <w:pStyle w:val="Normal"/>
        <w:tabs>
          <w:tab w:val="left" w:pos="1700" w:leader="none"/>
        </w:tabs>
        <w:spacing w:lineRule="exact" w:line="240" w:before="4" w:after="0"/>
        <w:ind w:left="1700" w:right="199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6.3.1.</w:t>
        <w:tab/>
        <w:t>Hold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curre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version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Constit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tion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dis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ribute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it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members when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requested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do so;</w:t>
      </w:r>
    </w:p>
    <w:p>
      <w:pPr>
        <w:pStyle w:val="Normal"/>
        <w:tabs>
          <w:tab w:val="left" w:pos="1700" w:leader="none"/>
        </w:tabs>
        <w:spacing w:lineRule="exact" w:line="260"/>
        <w:ind w:left="1700" w:right="196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6.3.2.</w:t>
        <w:tab/>
        <w:t>Record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tes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nion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Meet</w:t>
      </w:r>
      <w:r>
        <w:rPr>
          <w:rFonts w:eastAsia="Times New Roman" w:cs="Times New Roman"/>
          <w:spacing w:val="-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ngs</w:t>
      </w:r>
      <w:r>
        <w:rPr>
          <w:rFonts w:eastAsia="Times New Roman" w:cs="Times New Roman"/>
          <w:spacing w:val="19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9"/>
          <w:sz w:val="23"/>
          <w:szCs w:val="23"/>
        </w:rPr>
        <w:t>well</w:t>
      </w:r>
      <w:r>
        <w:rPr>
          <w:rFonts w:eastAsia="Times New Roman" w:cs="Times New Roman"/>
          <w:spacing w:val="20"/>
          <w:w w:val="8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a</w:t>
      </w:r>
      <w:r>
        <w:rPr>
          <w:rFonts w:eastAsia="Times New Roman" w:cs="Times New Roman"/>
          <w:spacing w:val="-2"/>
          <w:w w:val="92"/>
          <w:sz w:val="23"/>
          <w:szCs w:val="23"/>
        </w:rPr>
        <w:t>n</w:t>
      </w:r>
      <w:r>
        <w:rPr>
          <w:rFonts w:eastAsia="Times New Roman" w:cs="Times New Roman"/>
          <w:spacing w:val="0"/>
          <w:w w:val="92"/>
          <w:sz w:val="23"/>
          <w:szCs w:val="23"/>
        </w:rPr>
        <w:t>y</w:t>
      </w:r>
      <w:r>
        <w:rPr>
          <w:rFonts w:eastAsia="Times New Roman" w:cs="Times New Roman"/>
          <w:spacing w:val="19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meeting </w:t>
      </w:r>
      <w:r>
        <w:rPr>
          <w:rFonts w:eastAsia="Times New Roman" w:cs="Times New Roman"/>
          <w:spacing w:val="0"/>
          <w:w w:val="95"/>
          <w:sz w:val="23"/>
          <w:szCs w:val="23"/>
        </w:rPr>
        <w:t>related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Union;</w:t>
      </w:r>
    </w:p>
    <w:p>
      <w:pPr>
        <w:pStyle w:val="Normal"/>
        <w:tabs>
          <w:tab w:val="left" w:pos="1700" w:leader="none"/>
        </w:tabs>
        <w:spacing w:lineRule="exact" w:line="260"/>
        <w:ind w:left="1700" w:right="200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6.3.3.</w:t>
        <w:tab/>
        <w:t xml:space="preserve">Distribute 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min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tes</w:t>
      </w:r>
      <w:r>
        <w:rPr>
          <w:rFonts w:eastAsia="Times New Roman" w:cs="Times New Roman"/>
          <w:spacing w:val="5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 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Union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Meetings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and 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Sessions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 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ion members</w:t>
      </w:r>
      <w:r>
        <w:rPr>
          <w:rFonts w:eastAsia="Times New Roman" w:cs="Times New Roman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no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later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than 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ne 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month 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after</w:t>
      </w:r>
      <w:r>
        <w:rPr>
          <w:rFonts w:eastAsia="Times New Roman" w:cs="Times New Roman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he 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final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date</w:t>
      </w:r>
      <w:r>
        <w:rPr>
          <w:rFonts w:eastAsia="Times New Roman" w:cs="Times New Roman"/>
          <w:spacing w:val="5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rel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vant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tourname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t;</w:t>
      </w:r>
    </w:p>
    <w:p>
      <w:pPr>
        <w:pStyle w:val="Normal"/>
        <w:tabs>
          <w:tab w:val="left" w:pos="1700" w:leader="none"/>
        </w:tabs>
        <w:spacing w:lineRule="exact" w:line="260" w:before="1" w:after="0"/>
        <w:ind w:left="1700" w:right="200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6.3.4.</w:t>
        <w:tab/>
        <w:t>Distribute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updat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co</w:t>
      </w:r>
      <w:r>
        <w:rPr>
          <w:rFonts w:eastAsia="Times New Roman" w:cs="Times New Roman"/>
          <w:spacing w:val="-2"/>
          <w:w w:val="94"/>
          <w:sz w:val="23"/>
          <w:szCs w:val="23"/>
        </w:rPr>
        <w:t>p</w:t>
      </w:r>
      <w:r>
        <w:rPr>
          <w:rFonts w:eastAsia="Times New Roman" w:cs="Times New Roman"/>
          <w:spacing w:val="0"/>
          <w:w w:val="94"/>
          <w:sz w:val="23"/>
          <w:szCs w:val="23"/>
        </w:rPr>
        <w:t>y</w:t>
      </w:r>
      <w:r>
        <w:rPr>
          <w:rFonts w:eastAsia="Times New Roman" w:cs="Times New Roman"/>
          <w:spacing w:val="4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Constitu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ion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month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 change;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6.3.5.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Pass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next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89"/>
          <w:sz w:val="23"/>
          <w:szCs w:val="23"/>
        </w:rPr>
        <w:t>S</w:t>
      </w:r>
      <w:r>
        <w:rPr>
          <w:rFonts w:eastAsia="Times New Roman" w:cs="Times New Roman"/>
          <w:spacing w:val="0"/>
          <w:w w:val="89"/>
          <w:sz w:val="23"/>
          <w:szCs w:val="23"/>
        </w:rPr>
        <w:t>ecret</w:t>
      </w:r>
      <w:r>
        <w:rPr>
          <w:rFonts w:eastAsia="Times New Roman" w:cs="Times New Roman"/>
          <w:spacing w:val="-2"/>
          <w:w w:val="89"/>
          <w:sz w:val="23"/>
          <w:szCs w:val="23"/>
        </w:rPr>
        <w:t>a</w:t>
      </w:r>
      <w:r>
        <w:rPr>
          <w:rFonts w:eastAsia="Times New Roman" w:cs="Times New Roman"/>
          <w:spacing w:val="0"/>
          <w:w w:val="89"/>
          <w:sz w:val="23"/>
          <w:szCs w:val="23"/>
        </w:rPr>
        <w:t>ry</w:t>
      </w:r>
      <w:r>
        <w:rPr>
          <w:rFonts w:eastAsia="Times New Roman" w:cs="Times New Roman"/>
          <w:spacing w:val="37"/>
          <w:w w:val="8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9"/>
          <w:sz w:val="23"/>
          <w:szCs w:val="23"/>
        </w:rPr>
        <w:t>all</w:t>
      </w:r>
      <w:r>
        <w:rPr>
          <w:rFonts w:eastAsia="Times New Roman" w:cs="Times New Roman"/>
          <w:spacing w:val="-1"/>
          <w:w w:val="8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records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keeping;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6.3.6.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Co-ordinate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correspond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ce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between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</w:t>
      </w:r>
      <w:r>
        <w:rPr>
          <w:rFonts w:eastAsia="Times New Roman" w:cs="Times New Roman"/>
          <w:spacing w:val="-2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  the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8"/>
          <w:sz w:val="23"/>
          <w:szCs w:val="23"/>
        </w:rPr>
        <w:t>members</w:t>
      </w:r>
      <w:r>
        <w:rPr>
          <w:rFonts w:eastAsia="Times New Roman" w:cs="Times New Roman"/>
          <w:spacing w:val="0"/>
          <w:w w:val="79"/>
          <w:sz w:val="23"/>
          <w:szCs w:val="23"/>
        </w:rPr>
        <w:t>;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 and,</w:t>
      </w:r>
    </w:p>
    <w:p>
      <w:pPr>
        <w:pStyle w:val="Normal"/>
        <w:tabs>
          <w:tab w:val="left" w:pos="1700" w:leader="none"/>
        </w:tabs>
        <w:spacing w:lineRule="exact" w:line="260"/>
        <w:ind w:left="1700" w:right="200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6.3.7.</w:t>
        <w:tab/>
        <w:t>Keep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register</w:t>
      </w:r>
      <w:r>
        <w:rPr>
          <w:rFonts w:eastAsia="Times New Roman" w:cs="Times New Roman"/>
          <w:spacing w:val="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</w:t>
      </w:r>
      <w:r>
        <w:rPr>
          <w:rFonts w:eastAsia="Times New Roman" w:cs="Times New Roman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er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institutions</w:t>
      </w:r>
      <w:r>
        <w:rPr>
          <w:rFonts w:eastAsia="Times New Roman" w:cs="Times New Roman"/>
          <w:spacing w:val="18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which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ntai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name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contact </w:t>
      </w:r>
      <w:r>
        <w:rPr>
          <w:rFonts w:eastAsia="Times New Roman" w:cs="Times New Roman"/>
          <w:spacing w:val="0"/>
          <w:w w:val="96"/>
          <w:sz w:val="23"/>
          <w:szCs w:val="23"/>
        </w:rPr>
        <w:t>address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each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</w:t>
      </w:r>
      <w:r>
        <w:rPr>
          <w:rFonts w:eastAsia="Times New Roman" w:cs="Times New Roman"/>
          <w:spacing w:val="-3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er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stitution.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6.4.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Treasu</w:t>
      </w:r>
      <w:r>
        <w:rPr>
          <w:rFonts w:eastAsia="Times New Roman" w:cs="Times New Roman"/>
          <w:spacing w:val="1"/>
          <w:w w:val="96"/>
          <w:sz w:val="23"/>
          <w:szCs w:val="23"/>
        </w:rPr>
        <w:t>r</w:t>
      </w:r>
      <w:r>
        <w:rPr>
          <w:rFonts w:eastAsia="Times New Roman" w:cs="Times New Roman"/>
          <w:spacing w:val="0"/>
          <w:w w:val="96"/>
          <w:sz w:val="23"/>
          <w:szCs w:val="23"/>
        </w:rPr>
        <w:t>er</w:t>
      </w:r>
      <w:r>
        <w:rPr>
          <w:rFonts w:eastAsia="Times New Roman" w:cs="Times New Roman"/>
          <w:spacing w:val="9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0"/>
          <w:w w:val="79"/>
          <w:sz w:val="23"/>
          <w:szCs w:val="23"/>
        </w:rPr>
        <w:t>: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6.4.1.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Hold </w:t>
      </w:r>
      <w:r>
        <w:rPr>
          <w:rFonts w:eastAsia="Times New Roman" w:cs="Times New Roman"/>
          <w:spacing w:val="0"/>
          <w:w w:val="89"/>
          <w:sz w:val="23"/>
          <w:szCs w:val="23"/>
        </w:rPr>
        <w:t>all</w:t>
      </w:r>
      <w:r>
        <w:rPr>
          <w:rFonts w:eastAsia="Times New Roman" w:cs="Times New Roman"/>
          <w:spacing w:val="-1"/>
          <w:w w:val="8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9"/>
          <w:sz w:val="23"/>
          <w:szCs w:val="23"/>
        </w:rPr>
        <w:t>fin</w:t>
      </w:r>
      <w:r>
        <w:rPr>
          <w:rFonts w:eastAsia="Times New Roman" w:cs="Times New Roman"/>
          <w:spacing w:val="-1"/>
          <w:w w:val="89"/>
          <w:sz w:val="23"/>
          <w:szCs w:val="23"/>
        </w:rPr>
        <w:t>a</w:t>
      </w:r>
      <w:r>
        <w:rPr>
          <w:rFonts w:eastAsia="Times New Roman" w:cs="Times New Roman"/>
          <w:spacing w:val="0"/>
          <w:w w:val="89"/>
          <w:sz w:val="23"/>
          <w:szCs w:val="23"/>
        </w:rPr>
        <w:t>ncial</w:t>
      </w:r>
      <w:r>
        <w:rPr>
          <w:rFonts w:eastAsia="Times New Roman" w:cs="Times New Roman"/>
          <w:spacing w:val="37"/>
          <w:w w:val="8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</w:t>
      </w:r>
      <w:r>
        <w:rPr>
          <w:rFonts w:eastAsia="Times New Roman" w:cs="Times New Roman"/>
          <w:spacing w:val="-3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ords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f the Un</w:t>
      </w:r>
      <w:r>
        <w:rPr>
          <w:rFonts w:eastAsia="Times New Roman" w:cs="Times New Roman"/>
          <w:spacing w:val="-1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6.4.2.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Maintain</w:t>
      </w:r>
      <w:r>
        <w:rPr>
          <w:rFonts w:eastAsia="Times New Roman" w:cs="Times New Roman"/>
          <w:spacing w:val="2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k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account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n</w:t>
      </w:r>
      <w:r>
        <w:rPr>
          <w:rFonts w:eastAsia="Times New Roman" w:cs="Times New Roman"/>
          <w:spacing w:val="29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name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nion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deposit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monies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4"/>
          <w:sz w:val="23"/>
          <w:szCs w:val="23"/>
        </w:rPr>
        <w:t>received</w:t>
      </w:r>
      <w:r>
        <w:rPr>
          <w:rFonts w:eastAsia="Times New Roman" w:cs="Times New Roman"/>
          <w:spacing w:val="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into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</w:t>
      </w:r>
      <w:r>
        <w:rPr>
          <w:rFonts w:eastAsia="Times New Roman" w:cs="Times New Roman"/>
          <w:spacing w:val="-3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ount;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6.4.3.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Keep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"/>
          <w:w w:val="97"/>
          <w:sz w:val="23"/>
          <w:szCs w:val="23"/>
        </w:rPr>
        <w:t>a</w:t>
      </w:r>
      <w:r>
        <w:rPr>
          <w:rFonts w:eastAsia="Times New Roman" w:cs="Times New Roman"/>
          <w:spacing w:val="0"/>
          <w:w w:val="97"/>
          <w:sz w:val="23"/>
          <w:szCs w:val="23"/>
        </w:rPr>
        <w:t>ccounts</w:t>
      </w:r>
      <w:r>
        <w:rPr>
          <w:rFonts w:eastAsia="Times New Roman" w:cs="Times New Roman"/>
          <w:spacing w:val="3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includ</w:t>
      </w:r>
      <w:r>
        <w:rPr>
          <w:rFonts w:eastAsia="Times New Roman" w:cs="Times New Roman"/>
          <w:spacing w:val="1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ng</w:t>
      </w:r>
      <w:r>
        <w:rPr>
          <w:rFonts w:eastAsia="Times New Roman" w:cs="Times New Roman"/>
          <w:spacing w:val="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regi</w:t>
      </w:r>
      <w:r>
        <w:rPr>
          <w:rFonts w:eastAsia="Times New Roman" w:cs="Times New Roman"/>
          <w:spacing w:val="-2"/>
          <w:w w:val="94"/>
          <w:sz w:val="23"/>
          <w:szCs w:val="23"/>
        </w:rPr>
        <w:t>s</w:t>
      </w:r>
      <w:r>
        <w:rPr>
          <w:rFonts w:eastAsia="Times New Roman" w:cs="Times New Roman"/>
          <w:spacing w:val="0"/>
          <w:w w:val="94"/>
          <w:sz w:val="23"/>
          <w:szCs w:val="23"/>
        </w:rPr>
        <w:t>trati</w:t>
      </w:r>
      <w:r>
        <w:rPr>
          <w:rFonts w:eastAsia="Times New Roman" w:cs="Times New Roman"/>
          <w:spacing w:val="-2"/>
          <w:w w:val="94"/>
          <w:sz w:val="23"/>
          <w:szCs w:val="23"/>
        </w:rPr>
        <w:t>o</w:t>
      </w:r>
      <w:r>
        <w:rPr>
          <w:rFonts w:eastAsia="Times New Roman" w:cs="Times New Roman"/>
          <w:spacing w:val="0"/>
          <w:w w:val="94"/>
          <w:sz w:val="23"/>
          <w:szCs w:val="23"/>
        </w:rPr>
        <w:t>n</w:t>
      </w:r>
      <w:r>
        <w:rPr>
          <w:rFonts w:eastAsia="Times New Roman" w:cs="Times New Roman"/>
          <w:spacing w:val="2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fees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paid;</w:t>
      </w:r>
    </w:p>
    <w:p>
      <w:pPr>
        <w:pStyle w:val="Normal"/>
        <w:tabs>
          <w:tab w:val="left" w:pos="1700" w:leader="none"/>
        </w:tabs>
        <w:spacing w:lineRule="exact" w:line="260" w:before="1" w:after="0"/>
        <w:ind w:left="1700" w:right="200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6.4.4.</w:t>
        <w:tab/>
        <w:t>Present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0"/>
          <w:w w:val="93"/>
          <w:sz w:val="23"/>
          <w:szCs w:val="23"/>
        </w:rPr>
        <w:t>fina</w:t>
      </w:r>
      <w:r>
        <w:rPr>
          <w:rFonts w:eastAsia="Times New Roman" w:cs="Times New Roman"/>
          <w:spacing w:val="1"/>
          <w:w w:val="93"/>
          <w:sz w:val="23"/>
          <w:szCs w:val="23"/>
        </w:rPr>
        <w:t>n</w:t>
      </w:r>
      <w:r>
        <w:rPr>
          <w:rFonts w:eastAsia="Times New Roman" w:cs="Times New Roman"/>
          <w:spacing w:val="0"/>
          <w:w w:val="93"/>
          <w:sz w:val="23"/>
          <w:szCs w:val="23"/>
        </w:rPr>
        <w:t>cial</w:t>
      </w:r>
      <w:r>
        <w:rPr>
          <w:rFonts w:eastAsia="Times New Roman" w:cs="Times New Roman"/>
          <w:spacing w:val="1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statem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nt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Meeting</w:t>
      </w:r>
      <w:r>
        <w:rPr>
          <w:rFonts w:eastAsia="Times New Roman" w:cs="Times New Roman"/>
          <w:spacing w:val="1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8"/>
          <w:sz w:val="23"/>
          <w:szCs w:val="23"/>
        </w:rPr>
        <w:t>a</w:t>
      </w:r>
      <w:r>
        <w:rPr>
          <w:rFonts w:eastAsia="Times New Roman" w:cs="Times New Roman"/>
          <w:spacing w:val="-2"/>
          <w:w w:val="88"/>
          <w:sz w:val="23"/>
          <w:szCs w:val="23"/>
        </w:rPr>
        <w:t>l</w:t>
      </w:r>
      <w:r>
        <w:rPr>
          <w:rFonts w:eastAsia="Times New Roman" w:cs="Times New Roman"/>
          <w:spacing w:val="0"/>
          <w:w w:val="82"/>
          <w:sz w:val="23"/>
          <w:szCs w:val="23"/>
        </w:rPr>
        <w:t xml:space="preserve">l </w:t>
      </w:r>
      <w:r>
        <w:rPr>
          <w:rFonts w:eastAsia="Times New Roman" w:cs="Times New Roman"/>
          <w:spacing w:val="0"/>
          <w:w w:val="96"/>
          <w:sz w:val="23"/>
          <w:szCs w:val="23"/>
        </w:rPr>
        <w:t>revenue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expendi</w:t>
      </w:r>
      <w:r>
        <w:rPr>
          <w:rFonts w:eastAsia="Times New Roman" w:cs="Times New Roman"/>
          <w:spacing w:val="-3"/>
          <w:w w:val="97"/>
          <w:sz w:val="23"/>
          <w:szCs w:val="23"/>
        </w:rPr>
        <w:t>t</w:t>
      </w:r>
      <w:r>
        <w:rPr>
          <w:rFonts w:eastAsia="Times New Roman" w:cs="Times New Roman"/>
          <w:spacing w:val="0"/>
          <w:w w:val="97"/>
          <w:sz w:val="23"/>
          <w:szCs w:val="23"/>
        </w:rPr>
        <w:t>ure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inc</w:t>
      </w:r>
      <w:r>
        <w:rPr>
          <w:rFonts w:eastAsia="Times New Roman" w:cs="Times New Roman"/>
          <w:spacing w:val="-1"/>
          <w:w w:val="94"/>
          <w:sz w:val="23"/>
          <w:szCs w:val="23"/>
        </w:rPr>
        <w:t>l</w:t>
      </w:r>
      <w:r>
        <w:rPr>
          <w:rFonts w:eastAsia="Times New Roman" w:cs="Times New Roman"/>
          <w:spacing w:val="0"/>
          <w:w w:val="94"/>
          <w:sz w:val="23"/>
          <w:szCs w:val="23"/>
        </w:rPr>
        <w:t>uding recei</w:t>
      </w:r>
      <w:r>
        <w:rPr>
          <w:rFonts w:eastAsia="Times New Roman" w:cs="Times New Roman"/>
          <w:spacing w:val="-3"/>
          <w:w w:val="94"/>
          <w:sz w:val="23"/>
          <w:szCs w:val="23"/>
        </w:rPr>
        <w:t>p</w:t>
      </w:r>
      <w:r>
        <w:rPr>
          <w:rFonts w:eastAsia="Times New Roman" w:cs="Times New Roman"/>
          <w:spacing w:val="0"/>
          <w:w w:val="94"/>
          <w:sz w:val="23"/>
          <w:szCs w:val="23"/>
        </w:rPr>
        <w:t>ts</w:t>
      </w:r>
      <w:r>
        <w:rPr>
          <w:rFonts w:eastAsia="Times New Roman" w:cs="Times New Roman"/>
          <w:spacing w:val="1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1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>oices;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6.4.5.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signatory</w:t>
      </w:r>
      <w:r>
        <w:rPr>
          <w:rFonts w:eastAsia="Times New Roman" w:cs="Times New Roman"/>
          <w:spacing w:val="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Uni</w:t>
      </w:r>
      <w:r>
        <w:rPr>
          <w:rFonts w:eastAsia="Times New Roman" w:cs="Times New Roman"/>
          <w:spacing w:val="-2"/>
          <w:w w:val="94"/>
          <w:sz w:val="23"/>
          <w:szCs w:val="23"/>
        </w:rPr>
        <w:t>o</w:t>
      </w:r>
      <w:r>
        <w:rPr>
          <w:rFonts w:eastAsia="Times New Roman" w:cs="Times New Roman"/>
          <w:spacing w:val="0"/>
          <w:w w:val="94"/>
          <w:sz w:val="23"/>
          <w:szCs w:val="23"/>
        </w:rPr>
        <w:t>n’s</w:t>
      </w:r>
      <w:r>
        <w:rPr>
          <w:rFonts w:eastAsia="Times New Roman" w:cs="Times New Roman"/>
          <w:spacing w:val="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ba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k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account;</w:t>
      </w:r>
      <w:r>
        <w:rPr>
          <w:rFonts w:eastAsia="Times New Roman" w:cs="Times New Roman"/>
          <w:spacing w:val="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and,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6.4.6.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Ensure that </w:t>
      </w:r>
      <w:r>
        <w:rPr>
          <w:rFonts w:eastAsia="Times New Roman" w:cs="Times New Roman"/>
          <w:spacing w:val="0"/>
          <w:w w:val="91"/>
          <w:sz w:val="23"/>
          <w:szCs w:val="23"/>
        </w:rPr>
        <w:t>all</w:t>
      </w:r>
      <w:r>
        <w:rPr>
          <w:rFonts w:eastAsia="Times New Roman" w:cs="Times New Roman"/>
          <w:spacing w:val="-6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expen</w:t>
      </w:r>
      <w:r>
        <w:rPr>
          <w:rFonts w:eastAsia="Times New Roman" w:cs="Times New Roman"/>
          <w:spacing w:val="-3"/>
          <w:w w:val="91"/>
          <w:sz w:val="23"/>
          <w:szCs w:val="23"/>
        </w:rPr>
        <w:t>d</w:t>
      </w:r>
      <w:r>
        <w:rPr>
          <w:rFonts w:eastAsia="Times New Roman" w:cs="Times New Roman"/>
          <w:spacing w:val="0"/>
          <w:w w:val="91"/>
          <w:sz w:val="23"/>
          <w:szCs w:val="23"/>
        </w:rPr>
        <w:t xml:space="preserve">iture </w:t>
      </w:r>
      <w:r>
        <w:rPr>
          <w:rFonts w:eastAsia="Times New Roman" w:cs="Times New Roman"/>
          <w:spacing w:val="11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authorized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Chair.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6.5.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Equity</w:t>
      </w:r>
      <w:r>
        <w:rPr>
          <w:rFonts w:eastAsia="Times New Roman" w:cs="Times New Roman"/>
          <w:spacing w:val="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Officer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9"/>
          <w:sz w:val="23"/>
          <w:szCs w:val="23"/>
        </w:rPr>
        <w:t>w</w:t>
      </w:r>
      <w:r>
        <w:rPr>
          <w:rFonts w:eastAsia="Times New Roman" w:cs="Times New Roman"/>
          <w:spacing w:val="-2"/>
          <w:w w:val="89"/>
          <w:sz w:val="23"/>
          <w:szCs w:val="23"/>
        </w:rPr>
        <w:t>i</w:t>
      </w:r>
      <w:r>
        <w:rPr>
          <w:rFonts w:eastAsia="Times New Roman" w:cs="Times New Roman"/>
          <w:spacing w:val="0"/>
          <w:w w:val="81"/>
          <w:sz w:val="23"/>
          <w:szCs w:val="23"/>
        </w:rPr>
        <w:t>ll:</w:t>
      </w:r>
    </w:p>
    <w:p>
      <w:pPr>
        <w:pStyle w:val="Normal"/>
        <w:tabs>
          <w:tab w:val="left" w:pos="1700" w:leader="none"/>
        </w:tabs>
        <w:spacing w:lineRule="exact" w:line="260" w:before="2" w:after="0"/>
        <w:ind w:left="1700" w:right="200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6.5.1.</w:t>
        <w:tab/>
        <w:t>Ensure  minority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groups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5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able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 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provide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8"/>
          <w:sz w:val="23"/>
          <w:szCs w:val="23"/>
        </w:rPr>
        <w:t>i</w:t>
      </w:r>
      <w:r>
        <w:rPr>
          <w:rFonts w:eastAsia="Times New Roman" w:cs="Times New Roman"/>
          <w:spacing w:val="0"/>
          <w:w w:val="98"/>
          <w:sz w:val="23"/>
          <w:szCs w:val="23"/>
        </w:rPr>
        <w:t xml:space="preserve">nput </w:t>
      </w:r>
      <w:r>
        <w:rPr>
          <w:rFonts w:eastAsia="Times New Roman" w:cs="Times New Roman"/>
          <w:spacing w:val="4"/>
          <w:w w:val="98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into</w:t>
      </w:r>
      <w:r>
        <w:rPr>
          <w:rFonts w:eastAsia="Times New Roman" w:cs="Times New Roman"/>
          <w:spacing w:val="5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 decision </w:t>
      </w:r>
      <w:r>
        <w:rPr>
          <w:rFonts w:eastAsia="Times New Roman" w:cs="Times New Roman"/>
          <w:spacing w:val="0"/>
          <w:w w:val="95"/>
          <w:sz w:val="23"/>
          <w:szCs w:val="23"/>
        </w:rPr>
        <w:t>making</w:t>
      </w:r>
      <w:r>
        <w:rPr>
          <w:rFonts w:eastAsia="Times New Roman" w:cs="Times New Roman"/>
          <w:spacing w:val="-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structures</w:t>
      </w:r>
      <w:r>
        <w:rPr>
          <w:rFonts w:eastAsia="Times New Roman" w:cs="Times New Roman"/>
          <w:spacing w:val="21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nion;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6.5.2.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Suggest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and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implement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</w:t>
      </w:r>
      <w:r>
        <w:rPr>
          <w:rFonts w:eastAsia="Times New Roman" w:cs="Times New Roman"/>
          <w:spacing w:val="5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and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adjudication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3"/>
          <w:sz w:val="23"/>
          <w:szCs w:val="23"/>
        </w:rPr>
        <w:t>i</w:t>
      </w:r>
      <w:r>
        <w:rPr>
          <w:rFonts w:eastAsia="Times New Roman" w:cs="Times New Roman"/>
          <w:spacing w:val="0"/>
          <w:w w:val="93"/>
          <w:sz w:val="23"/>
          <w:szCs w:val="23"/>
        </w:rPr>
        <w:t xml:space="preserve">nitiatives </w:t>
      </w:r>
      <w:r>
        <w:rPr>
          <w:rFonts w:eastAsia="Times New Roman" w:cs="Times New Roman"/>
          <w:spacing w:val="26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that 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addre</w:t>
      </w:r>
      <w:r>
        <w:rPr>
          <w:rFonts w:eastAsia="Times New Roman" w:cs="Times New Roman"/>
          <w:spacing w:val="-3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concerns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nee</w:t>
      </w:r>
      <w:r>
        <w:rPr>
          <w:rFonts w:eastAsia="Times New Roman" w:cs="Times New Roman"/>
          <w:spacing w:val="1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 </w:t>
      </w:r>
      <w:r>
        <w:rPr>
          <w:rFonts w:eastAsia="Times New Roman" w:cs="Times New Roman"/>
          <w:spacing w:val="0"/>
          <w:w w:val="95"/>
          <w:sz w:val="23"/>
          <w:szCs w:val="23"/>
        </w:rPr>
        <w:t>mi</w:t>
      </w:r>
      <w:r>
        <w:rPr>
          <w:rFonts w:eastAsia="Times New Roman" w:cs="Times New Roman"/>
          <w:spacing w:val="-2"/>
          <w:w w:val="95"/>
          <w:sz w:val="23"/>
          <w:szCs w:val="23"/>
        </w:rPr>
        <w:t>n</w:t>
      </w:r>
      <w:r>
        <w:rPr>
          <w:rFonts w:eastAsia="Times New Roman" w:cs="Times New Roman"/>
          <w:spacing w:val="0"/>
          <w:w w:val="95"/>
          <w:sz w:val="23"/>
          <w:szCs w:val="23"/>
        </w:rPr>
        <w:t>ority</w:t>
      </w:r>
      <w:r>
        <w:rPr>
          <w:rFonts w:eastAsia="Times New Roman" w:cs="Times New Roman"/>
          <w:spacing w:val="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groups;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6.5.3.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Investigate</w:t>
      </w:r>
      <w:r>
        <w:rPr>
          <w:rFonts w:eastAsia="Times New Roman" w:cs="Times New Roman"/>
          <w:spacing w:val="2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issues</w:t>
      </w:r>
      <w:r>
        <w:rPr>
          <w:rFonts w:eastAsia="Times New Roman" w:cs="Times New Roman"/>
          <w:spacing w:val="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relating</w:t>
      </w:r>
      <w:r>
        <w:rPr>
          <w:rFonts w:eastAsia="Times New Roman" w:cs="Times New Roman"/>
          <w:spacing w:val="12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dis</w:t>
      </w:r>
      <w:r>
        <w:rPr>
          <w:rFonts w:eastAsia="Times New Roman" w:cs="Times New Roman"/>
          <w:spacing w:val="2"/>
          <w:w w:val="95"/>
          <w:sz w:val="23"/>
          <w:szCs w:val="23"/>
        </w:rPr>
        <w:t>c</w:t>
      </w:r>
      <w:r>
        <w:rPr>
          <w:rFonts w:eastAsia="Times New Roman" w:cs="Times New Roman"/>
          <w:spacing w:val="0"/>
          <w:w w:val="95"/>
          <w:sz w:val="23"/>
          <w:szCs w:val="23"/>
        </w:rPr>
        <w:t>rimination</w:t>
      </w:r>
      <w:r>
        <w:rPr>
          <w:rFonts w:eastAsia="Times New Roman" w:cs="Times New Roman"/>
          <w:spacing w:val="1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 Union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activities,</w:t>
      </w:r>
      <w:r>
        <w:rPr>
          <w:rFonts w:eastAsia="Times New Roman" w:cs="Times New Roman"/>
          <w:spacing w:val="13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including</w:t>
      </w:r>
      <w:r>
        <w:rPr>
          <w:rFonts w:eastAsia="Times New Roman" w:cs="Times New Roman"/>
          <w:spacing w:val="31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7"/>
          <w:sz w:val="23"/>
          <w:szCs w:val="23"/>
        </w:rPr>
        <w:t>Championship;</w:t>
      </w:r>
      <w:r>
        <w:rPr>
          <w:rFonts w:eastAsia="Times New Roman" w:cs="Times New Roman"/>
          <w:spacing w:val="1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and,</w:t>
      </w:r>
    </w:p>
    <w:p>
      <w:pPr>
        <w:pStyle w:val="Normal"/>
        <w:tabs>
          <w:tab w:val="left" w:pos="1700" w:leader="none"/>
        </w:tabs>
        <w:spacing w:lineRule="exact" w:line="240" w:before="4" w:after="0"/>
        <w:ind w:left="1700" w:right="200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6.5.4.</w:t>
        <w:tab/>
        <w:t>Be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able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convene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sessi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ns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address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these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issues</w:t>
      </w:r>
      <w:r>
        <w:rPr>
          <w:rFonts w:eastAsia="Times New Roman" w:cs="Times New Roman"/>
          <w:spacing w:val="1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if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required,</w:t>
      </w:r>
      <w:r>
        <w:rPr>
          <w:rFonts w:eastAsia="Times New Roman" w:cs="Times New Roman"/>
          <w:spacing w:val="2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present the Union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nec</w:t>
      </w:r>
      <w:r>
        <w:rPr>
          <w:rFonts w:eastAsia="Times New Roman" w:cs="Times New Roman"/>
          <w:spacing w:val="-2"/>
          <w:w w:val="93"/>
          <w:sz w:val="23"/>
          <w:szCs w:val="23"/>
        </w:rPr>
        <w:t>e</w:t>
      </w:r>
      <w:r>
        <w:rPr>
          <w:rFonts w:eastAsia="Times New Roman" w:cs="Times New Roman"/>
          <w:spacing w:val="0"/>
          <w:w w:val="93"/>
          <w:sz w:val="23"/>
          <w:szCs w:val="23"/>
        </w:rPr>
        <w:t>ssary</w:t>
      </w:r>
      <w:r>
        <w:rPr>
          <w:rFonts w:eastAsia="Times New Roman" w:cs="Times New Roman"/>
          <w:spacing w:val="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motions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sancti</w:t>
      </w:r>
      <w:r>
        <w:rPr>
          <w:rFonts w:eastAsia="Times New Roman" w:cs="Times New Roman"/>
          <w:spacing w:val="1"/>
          <w:w w:val="95"/>
          <w:sz w:val="23"/>
          <w:szCs w:val="23"/>
        </w:rPr>
        <w:t>o</w:t>
      </w:r>
      <w:r>
        <w:rPr>
          <w:rFonts w:eastAsia="Times New Roman" w:cs="Times New Roman"/>
          <w:spacing w:val="0"/>
          <w:w w:val="95"/>
          <w:sz w:val="23"/>
          <w:szCs w:val="23"/>
        </w:rPr>
        <w:t>n</w:t>
      </w:r>
      <w:r>
        <w:rPr>
          <w:rFonts w:eastAsia="Times New Roman" w:cs="Times New Roman"/>
          <w:spacing w:val="17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ssoci</w:t>
      </w:r>
      <w:r>
        <w:rPr>
          <w:rFonts w:eastAsia="Times New Roman" w:cs="Times New Roman"/>
          <w:spacing w:val="-2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ted</w:t>
      </w:r>
      <w:r>
        <w:rPr>
          <w:rFonts w:eastAsia="Times New Roman" w:cs="Times New Roman"/>
          <w:spacing w:val="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parties.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6.6.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Communicat</w:t>
      </w:r>
      <w:r>
        <w:rPr>
          <w:rFonts w:eastAsia="Times New Roman" w:cs="Times New Roman"/>
          <w:spacing w:val="1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ons</w:t>
      </w:r>
      <w:r>
        <w:rPr>
          <w:rFonts w:eastAsia="Times New Roman" w:cs="Times New Roman"/>
          <w:spacing w:val="1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cer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0"/>
          <w:w w:val="79"/>
          <w:sz w:val="23"/>
          <w:szCs w:val="23"/>
        </w:rPr>
        <w:t>:</w:t>
      </w:r>
    </w:p>
    <w:p>
      <w:pPr>
        <w:pStyle w:val="Normal"/>
        <w:tabs>
          <w:tab w:val="left" w:pos="1700" w:leader="none"/>
        </w:tabs>
        <w:spacing w:lineRule="exact" w:line="260" w:before="1" w:after="0"/>
        <w:ind w:left="1700" w:right="196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6.6.1.</w:t>
        <w:tab/>
        <w:t>Maintain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</w:t>
      </w:r>
      <w:r>
        <w:rPr>
          <w:rFonts w:eastAsia="Times New Roman" w:cs="Times New Roman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bsite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</w:t>
      </w:r>
      <w:r>
        <w:rPr>
          <w:rFonts w:eastAsia="Times New Roman" w:cs="Times New Roman"/>
          <w:spacing w:val="1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administer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online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forum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and </w:t>
      </w:r>
      <w:r>
        <w:rPr>
          <w:rFonts w:eastAsia="Times New Roman" w:cs="Times New Roman"/>
          <w:spacing w:val="0"/>
          <w:w w:val="92"/>
          <w:sz w:val="23"/>
          <w:szCs w:val="23"/>
        </w:rPr>
        <w:t>mailing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group;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6.6.2.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8"/>
          <w:sz w:val="23"/>
          <w:szCs w:val="23"/>
        </w:rPr>
        <w:t>Will</w:t>
      </w:r>
      <w:r>
        <w:rPr>
          <w:rFonts w:eastAsia="Times New Roman" w:cs="Times New Roman"/>
          <w:spacing w:val="21"/>
          <w:w w:val="88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provide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website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support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tournaments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held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4"/>
          <w:sz w:val="23"/>
          <w:szCs w:val="23"/>
        </w:rPr>
        <w:t>region;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and,</w:t>
      </w:r>
    </w:p>
    <w:p>
      <w:pPr>
        <w:pStyle w:val="Normal"/>
        <w:tabs>
          <w:tab w:val="left" w:pos="1700" w:leader="none"/>
        </w:tabs>
        <w:spacing w:lineRule="exact" w:line="260" w:before="1" w:after="0"/>
        <w:ind w:left="1700" w:right="200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6.6.3.</w:t>
        <w:tab/>
        <w:t>Will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video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support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distribute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pies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debates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member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community.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6.7.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Adjudication</w:t>
      </w:r>
      <w:r>
        <w:rPr>
          <w:rFonts w:eastAsia="Times New Roman" w:cs="Times New Roman"/>
          <w:spacing w:val="1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icer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will: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6.7.1.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Keep</w:t>
      </w:r>
      <w:r>
        <w:rPr>
          <w:rFonts w:eastAsia="Times New Roman" w:cs="Times New Roman"/>
          <w:color w:val="FF0000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color w:val="FF0000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heir</w:t>
      </w:r>
      <w:r>
        <w:rPr>
          <w:rFonts w:eastAsia="Times New Roman" w:cs="Times New Roman"/>
          <w:color w:val="FF0000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pos</w:t>
      </w:r>
      <w:r>
        <w:rPr>
          <w:rFonts w:eastAsia="Times New Roman" w:cs="Times New Roman"/>
          <w:color w:val="FF0000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ession</w:t>
      </w:r>
      <w:r>
        <w:rPr>
          <w:rFonts w:eastAsia="Times New Roman" w:cs="Times New Roman"/>
          <w:color w:val="FF0000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color w:val="000000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debater</w:t>
      </w:r>
      <w:r>
        <w:rPr>
          <w:rFonts w:eastAsia="Times New Roman" w:cs="Times New Roman"/>
          <w:color w:val="000000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color w:val="000000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ad</w:t>
      </w:r>
      <w:r>
        <w:rPr>
          <w:rFonts w:eastAsia="Times New Roman" w:cs="Times New Roman"/>
          <w:color w:val="000000"/>
          <w:spacing w:val="-2"/>
          <w:w w:val="100"/>
          <w:sz w:val="23"/>
          <w:szCs w:val="23"/>
        </w:rPr>
        <w:t>j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udica</w:t>
      </w:r>
      <w:r>
        <w:rPr>
          <w:rFonts w:eastAsia="Times New Roman" w:cs="Times New Roman"/>
          <w:color w:val="000000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color w:val="000000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tabulation</w:t>
      </w:r>
      <w:r>
        <w:rPr>
          <w:rFonts w:eastAsia="Times New Roman" w:cs="Times New Roman"/>
          <w:color w:val="000000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rules</w:t>
      </w:r>
      <w:r>
        <w:rPr>
          <w:rFonts w:eastAsia="Times New Roman" w:cs="Times New Roman"/>
          <w:color w:val="000000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nd</w:t>
      </w:r>
    </w:p>
    <w:p>
      <w:pPr>
        <w:pStyle w:val="Normal"/>
        <w:spacing w:lineRule="exact" w:line="24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4"/>
          <w:sz w:val="23"/>
          <w:szCs w:val="23"/>
        </w:rPr>
        <w:t>evaluate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any</w:t>
      </w:r>
      <w:r>
        <w:rPr>
          <w:rFonts w:eastAsia="Times New Roman" w:cs="Times New Roman"/>
          <w:spacing w:val="-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proposals</w:t>
      </w:r>
      <w:r>
        <w:rPr>
          <w:rFonts w:eastAsia="Times New Roman" w:cs="Times New Roman"/>
          <w:spacing w:val="31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change;</w:t>
      </w:r>
    </w:p>
    <w:p>
      <w:pPr>
        <w:pStyle w:val="Normal"/>
        <w:tabs>
          <w:tab w:val="left" w:pos="1700" w:leader="none"/>
        </w:tabs>
        <w:spacing w:lineRule="exact" w:line="260" w:before="1" w:after="0"/>
        <w:ind w:left="1700" w:right="200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6.7.2.</w:t>
        <w:tab/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Keep</w:t>
      </w:r>
      <w:r>
        <w:rPr>
          <w:rFonts w:eastAsia="Times New Roman" w:cs="Times New Roman"/>
          <w:color w:val="FF0000"/>
          <w:spacing w:val="5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color w:val="FF0000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color w:val="FF0000"/>
          <w:spacing w:val="5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possess</w:t>
      </w:r>
      <w:r>
        <w:rPr>
          <w:rFonts w:eastAsia="Times New Roman" w:cs="Times New Roman"/>
          <w:color w:val="FF0000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color w:val="FF0000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color w:val="000000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definition</w:t>
      </w:r>
      <w:r>
        <w:rPr>
          <w:rFonts w:eastAsia="Times New Roman" w:cs="Times New Roman"/>
          <w:color w:val="000000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color w:val="000000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color w:val="000000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 xml:space="preserve">e </w:t>
      </w:r>
      <w:r>
        <w:rPr>
          <w:rFonts w:eastAsia="Times New Roman" w:cs="Times New Roman"/>
          <w:color w:val="000000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color w:val="000000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judicator</w:t>
      </w:r>
      <w:r>
        <w:rPr>
          <w:rFonts w:eastAsia="Times New Roman" w:cs="Times New Roman"/>
          <w:color w:val="000000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accreditati</w:t>
      </w:r>
      <w:r>
        <w:rPr>
          <w:rFonts w:eastAsia="Times New Roman" w:cs="Times New Roman"/>
          <w:color w:val="000000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n process</w:t>
      </w:r>
      <w:r>
        <w:rPr>
          <w:rFonts w:eastAsia="Times New Roman" w:cs="Times New Roman"/>
          <w:color w:val="000000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color w:val="000000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93"/>
          <w:sz w:val="23"/>
          <w:szCs w:val="23"/>
        </w:rPr>
        <w:t>evaluate</w:t>
      </w:r>
      <w:r>
        <w:rPr>
          <w:rFonts w:eastAsia="Times New Roman" w:cs="Times New Roman"/>
          <w:color w:val="000000"/>
          <w:spacing w:val="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-3"/>
          <w:w w:val="93"/>
          <w:sz w:val="23"/>
          <w:szCs w:val="23"/>
        </w:rPr>
        <w:t>a</w:t>
      </w:r>
      <w:r>
        <w:rPr>
          <w:rFonts w:eastAsia="Times New Roman" w:cs="Times New Roman"/>
          <w:color w:val="000000"/>
          <w:spacing w:val="0"/>
          <w:w w:val="93"/>
          <w:sz w:val="23"/>
          <w:szCs w:val="23"/>
        </w:rPr>
        <w:t>ny</w:t>
      </w:r>
      <w:r>
        <w:rPr>
          <w:rFonts w:eastAsia="Times New Roman" w:cs="Times New Roman"/>
          <w:color w:val="000000"/>
          <w:spacing w:val="-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93"/>
          <w:sz w:val="23"/>
          <w:szCs w:val="23"/>
        </w:rPr>
        <w:t>p</w:t>
      </w:r>
      <w:r>
        <w:rPr>
          <w:rFonts w:eastAsia="Times New Roman" w:cs="Times New Roman"/>
          <w:color w:val="000000"/>
          <w:spacing w:val="-3"/>
          <w:w w:val="93"/>
          <w:sz w:val="23"/>
          <w:szCs w:val="23"/>
        </w:rPr>
        <w:t>r</w:t>
      </w:r>
      <w:r>
        <w:rPr>
          <w:rFonts w:eastAsia="Times New Roman" w:cs="Times New Roman"/>
          <w:color w:val="000000"/>
          <w:spacing w:val="0"/>
          <w:w w:val="93"/>
          <w:sz w:val="23"/>
          <w:szCs w:val="23"/>
        </w:rPr>
        <w:t>oposals</w:t>
      </w:r>
      <w:r>
        <w:rPr>
          <w:rFonts w:eastAsia="Times New Roman" w:cs="Times New Roman"/>
          <w:color w:val="000000"/>
          <w:spacing w:val="40"/>
          <w:w w:val="93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for change</w:t>
      </w:r>
    </w:p>
    <w:p>
      <w:pPr>
        <w:sectPr>
          <w:headerReference w:type="default" r:id="rId15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6.7.3.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Consolidate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database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past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adjudicati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accreditation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resu</w:t>
      </w:r>
      <w:r>
        <w:rPr>
          <w:rFonts w:eastAsia="Times New Roman" w:cs="Times New Roman"/>
          <w:spacing w:val="-3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ts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80"/>
          <w:sz w:val="23"/>
          <w:szCs w:val="23"/>
        </w:rPr>
        <w:t>/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1" w:after="0"/>
        <w:ind w:left="1700" w:right="1678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5"/>
          <w:sz w:val="23"/>
          <w:szCs w:val="23"/>
        </w:rPr>
        <w:t>rankings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obtain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all</w:t>
      </w:r>
      <w:r>
        <w:rPr>
          <w:rFonts w:eastAsia="Times New Roman" w:cs="Times New Roman"/>
          <w:spacing w:val="-3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ad</w:t>
      </w:r>
      <w:r>
        <w:rPr>
          <w:rFonts w:eastAsia="Times New Roman" w:cs="Times New Roman"/>
          <w:spacing w:val="-3"/>
          <w:w w:val="90"/>
          <w:sz w:val="23"/>
          <w:szCs w:val="23"/>
        </w:rPr>
        <w:t>j</w:t>
      </w:r>
      <w:r>
        <w:rPr>
          <w:rFonts w:eastAsia="Times New Roman" w:cs="Times New Roman"/>
          <w:spacing w:val="0"/>
          <w:w w:val="90"/>
          <w:sz w:val="23"/>
          <w:szCs w:val="23"/>
        </w:rPr>
        <w:t xml:space="preserve">udicators </w:t>
      </w:r>
      <w:r>
        <w:rPr>
          <w:rFonts w:eastAsia="Times New Roman" w:cs="Times New Roman"/>
          <w:spacing w:val="13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past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</w:t>
      </w:r>
      <w:r>
        <w:rPr>
          <w:rFonts w:eastAsia="Times New Roman" w:cs="Times New Roman"/>
          <w:spacing w:val="-3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pio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ships;</w:t>
      </w:r>
    </w:p>
    <w:p>
      <w:pPr>
        <w:pStyle w:val="Normal"/>
        <w:spacing w:lineRule="exact" w:line="26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6.7.4.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resources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-3"/>
          <w:w w:val="96"/>
          <w:sz w:val="23"/>
          <w:szCs w:val="23"/>
        </w:rPr>
        <w:t>d</w:t>
      </w:r>
      <w:r>
        <w:rPr>
          <w:rFonts w:eastAsia="Times New Roman" w:cs="Times New Roman"/>
          <w:spacing w:val="0"/>
          <w:w w:val="96"/>
          <w:sz w:val="23"/>
          <w:szCs w:val="23"/>
        </w:rPr>
        <w:t>eb</w:t>
      </w:r>
      <w:r>
        <w:rPr>
          <w:rFonts w:eastAsia="Times New Roman" w:cs="Times New Roman"/>
          <w:spacing w:val="-2"/>
          <w:w w:val="96"/>
          <w:sz w:val="23"/>
          <w:szCs w:val="23"/>
        </w:rPr>
        <w:t>a</w:t>
      </w:r>
      <w:r>
        <w:rPr>
          <w:rFonts w:eastAsia="Times New Roman" w:cs="Times New Roman"/>
          <w:spacing w:val="0"/>
          <w:w w:val="96"/>
          <w:sz w:val="23"/>
          <w:szCs w:val="23"/>
        </w:rPr>
        <w:t>ting</w:t>
      </w:r>
      <w:r>
        <w:rPr>
          <w:rFonts w:eastAsia="Times New Roman" w:cs="Times New Roman"/>
          <w:spacing w:val="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adjudication</w:t>
      </w:r>
      <w:r>
        <w:rPr>
          <w:rFonts w:eastAsia="Times New Roman" w:cs="Times New Roman"/>
          <w:spacing w:val="1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initia</w:t>
      </w:r>
      <w:r>
        <w:rPr>
          <w:rFonts w:eastAsia="Times New Roman" w:cs="Times New Roman"/>
          <w:spacing w:val="-2"/>
          <w:w w:val="94"/>
          <w:sz w:val="23"/>
          <w:szCs w:val="23"/>
        </w:rPr>
        <w:t>t</w:t>
      </w:r>
      <w:r>
        <w:rPr>
          <w:rFonts w:eastAsia="Times New Roman" w:cs="Times New Roman"/>
          <w:spacing w:val="0"/>
          <w:w w:val="94"/>
          <w:sz w:val="23"/>
          <w:szCs w:val="23"/>
        </w:rPr>
        <w:t>ives</w:t>
      </w:r>
      <w:r>
        <w:rPr>
          <w:rFonts w:eastAsia="Times New Roman" w:cs="Times New Roman"/>
          <w:spacing w:val="-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4"/>
          <w:sz w:val="23"/>
          <w:szCs w:val="23"/>
        </w:rPr>
        <w:t>region;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d,</w:t>
      </w:r>
    </w:p>
    <w:p>
      <w:pPr>
        <w:pStyle w:val="Normal"/>
        <w:tabs>
          <w:tab w:val="left" w:pos="1700" w:leader="none"/>
        </w:tabs>
        <w:spacing w:lineRule="exact" w:line="260" w:before="1" w:after="0"/>
        <w:ind w:left="1700" w:right="198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6.7.5.</w:t>
        <w:tab/>
        <w:t>Work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adjudication</w:t>
      </w:r>
      <w:r>
        <w:rPr>
          <w:rFonts w:eastAsia="Times New Roman" w:cs="Times New Roman"/>
          <w:spacing w:val="2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representatives</w:t>
      </w:r>
      <w:r>
        <w:rPr>
          <w:rFonts w:eastAsia="Times New Roman" w:cs="Times New Roman"/>
          <w:spacing w:val="3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other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tournaments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adopt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best </w:t>
      </w:r>
      <w:r>
        <w:rPr>
          <w:rFonts w:eastAsia="Times New Roman" w:cs="Times New Roman"/>
          <w:spacing w:val="0"/>
          <w:w w:val="94"/>
          <w:sz w:val="23"/>
          <w:szCs w:val="23"/>
        </w:rPr>
        <w:t>practices</w:t>
      </w:r>
      <w:r>
        <w:rPr>
          <w:rFonts w:eastAsia="Times New Roman" w:cs="Times New Roman"/>
          <w:spacing w:val="1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where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appl</w:t>
      </w:r>
      <w:r>
        <w:rPr>
          <w:rFonts w:eastAsia="Times New Roman" w:cs="Times New Roman"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cable.</w:t>
      </w:r>
    </w:p>
    <w:p>
      <w:pPr>
        <w:pStyle w:val="Normal"/>
        <w:spacing w:lineRule="exact" w:line="240" w:before="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6.8.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Publications</w:t>
      </w:r>
      <w:r>
        <w:rPr>
          <w:rFonts w:eastAsia="Times New Roman" w:cs="Times New Roman"/>
          <w:spacing w:val="1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icer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2"/>
          <w:sz w:val="23"/>
          <w:szCs w:val="23"/>
        </w:rPr>
        <w:t>w</w:t>
      </w:r>
      <w:r>
        <w:rPr>
          <w:rFonts w:eastAsia="Times New Roman" w:cs="Times New Roman"/>
          <w:spacing w:val="0"/>
          <w:w w:val="81"/>
          <w:sz w:val="23"/>
          <w:szCs w:val="23"/>
        </w:rPr>
        <w:t>ill:</w:t>
      </w:r>
    </w:p>
    <w:p>
      <w:pPr>
        <w:pStyle w:val="Normal"/>
        <w:tabs>
          <w:tab w:val="left" w:pos="1700" w:leader="none"/>
        </w:tabs>
        <w:spacing w:lineRule="exact" w:line="260" w:before="1" w:after="0"/>
        <w:ind w:left="1700" w:right="200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6.8.1.</w:t>
        <w:tab/>
        <w:t>Gather,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consolidate</w:t>
      </w:r>
      <w:r>
        <w:rPr>
          <w:rFonts w:eastAsia="Times New Roman" w:cs="Times New Roman"/>
          <w:spacing w:val="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ovide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content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onli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debating</w:t>
      </w:r>
      <w:r>
        <w:rPr>
          <w:rFonts w:eastAsia="Times New Roman" w:cs="Times New Roman"/>
          <w:spacing w:val="7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informa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ion database;</w:t>
      </w:r>
    </w:p>
    <w:p>
      <w:pPr>
        <w:pStyle w:val="Normal"/>
        <w:tabs>
          <w:tab w:val="left" w:pos="1700" w:leader="none"/>
        </w:tabs>
        <w:spacing w:lineRule="exact" w:line="260"/>
        <w:ind w:left="1700" w:right="200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6.8.2.</w:t>
        <w:tab/>
      </w:r>
      <w:r>
        <w:rPr>
          <w:rFonts w:eastAsia="Times New Roman" w:cs="Times New Roman"/>
          <w:spacing w:val="0"/>
          <w:w w:val="97"/>
          <w:sz w:val="23"/>
          <w:szCs w:val="23"/>
        </w:rPr>
        <w:t>Co-ordinate</w:t>
      </w:r>
      <w:r>
        <w:rPr>
          <w:rFonts w:eastAsia="Times New Roman" w:cs="Times New Roman"/>
          <w:spacing w:val="8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distrib</w:t>
      </w:r>
      <w:r>
        <w:rPr>
          <w:rFonts w:eastAsia="Times New Roman" w:cs="Times New Roman"/>
          <w:spacing w:val="-1"/>
          <w:w w:val="97"/>
          <w:sz w:val="23"/>
          <w:szCs w:val="23"/>
        </w:rPr>
        <w:t>u</w:t>
      </w:r>
      <w:r>
        <w:rPr>
          <w:rFonts w:eastAsia="Times New Roman" w:cs="Times New Roman"/>
          <w:spacing w:val="0"/>
          <w:w w:val="97"/>
          <w:sz w:val="23"/>
          <w:szCs w:val="23"/>
        </w:rPr>
        <w:t>t</w:t>
      </w:r>
      <w:r>
        <w:rPr>
          <w:rFonts w:eastAsia="Times New Roman" w:cs="Times New Roman"/>
          <w:spacing w:val="-2"/>
          <w:w w:val="97"/>
          <w:sz w:val="23"/>
          <w:szCs w:val="23"/>
        </w:rPr>
        <w:t>io</w:t>
      </w:r>
      <w:r>
        <w:rPr>
          <w:rFonts w:eastAsia="Times New Roman" w:cs="Times New Roman"/>
          <w:spacing w:val="0"/>
          <w:w w:val="97"/>
          <w:sz w:val="23"/>
          <w:szCs w:val="23"/>
        </w:rPr>
        <w:t>n</w:t>
      </w:r>
      <w:r>
        <w:rPr>
          <w:rFonts w:eastAsia="Times New Roman" w:cs="Times New Roman"/>
          <w:spacing w:val="9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related</w:t>
      </w:r>
      <w:r>
        <w:rPr>
          <w:rFonts w:eastAsia="Times New Roman" w:cs="Times New Roman"/>
          <w:spacing w:val="1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hard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 soft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paraphernalia</w:t>
      </w:r>
      <w:r>
        <w:rPr>
          <w:rFonts w:eastAsia="Times New Roman" w:cs="Times New Roman"/>
          <w:spacing w:val="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 xml:space="preserve">to </w:t>
      </w:r>
      <w:r>
        <w:rPr>
          <w:rFonts w:eastAsia="Times New Roman" w:cs="Times New Roman"/>
          <w:spacing w:val="0"/>
          <w:w w:val="97"/>
          <w:sz w:val="23"/>
          <w:szCs w:val="23"/>
        </w:rPr>
        <w:t>institutions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through</w:t>
      </w:r>
      <w:r>
        <w:rPr>
          <w:rFonts w:eastAsia="Times New Roman" w:cs="Times New Roman"/>
          <w:color w:val="FF0000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color w:val="FF0000"/>
          <w:spacing w:val="0"/>
          <w:w w:val="100"/>
          <w:sz w:val="23"/>
          <w:szCs w:val="23"/>
        </w:rPr>
        <w:t>ut</w:t>
      </w:r>
      <w:r>
        <w:rPr>
          <w:rFonts w:eastAsia="Times New Roman" w:cs="Times New Roman"/>
          <w:color w:val="FF0000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color w:val="FF0000"/>
          <w:spacing w:val="0"/>
          <w:w w:val="89"/>
          <w:sz w:val="23"/>
          <w:szCs w:val="23"/>
        </w:rPr>
        <w:t>As</w:t>
      </w:r>
      <w:r>
        <w:rPr>
          <w:rFonts w:eastAsia="Times New Roman" w:cs="Times New Roman"/>
          <w:color w:val="FF0000"/>
          <w:spacing w:val="-2"/>
          <w:w w:val="89"/>
          <w:sz w:val="23"/>
          <w:szCs w:val="23"/>
        </w:rPr>
        <w:t>i</w:t>
      </w:r>
      <w:r>
        <w:rPr>
          <w:rFonts w:eastAsia="Times New Roman" w:cs="Times New Roman"/>
          <w:color w:val="FF0000"/>
          <w:spacing w:val="0"/>
          <w:w w:val="89"/>
          <w:sz w:val="23"/>
          <w:szCs w:val="23"/>
        </w:rPr>
        <w:t>a</w:t>
      </w:r>
      <w:r>
        <w:rPr>
          <w:rFonts w:eastAsia="Times New Roman" w:cs="Times New Roman"/>
          <w:color w:val="000000"/>
          <w:spacing w:val="0"/>
          <w:w w:val="89"/>
          <w:sz w:val="23"/>
          <w:szCs w:val="23"/>
        </w:rPr>
        <w:t>;</w:t>
      </w:r>
      <w:r>
        <w:rPr>
          <w:rFonts w:eastAsia="Times New Roman" w:cs="Times New Roman"/>
          <w:color w:val="000000"/>
          <w:spacing w:val="8"/>
          <w:w w:val="89"/>
          <w:sz w:val="23"/>
          <w:szCs w:val="23"/>
        </w:rPr>
        <w:t xml:space="preserve"> </w:t>
      </w:r>
      <w:r>
        <w:rPr>
          <w:rFonts w:eastAsia="Times New Roman" w:cs="Times New Roman"/>
          <w:color w:val="000000"/>
          <w:spacing w:val="0"/>
          <w:w w:val="100"/>
          <w:sz w:val="23"/>
          <w:szCs w:val="23"/>
        </w:rPr>
        <w:t>and,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6.8.3.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Solicit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contribut</w:t>
      </w:r>
      <w:r>
        <w:rPr>
          <w:rFonts w:eastAsia="Times New Roman" w:cs="Times New Roman"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ons</w:t>
      </w:r>
      <w:r>
        <w:rPr>
          <w:rFonts w:eastAsia="Times New Roman" w:cs="Times New Roman"/>
          <w:spacing w:val="5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 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alumni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and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current 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articipants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periodic</w:t>
      </w:r>
    </w:p>
    <w:p>
      <w:pPr>
        <w:pStyle w:val="Normal"/>
        <w:spacing w:lineRule="exact" w:line="240"/>
        <w:ind w:left="1700" w:right="4554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debate/adjudication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1"/>
          <w:sz w:val="23"/>
          <w:szCs w:val="23"/>
        </w:rPr>
        <w:t>a</w:t>
      </w:r>
      <w:r>
        <w:rPr>
          <w:rFonts w:eastAsia="Times New Roman" w:cs="Times New Roman"/>
          <w:spacing w:val="0"/>
          <w:w w:val="93"/>
          <w:sz w:val="23"/>
          <w:szCs w:val="23"/>
        </w:rPr>
        <w:t>rticl</w:t>
      </w:r>
      <w:r>
        <w:rPr>
          <w:rFonts w:eastAsia="Times New Roman" w:cs="Times New Roman"/>
          <w:spacing w:val="-2"/>
          <w:w w:val="93"/>
          <w:sz w:val="23"/>
          <w:szCs w:val="23"/>
        </w:rPr>
        <w:t>e</w:t>
      </w:r>
      <w:r>
        <w:rPr>
          <w:rFonts w:eastAsia="Times New Roman" w:cs="Times New Roman"/>
          <w:spacing w:val="0"/>
          <w:w w:val="91"/>
          <w:sz w:val="23"/>
          <w:szCs w:val="23"/>
        </w:rPr>
        <w:t>s.</w:t>
      </w:r>
    </w:p>
    <w:p>
      <w:pPr>
        <w:pStyle w:val="Normal"/>
        <w:spacing w:lineRule="exact" w:line="100" w:before="3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7.  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97"/>
          <w:sz w:val="23"/>
          <w:szCs w:val="23"/>
        </w:rPr>
        <w:t>Vacancy</w:t>
      </w:r>
      <w:r>
        <w:rPr>
          <w:rFonts w:eastAsia="Times New Roman" w:cs="Times New Roman"/>
          <w:b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Office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1052" w:right="202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7.1.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mitt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responsi</w:t>
      </w:r>
      <w:r>
        <w:rPr>
          <w:rFonts w:eastAsia="Times New Roman" w:cs="Times New Roman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le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nominating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  the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0"/>
          <w:w w:val="96"/>
          <w:sz w:val="23"/>
          <w:szCs w:val="23"/>
        </w:rPr>
        <w:t>replacement</w:t>
      </w:r>
      <w:r>
        <w:rPr>
          <w:rFonts w:eastAsia="Times New Roman" w:cs="Times New Roman"/>
          <w:spacing w:val="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0"/>
          <w:w w:val="93"/>
          <w:sz w:val="23"/>
          <w:szCs w:val="23"/>
        </w:rPr>
        <w:t>any</w:t>
      </w:r>
      <w:r>
        <w:rPr>
          <w:rFonts w:eastAsia="Times New Roman" w:cs="Times New Roman"/>
          <w:spacing w:val="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93"/>
          <w:sz w:val="23"/>
          <w:szCs w:val="23"/>
        </w:rPr>
        <w:t>v</w:t>
      </w:r>
      <w:r>
        <w:rPr>
          <w:rFonts w:eastAsia="Times New Roman" w:cs="Times New Roman"/>
          <w:spacing w:val="1"/>
          <w:w w:val="93"/>
          <w:sz w:val="23"/>
          <w:szCs w:val="23"/>
        </w:rPr>
        <w:t>a</w:t>
      </w:r>
      <w:r>
        <w:rPr>
          <w:rFonts w:eastAsia="Times New Roman" w:cs="Times New Roman"/>
          <w:spacing w:val="0"/>
          <w:w w:val="93"/>
          <w:sz w:val="23"/>
          <w:szCs w:val="23"/>
        </w:rPr>
        <w:t>cant</w:t>
      </w:r>
      <w:r>
        <w:rPr>
          <w:rFonts w:eastAsia="Times New Roman" w:cs="Times New Roman"/>
          <w:spacing w:val="1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post.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1052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7.2.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Such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nomination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shall</w:t>
      </w:r>
      <w:r>
        <w:rPr>
          <w:rFonts w:eastAsia="Times New Roman" w:cs="Times New Roman"/>
          <w:spacing w:val="1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b</w:t>
      </w:r>
      <w:r>
        <w:rPr>
          <w:rFonts w:eastAsia="Times New Roman" w:cs="Times New Roman"/>
          <w:spacing w:val="0"/>
          <w:w w:val="100"/>
          <w:sz w:val="23"/>
          <w:szCs w:val="23"/>
        </w:rPr>
        <w:t>ased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r</w:t>
      </w:r>
      <w:r>
        <w:rPr>
          <w:rFonts w:eastAsia="Times New Roman" w:cs="Times New Roman"/>
          <w:spacing w:val="-2"/>
          <w:w w:val="97"/>
          <w:sz w:val="23"/>
          <w:szCs w:val="23"/>
        </w:rPr>
        <w:t>e</w:t>
      </w:r>
      <w:r>
        <w:rPr>
          <w:rFonts w:eastAsia="Times New Roman" w:cs="Times New Roman"/>
          <w:spacing w:val="0"/>
          <w:w w:val="97"/>
          <w:sz w:val="23"/>
          <w:szCs w:val="23"/>
        </w:rPr>
        <w:t>commendat</w:t>
      </w:r>
      <w:r>
        <w:rPr>
          <w:rFonts w:eastAsia="Times New Roman" w:cs="Times New Roman"/>
          <w:spacing w:val="-2"/>
          <w:w w:val="97"/>
          <w:sz w:val="23"/>
          <w:szCs w:val="23"/>
        </w:rPr>
        <w:t>i</w:t>
      </w:r>
      <w:r>
        <w:rPr>
          <w:rFonts w:eastAsia="Times New Roman" w:cs="Times New Roman"/>
          <w:spacing w:val="0"/>
          <w:w w:val="97"/>
          <w:sz w:val="23"/>
          <w:szCs w:val="23"/>
        </w:rPr>
        <w:t>on</w:t>
      </w:r>
      <w:r>
        <w:rPr>
          <w:rFonts w:eastAsia="Times New Roman" w:cs="Times New Roman"/>
          <w:spacing w:val="16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va</w:t>
      </w:r>
      <w:r>
        <w:rPr>
          <w:rFonts w:eastAsia="Times New Roman" w:cs="Times New Roman"/>
          <w:spacing w:val="-2"/>
          <w:w w:val="93"/>
          <w:sz w:val="23"/>
          <w:szCs w:val="23"/>
        </w:rPr>
        <w:t>c</w:t>
      </w:r>
      <w:r>
        <w:rPr>
          <w:rFonts w:eastAsia="Times New Roman" w:cs="Times New Roman"/>
          <w:spacing w:val="0"/>
          <w:w w:val="93"/>
          <w:sz w:val="23"/>
          <w:szCs w:val="23"/>
        </w:rPr>
        <w:t>ating</w:t>
      </w:r>
      <w:r>
        <w:rPr>
          <w:rFonts w:eastAsia="Times New Roman" w:cs="Times New Roman"/>
          <w:spacing w:val="13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</w:t>
      </w:r>
      <w:r>
        <w:rPr>
          <w:rFonts w:eastAsia="Times New Roman" w:cs="Times New Roman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0"/>
          <w:w w:val="94"/>
          <w:sz w:val="23"/>
          <w:szCs w:val="23"/>
        </w:rPr>
        <w:t>vacating</w:t>
      </w:r>
      <w:r>
        <w:rPr>
          <w:rFonts w:eastAsia="Times New Roman" w:cs="Times New Roman"/>
          <w:spacing w:val="1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xecutive</w:t>
      </w:r>
      <w:r>
        <w:rPr>
          <w:rFonts w:eastAsia="Times New Roman" w:cs="Times New Roman"/>
          <w:spacing w:val="2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shall</w:t>
      </w:r>
      <w:r>
        <w:rPr>
          <w:rFonts w:eastAsia="Times New Roman" w:cs="Times New Roman"/>
          <w:spacing w:val="1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make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several</w:t>
      </w:r>
      <w:r>
        <w:rPr>
          <w:rFonts w:eastAsia="Times New Roman" w:cs="Times New Roman"/>
          <w:spacing w:val="1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recom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enda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ions upon</w:t>
      </w:r>
      <w:r>
        <w:rPr>
          <w:rFonts w:eastAsia="Times New Roman" w:cs="Times New Roman"/>
          <w:spacing w:val="5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remaini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 members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tive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vote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 xml:space="preserve">to </w:t>
      </w:r>
      <w:r>
        <w:rPr>
          <w:rFonts w:eastAsia="Times New Roman" w:cs="Times New Roman"/>
          <w:spacing w:val="0"/>
          <w:w w:val="100"/>
          <w:sz w:val="23"/>
          <w:szCs w:val="23"/>
        </w:rPr>
        <w:t>determine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</w:t>
      </w:r>
      <w:r>
        <w:rPr>
          <w:rFonts w:eastAsia="Times New Roman" w:cs="Times New Roman"/>
          <w:spacing w:val="1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replace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ent.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 vote 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simple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majority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members</w:t>
      </w:r>
      <w:r>
        <w:rPr>
          <w:rFonts w:eastAsia="Times New Roman" w:cs="Times New Roman"/>
          <w:spacing w:val="5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shall </w:t>
      </w:r>
      <w:r>
        <w:rPr>
          <w:rFonts w:eastAsia="Times New Roman" w:cs="Times New Roman"/>
          <w:spacing w:val="0"/>
          <w:w w:val="97"/>
          <w:sz w:val="23"/>
          <w:szCs w:val="23"/>
        </w:rPr>
        <w:t>determine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such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repla</w:t>
      </w:r>
      <w:r>
        <w:rPr>
          <w:rFonts w:eastAsia="Times New Roman" w:cs="Times New Roman"/>
          <w:spacing w:val="-3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eme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t.</w:t>
      </w:r>
    </w:p>
    <w:p>
      <w:pPr>
        <w:pStyle w:val="Normal"/>
        <w:spacing w:lineRule="exact" w:line="26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32"/>
        <w:ind w:left="1052" w:right="200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7.3.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  remaining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members 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 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 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</w:t>
      </w:r>
      <w:r>
        <w:rPr>
          <w:rFonts w:eastAsia="Times New Roman" w:cs="Times New Roman"/>
          <w:spacing w:val="-2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 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mmittee 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may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disregard 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7"/>
          <w:sz w:val="23"/>
          <w:szCs w:val="23"/>
        </w:rPr>
        <w:t>recommen</w:t>
      </w:r>
      <w:r>
        <w:rPr>
          <w:rFonts w:eastAsia="Times New Roman" w:cs="Times New Roman"/>
          <w:spacing w:val="-1"/>
          <w:w w:val="97"/>
          <w:sz w:val="23"/>
          <w:szCs w:val="23"/>
        </w:rPr>
        <w:t>d</w:t>
      </w:r>
      <w:r>
        <w:rPr>
          <w:rFonts w:eastAsia="Times New Roman" w:cs="Times New Roman"/>
          <w:spacing w:val="0"/>
          <w:w w:val="97"/>
          <w:sz w:val="23"/>
          <w:szCs w:val="23"/>
        </w:rPr>
        <w:t>ations</w:t>
      </w:r>
      <w:r>
        <w:rPr>
          <w:rFonts w:eastAsia="Times New Roman" w:cs="Times New Roman"/>
          <w:spacing w:val="20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3"/>
          <w:sz w:val="23"/>
          <w:szCs w:val="23"/>
        </w:rPr>
        <w:t>v</w:t>
      </w:r>
      <w:r>
        <w:rPr>
          <w:rFonts w:eastAsia="Times New Roman" w:cs="Times New Roman"/>
          <w:spacing w:val="0"/>
          <w:w w:val="93"/>
          <w:sz w:val="23"/>
          <w:szCs w:val="23"/>
        </w:rPr>
        <w:t>acating</w:t>
      </w:r>
      <w:r>
        <w:rPr>
          <w:rFonts w:eastAsia="Times New Roman" w:cs="Times New Roman"/>
          <w:spacing w:val="1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</w:t>
      </w:r>
      <w:r>
        <w:rPr>
          <w:rFonts w:eastAsia="Times New Roman" w:cs="Times New Roman"/>
          <w:spacing w:val="-3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ough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simple</w:t>
      </w:r>
      <w:r>
        <w:rPr>
          <w:rFonts w:eastAsia="Times New Roman" w:cs="Times New Roman"/>
          <w:spacing w:val="1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m</w:t>
      </w:r>
      <w:r>
        <w:rPr>
          <w:rFonts w:eastAsia="Times New Roman" w:cs="Times New Roman"/>
          <w:spacing w:val="-3"/>
          <w:w w:val="94"/>
          <w:sz w:val="23"/>
          <w:szCs w:val="23"/>
        </w:rPr>
        <w:t>a</w:t>
      </w:r>
      <w:r>
        <w:rPr>
          <w:rFonts w:eastAsia="Times New Roman" w:cs="Times New Roman"/>
          <w:spacing w:val="0"/>
          <w:w w:val="94"/>
          <w:sz w:val="23"/>
          <w:szCs w:val="23"/>
        </w:rPr>
        <w:t>jority</w:t>
      </w:r>
      <w:r>
        <w:rPr>
          <w:rFonts w:eastAsia="Times New Roman" w:cs="Times New Roman"/>
          <w:spacing w:val="11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6"/>
          <w:sz w:val="23"/>
          <w:szCs w:val="23"/>
        </w:rPr>
        <w:t>remaining</w:t>
      </w:r>
      <w:r>
        <w:rPr>
          <w:rFonts w:eastAsia="Times New Roman" w:cs="Times New Roman"/>
          <w:spacing w:val="-7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</w:t>
      </w:r>
      <w:r>
        <w:rPr>
          <w:rFonts w:eastAsia="Times New Roman" w:cs="Times New Roman"/>
          <w:spacing w:val="-1"/>
          <w:w w:val="96"/>
          <w:sz w:val="23"/>
          <w:szCs w:val="23"/>
        </w:rPr>
        <w:t>m</w:t>
      </w:r>
      <w:r>
        <w:rPr>
          <w:rFonts w:eastAsia="Times New Roman" w:cs="Times New Roman"/>
          <w:spacing w:val="0"/>
          <w:w w:val="96"/>
          <w:sz w:val="23"/>
          <w:szCs w:val="23"/>
        </w:rPr>
        <w:t>mittee</w:t>
      </w:r>
      <w:r>
        <w:rPr>
          <w:rFonts w:eastAsia="Times New Roman" w:cs="Times New Roman"/>
          <w:spacing w:val="1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bers.</w:t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1052" w:right="205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7.4.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replacement</w:t>
      </w:r>
      <w:r>
        <w:rPr>
          <w:rFonts w:eastAsia="Times New Roman" w:cs="Times New Roman"/>
          <w:spacing w:val="2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app</w:t>
      </w:r>
      <w:r>
        <w:rPr>
          <w:rFonts w:eastAsia="Times New Roman" w:cs="Times New Roman"/>
          <w:spacing w:val="-2"/>
          <w:w w:val="100"/>
          <w:sz w:val="23"/>
          <w:szCs w:val="23"/>
        </w:rPr>
        <w:t>ro</w:t>
      </w:r>
      <w:r>
        <w:rPr>
          <w:rFonts w:eastAsia="Times New Roman" w:cs="Times New Roman"/>
          <w:spacing w:val="0"/>
          <w:w w:val="100"/>
          <w:sz w:val="23"/>
          <w:szCs w:val="23"/>
        </w:rPr>
        <w:t>ved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-3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mittee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act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only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ct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ing </w:t>
      </w:r>
      <w:r>
        <w:rPr>
          <w:rFonts w:eastAsia="Times New Roman" w:cs="Times New Roman"/>
          <w:spacing w:val="0"/>
          <w:w w:val="93"/>
          <w:sz w:val="23"/>
          <w:szCs w:val="23"/>
        </w:rPr>
        <w:t>capacity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until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confi</w:t>
      </w:r>
      <w:r>
        <w:rPr>
          <w:rFonts w:eastAsia="Times New Roman" w:cs="Times New Roman"/>
          <w:spacing w:val="-2"/>
          <w:w w:val="97"/>
          <w:sz w:val="23"/>
          <w:szCs w:val="23"/>
        </w:rPr>
        <w:t>r</w:t>
      </w:r>
      <w:r>
        <w:rPr>
          <w:rFonts w:eastAsia="Times New Roman" w:cs="Times New Roman"/>
          <w:spacing w:val="0"/>
          <w:w w:val="97"/>
          <w:sz w:val="23"/>
          <w:szCs w:val="23"/>
        </w:rPr>
        <w:t>med</w:t>
      </w:r>
      <w:r>
        <w:rPr>
          <w:rFonts w:eastAsia="Times New Roman" w:cs="Times New Roman"/>
          <w:spacing w:val="7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Union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through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onl</w:t>
      </w:r>
      <w:r>
        <w:rPr>
          <w:rFonts w:eastAsia="Times New Roman" w:cs="Times New Roman"/>
          <w:spacing w:val="-2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ne</w:t>
      </w:r>
      <w:r>
        <w:rPr>
          <w:rFonts w:eastAsia="Times New Roman" w:cs="Times New Roman"/>
          <w:spacing w:val="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vote.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1052" w:right="201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7.5.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replacement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confirmed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within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six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onths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followi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selec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ion made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mittee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other</w:t>
      </w:r>
      <w:r>
        <w:rPr>
          <w:rFonts w:eastAsia="Times New Roman" w:cs="Times New Roman"/>
          <w:spacing w:val="-2"/>
          <w:w w:val="100"/>
          <w:sz w:val="23"/>
          <w:szCs w:val="23"/>
        </w:rPr>
        <w:t>w</w:t>
      </w:r>
      <w:r>
        <w:rPr>
          <w:rFonts w:eastAsia="Times New Roman" w:cs="Times New Roman"/>
          <w:spacing w:val="0"/>
          <w:w w:val="100"/>
          <w:sz w:val="23"/>
          <w:szCs w:val="23"/>
        </w:rPr>
        <w:t>ise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placement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 confirmed.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7.6.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vote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3"/>
          <w:sz w:val="23"/>
          <w:szCs w:val="23"/>
        </w:rPr>
        <w:t>simple</w:t>
      </w:r>
      <w:r>
        <w:rPr>
          <w:rFonts w:eastAsia="Times New Roman" w:cs="Times New Roman"/>
          <w:spacing w:val="10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maj</w:t>
      </w:r>
      <w:r>
        <w:rPr>
          <w:rFonts w:eastAsia="Times New Roman" w:cs="Times New Roman"/>
          <w:spacing w:val="-3"/>
          <w:w w:val="93"/>
          <w:sz w:val="23"/>
          <w:szCs w:val="23"/>
        </w:rPr>
        <w:t>o</w:t>
      </w:r>
      <w:r>
        <w:rPr>
          <w:rFonts w:eastAsia="Times New Roman" w:cs="Times New Roman"/>
          <w:spacing w:val="0"/>
          <w:w w:val="93"/>
          <w:sz w:val="23"/>
          <w:szCs w:val="23"/>
        </w:rPr>
        <w:t>rity</w:t>
      </w:r>
      <w:r>
        <w:rPr>
          <w:rFonts w:eastAsia="Times New Roman" w:cs="Times New Roman"/>
          <w:spacing w:val="1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f the 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required</w:t>
      </w:r>
      <w:r>
        <w:rPr>
          <w:rFonts w:eastAsia="Times New Roman" w:cs="Times New Roman"/>
          <w:spacing w:val="-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confirmation.</w:t>
      </w:r>
    </w:p>
    <w:p>
      <w:pPr>
        <w:pStyle w:val="Normal"/>
        <w:spacing w:lineRule="exact" w:line="100" w:before="1" w:after="0"/>
        <w:jc w:val="left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8.  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Removal</w:t>
      </w:r>
      <w:r>
        <w:rPr>
          <w:rFonts w:eastAsia="Times New Roman" w:cs="Times New Roman"/>
          <w:b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Elected</w:t>
      </w:r>
      <w:r>
        <w:rPr>
          <w:rFonts w:eastAsia="Times New Roman" w:cs="Times New Roman"/>
          <w:b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Me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mbers</w:t>
      </w:r>
      <w:r>
        <w:rPr>
          <w:rFonts w:eastAsia="Times New Roman" w:cs="Times New Roman"/>
          <w:b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the Executive</w:t>
      </w:r>
      <w:r>
        <w:rPr>
          <w:rFonts w:eastAsia="Times New Roman" w:cs="Times New Roman"/>
          <w:b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ommittee</w:t>
      </w:r>
    </w:p>
    <w:p>
      <w:pPr>
        <w:pStyle w:val="Normal"/>
        <w:spacing w:lineRule="exact" w:line="260" w:before="4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40"/>
        <w:ind w:left="1052" w:right="199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8.1.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following</w:t>
      </w:r>
      <w:r>
        <w:rPr>
          <w:rFonts w:eastAsia="Times New Roman" w:cs="Times New Roman"/>
          <w:spacing w:val="2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ti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ute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grounds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moval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4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lected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er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in the </w:t>
      </w:r>
      <w:r>
        <w:rPr>
          <w:rFonts w:eastAsia="Times New Roman" w:cs="Times New Roman"/>
          <w:spacing w:val="0"/>
          <w:w w:val="96"/>
          <w:sz w:val="23"/>
          <w:szCs w:val="23"/>
        </w:rPr>
        <w:t>Executive</w:t>
      </w:r>
      <w:r>
        <w:rPr>
          <w:rFonts w:eastAsia="Times New Roman" w:cs="Times New Roman"/>
          <w:spacing w:val="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ttee: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8.1.1.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Failure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 xml:space="preserve">implement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-2"/>
          <w:w w:val="94"/>
          <w:sz w:val="23"/>
          <w:szCs w:val="23"/>
        </w:rPr>
        <w:t>d</w:t>
      </w:r>
      <w:r>
        <w:rPr>
          <w:rFonts w:eastAsia="Times New Roman" w:cs="Times New Roman"/>
          <w:spacing w:val="0"/>
          <w:w w:val="94"/>
          <w:sz w:val="23"/>
          <w:szCs w:val="23"/>
        </w:rPr>
        <w:t>ecisio</w:t>
      </w:r>
      <w:r>
        <w:rPr>
          <w:rFonts w:eastAsia="Times New Roman" w:cs="Times New Roman"/>
          <w:spacing w:val="1"/>
          <w:w w:val="94"/>
          <w:sz w:val="23"/>
          <w:szCs w:val="23"/>
        </w:rPr>
        <w:t>n</w:t>
      </w:r>
      <w:r>
        <w:rPr>
          <w:rFonts w:eastAsia="Times New Roman" w:cs="Times New Roman"/>
          <w:spacing w:val="0"/>
          <w:w w:val="94"/>
          <w:sz w:val="23"/>
          <w:szCs w:val="23"/>
        </w:rPr>
        <w:t>s</w:t>
      </w:r>
      <w:r>
        <w:rPr>
          <w:rFonts w:eastAsia="Times New Roman" w:cs="Times New Roman"/>
          <w:spacing w:val="9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made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92"/>
          <w:sz w:val="23"/>
          <w:szCs w:val="23"/>
        </w:rPr>
        <w:t>b</w:t>
      </w:r>
      <w:r>
        <w:rPr>
          <w:rFonts w:eastAsia="Times New Roman" w:cs="Times New Roman"/>
          <w:spacing w:val="0"/>
          <w:w w:val="92"/>
          <w:sz w:val="23"/>
          <w:szCs w:val="23"/>
        </w:rPr>
        <w:t>y</w:t>
      </w:r>
      <w:r>
        <w:rPr>
          <w:rFonts w:eastAsia="Times New Roman" w:cs="Times New Roman"/>
          <w:spacing w:val="6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8.1.2.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Withholding</w:t>
      </w:r>
      <w:r>
        <w:rPr>
          <w:rFonts w:eastAsia="Times New Roman" w:cs="Times New Roman"/>
          <w:spacing w:val="2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formati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requested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members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</w:p>
    <w:p>
      <w:pPr>
        <w:pStyle w:val="Normal"/>
        <w:spacing w:lineRule="auto" w:line="232"/>
        <w:ind w:left="1700" w:right="199" w:hanging="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mittee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members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organ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zing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host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</w:t>
      </w:r>
      <w:r>
        <w:rPr>
          <w:rFonts w:eastAsia="Times New Roman" w:cs="Times New Roman"/>
          <w:spacing w:val="1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erein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ch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information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0"/>
          <w:sz w:val="23"/>
          <w:szCs w:val="23"/>
        </w:rPr>
        <w:t>i</w:t>
      </w:r>
      <w:r>
        <w:rPr>
          <w:rFonts w:eastAsia="Times New Roman" w:cs="Times New Roman"/>
          <w:spacing w:val="0"/>
          <w:w w:val="90"/>
          <w:sz w:val="23"/>
          <w:szCs w:val="23"/>
        </w:rPr>
        <w:t>s</w:t>
      </w:r>
      <w:r>
        <w:rPr>
          <w:rFonts w:eastAsia="Times New Roman" w:cs="Times New Roman"/>
          <w:spacing w:val="20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necessa</w:t>
      </w:r>
      <w:r>
        <w:rPr>
          <w:rFonts w:eastAsia="Times New Roman" w:cs="Times New Roman"/>
          <w:spacing w:val="-2"/>
          <w:w w:val="90"/>
          <w:sz w:val="23"/>
          <w:szCs w:val="23"/>
        </w:rPr>
        <w:t>r</w:t>
      </w:r>
      <w:r>
        <w:rPr>
          <w:rFonts w:eastAsia="Times New Roman" w:cs="Times New Roman"/>
          <w:spacing w:val="0"/>
          <w:w w:val="90"/>
          <w:sz w:val="23"/>
          <w:szCs w:val="23"/>
        </w:rPr>
        <w:t xml:space="preserve">y </w:t>
      </w:r>
      <w:r>
        <w:rPr>
          <w:rFonts w:eastAsia="Times New Roman" w:cs="Times New Roman"/>
          <w:spacing w:val="2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fulf</w:t>
      </w:r>
      <w:r>
        <w:rPr>
          <w:rFonts w:eastAsia="Times New Roman" w:cs="Times New Roman"/>
          <w:spacing w:val="-2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llment</w:t>
      </w:r>
      <w:r>
        <w:rPr>
          <w:rFonts w:eastAsia="Times New Roman" w:cs="Times New Roman"/>
          <w:spacing w:val="2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f their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respective</w:t>
      </w:r>
      <w:r>
        <w:rPr>
          <w:rFonts w:eastAsia="Times New Roman" w:cs="Times New Roman"/>
          <w:spacing w:val="2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dut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es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up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such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failu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detriment</w:t>
      </w:r>
      <w:r>
        <w:rPr>
          <w:rFonts w:eastAsia="Times New Roman" w:cs="Times New Roman"/>
          <w:spacing w:val="-2"/>
          <w:w w:val="96"/>
          <w:sz w:val="23"/>
          <w:szCs w:val="23"/>
        </w:rPr>
        <w:t>a</w:t>
      </w:r>
      <w:r>
        <w:rPr>
          <w:rFonts w:eastAsia="Times New Roman" w:cs="Times New Roman"/>
          <w:spacing w:val="0"/>
          <w:w w:val="96"/>
          <w:sz w:val="23"/>
          <w:szCs w:val="23"/>
        </w:rPr>
        <w:t>l</w:t>
      </w:r>
      <w:r>
        <w:rPr>
          <w:rFonts w:eastAsia="Times New Roman" w:cs="Times New Roman"/>
          <w:spacing w:val="2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 xml:space="preserve">to </w:t>
      </w:r>
      <w:r>
        <w:rPr>
          <w:rFonts w:eastAsia="Times New Roman" w:cs="Times New Roman"/>
          <w:spacing w:val="0"/>
          <w:w w:val="100"/>
          <w:sz w:val="23"/>
          <w:szCs w:val="23"/>
        </w:rPr>
        <w:t>the Union;</w:t>
      </w:r>
    </w:p>
    <w:p>
      <w:pPr>
        <w:pStyle w:val="Normal"/>
        <w:spacing w:lineRule="exact" w:line="26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8.1.3.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Dereliction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6"/>
          <w:sz w:val="23"/>
          <w:szCs w:val="23"/>
        </w:rPr>
        <w:t>duties</w:t>
      </w:r>
      <w:r>
        <w:rPr>
          <w:rFonts w:eastAsia="Times New Roman" w:cs="Times New Roman"/>
          <w:spacing w:val="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en</w:t>
      </w:r>
      <w:r>
        <w:rPr>
          <w:rFonts w:eastAsia="Times New Roman" w:cs="Times New Roman"/>
          <w:spacing w:val="-2"/>
          <w:w w:val="97"/>
          <w:sz w:val="23"/>
          <w:szCs w:val="23"/>
        </w:rPr>
        <w:t>u</w:t>
      </w:r>
      <w:r>
        <w:rPr>
          <w:rFonts w:eastAsia="Times New Roman" w:cs="Times New Roman"/>
          <w:spacing w:val="0"/>
          <w:w w:val="97"/>
          <w:sz w:val="23"/>
          <w:szCs w:val="23"/>
        </w:rPr>
        <w:t>merated</w:t>
      </w:r>
      <w:r>
        <w:rPr>
          <w:rFonts w:eastAsia="Times New Roman" w:cs="Times New Roman"/>
          <w:spacing w:val="5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item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6;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8.1.4.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Falsif</w:t>
      </w:r>
      <w:r>
        <w:rPr>
          <w:rFonts w:eastAsia="Times New Roman" w:cs="Times New Roman"/>
          <w:spacing w:val="1"/>
          <w:w w:val="93"/>
          <w:sz w:val="23"/>
          <w:szCs w:val="23"/>
        </w:rPr>
        <w:t>i</w:t>
      </w:r>
      <w:r>
        <w:rPr>
          <w:rFonts w:eastAsia="Times New Roman" w:cs="Times New Roman"/>
          <w:spacing w:val="0"/>
          <w:w w:val="93"/>
          <w:sz w:val="23"/>
          <w:szCs w:val="23"/>
        </w:rPr>
        <w:t>cation</w:t>
      </w:r>
      <w:r>
        <w:rPr>
          <w:rFonts w:eastAsia="Times New Roman" w:cs="Times New Roman"/>
          <w:spacing w:val="16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dis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ortion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2"/>
          <w:sz w:val="23"/>
          <w:szCs w:val="23"/>
        </w:rPr>
        <w:t>any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reco</w:t>
      </w:r>
      <w:r>
        <w:rPr>
          <w:rFonts w:eastAsia="Times New Roman" w:cs="Times New Roman"/>
          <w:spacing w:val="1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ds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held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2"/>
          <w:sz w:val="23"/>
          <w:szCs w:val="23"/>
        </w:rPr>
        <w:t>b</w:t>
      </w:r>
      <w:r>
        <w:rPr>
          <w:rFonts w:eastAsia="Times New Roman" w:cs="Times New Roman"/>
          <w:spacing w:val="0"/>
          <w:w w:val="92"/>
          <w:sz w:val="23"/>
          <w:szCs w:val="23"/>
        </w:rPr>
        <w:t>y</w:t>
      </w:r>
      <w:r>
        <w:rPr>
          <w:rFonts w:eastAsia="Times New Roman" w:cs="Times New Roman"/>
          <w:spacing w:val="6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Execut</w:t>
      </w:r>
      <w:r>
        <w:rPr>
          <w:rFonts w:eastAsia="Times New Roman" w:cs="Times New Roman"/>
          <w:spacing w:val="4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ve</w:t>
      </w:r>
      <w:r>
        <w:rPr>
          <w:rFonts w:eastAsia="Times New Roman" w:cs="Times New Roman"/>
          <w:spacing w:val="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Committe</w:t>
      </w:r>
      <w:r>
        <w:rPr>
          <w:rFonts w:eastAsia="Times New Roman" w:cs="Times New Roman"/>
          <w:spacing w:val="-2"/>
          <w:w w:val="97"/>
          <w:sz w:val="23"/>
          <w:szCs w:val="23"/>
        </w:rPr>
        <w:t>e</w:t>
      </w:r>
      <w:r>
        <w:rPr>
          <w:rFonts w:eastAsia="Times New Roman" w:cs="Times New Roman"/>
          <w:spacing w:val="0"/>
          <w:w w:val="79"/>
          <w:sz w:val="23"/>
          <w:szCs w:val="23"/>
        </w:rPr>
        <w:t>;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8.1.5.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Spread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2"/>
          <w:sz w:val="23"/>
          <w:szCs w:val="23"/>
        </w:rPr>
        <w:t>false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8"/>
          <w:sz w:val="23"/>
          <w:szCs w:val="23"/>
        </w:rPr>
        <w:t>info</w:t>
      </w:r>
      <w:r>
        <w:rPr>
          <w:rFonts w:eastAsia="Times New Roman" w:cs="Times New Roman"/>
          <w:spacing w:val="-3"/>
          <w:w w:val="98"/>
          <w:sz w:val="23"/>
          <w:szCs w:val="23"/>
        </w:rPr>
        <w:t>r</w:t>
      </w:r>
      <w:r>
        <w:rPr>
          <w:rFonts w:eastAsia="Times New Roman" w:cs="Times New Roman"/>
          <w:spacing w:val="0"/>
          <w:w w:val="98"/>
          <w:sz w:val="23"/>
          <w:szCs w:val="23"/>
        </w:rPr>
        <w:t>matio</w:t>
      </w:r>
      <w:r>
        <w:rPr>
          <w:rFonts w:eastAsia="Times New Roman" w:cs="Times New Roman"/>
          <w:spacing w:val="-3"/>
          <w:w w:val="98"/>
          <w:sz w:val="23"/>
          <w:szCs w:val="23"/>
        </w:rPr>
        <w:t>n</w:t>
      </w:r>
      <w:r>
        <w:rPr>
          <w:rFonts w:eastAsia="Times New Roman" w:cs="Times New Roman"/>
          <w:spacing w:val="0"/>
          <w:w w:val="79"/>
          <w:sz w:val="23"/>
          <w:szCs w:val="23"/>
        </w:rPr>
        <w:t>;</w:t>
      </w:r>
    </w:p>
    <w:p>
      <w:pPr>
        <w:sectPr>
          <w:headerReference w:type="default" r:id="rId16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8.1.6.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Misappropriation</w:t>
      </w:r>
      <w:r>
        <w:rPr>
          <w:rFonts w:eastAsia="Times New Roman" w:cs="Times New Roman"/>
          <w:spacing w:val="1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fund</w:t>
      </w:r>
      <w:r>
        <w:rPr>
          <w:rFonts w:eastAsia="Times New Roman" w:cs="Times New Roman"/>
          <w:spacing w:val="-3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,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fraudulent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record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k</w:t>
      </w:r>
      <w:r>
        <w:rPr>
          <w:rFonts w:eastAsia="Times New Roman" w:cs="Times New Roman"/>
          <w:spacing w:val="-3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94"/>
          <w:sz w:val="23"/>
          <w:szCs w:val="23"/>
        </w:rPr>
        <w:t>eping</w:t>
      </w:r>
      <w:r>
        <w:rPr>
          <w:rFonts w:eastAsia="Times New Roman" w:cs="Times New Roman"/>
          <w:spacing w:val="22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disbur</w:t>
      </w:r>
      <w:r>
        <w:rPr>
          <w:rFonts w:eastAsia="Times New Roman" w:cs="Times New Roman"/>
          <w:spacing w:val="-3"/>
          <w:w w:val="96"/>
          <w:sz w:val="23"/>
          <w:szCs w:val="23"/>
        </w:rPr>
        <w:t>s</w:t>
      </w:r>
      <w:r>
        <w:rPr>
          <w:rFonts w:eastAsia="Times New Roman" w:cs="Times New Roman"/>
          <w:spacing w:val="0"/>
          <w:w w:val="96"/>
          <w:sz w:val="23"/>
          <w:szCs w:val="23"/>
        </w:rPr>
        <w:t>ements</w:t>
      </w:r>
      <w:r>
        <w:rPr>
          <w:rFonts w:eastAsia="Times New Roman" w:cs="Times New Roman"/>
          <w:spacing w:val="3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1" w:after="0"/>
        <w:ind w:left="17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funds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without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pr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per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6"/>
          <w:sz w:val="23"/>
          <w:szCs w:val="23"/>
        </w:rPr>
        <w:t>a</w:t>
      </w:r>
      <w:r>
        <w:rPr>
          <w:rFonts w:eastAsia="Times New Roman" w:cs="Times New Roman"/>
          <w:spacing w:val="0"/>
          <w:w w:val="96"/>
          <w:sz w:val="23"/>
          <w:szCs w:val="23"/>
        </w:rPr>
        <w:t>pproval</w:t>
      </w:r>
      <w:r>
        <w:rPr>
          <w:rFonts w:eastAsia="Times New Roman" w:cs="Times New Roman"/>
          <w:spacing w:val="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the </w:t>
      </w:r>
      <w:r>
        <w:rPr>
          <w:rFonts w:eastAsia="Times New Roman" w:cs="Times New Roman"/>
          <w:spacing w:val="0"/>
          <w:w w:val="95"/>
          <w:sz w:val="23"/>
          <w:szCs w:val="23"/>
        </w:rPr>
        <w:t>Execu</w:t>
      </w:r>
      <w:r>
        <w:rPr>
          <w:rFonts w:eastAsia="Times New Roman" w:cs="Times New Roman"/>
          <w:spacing w:val="-2"/>
          <w:w w:val="95"/>
          <w:sz w:val="23"/>
          <w:szCs w:val="23"/>
        </w:rPr>
        <w:t>t</w:t>
      </w:r>
      <w:r>
        <w:rPr>
          <w:rFonts w:eastAsia="Times New Roman" w:cs="Times New Roman"/>
          <w:spacing w:val="0"/>
          <w:w w:val="95"/>
          <w:sz w:val="23"/>
          <w:szCs w:val="23"/>
        </w:rPr>
        <w:t>ive</w:t>
      </w:r>
      <w:r>
        <w:rPr>
          <w:rFonts w:eastAsia="Times New Roman" w:cs="Times New Roman"/>
          <w:spacing w:val="11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ommittee;</w:t>
      </w:r>
    </w:p>
    <w:p>
      <w:pPr>
        <w:pStyle w:val="Normal"/>
        <w:spacing w:lineRule="exact" w:line="26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8.1.7.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Using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name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</w:t>
      </w:r>
      <w:r>
        <w:rPr>
          <w:rFonts w:eastAsia="Times New Roman" w:cs="Times New Roman"/>
          <w:spacing w:val="-3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Ex</w:t>
      </w:r>
      <w:r>
        <w:rPr>
          <w:rFonts w:eastAsia="Times New Roman" w:cs="Times New Roman"/>
          <w:spacing w:val="-3"/>
          <w:w w:val="96"/>
          <w:sz w:val="23"/>
          <w:szCs w:val="23"/>
        </w:rPr>
        <w:t>e</w:t>
      </w:r>
      <w:r>
        <w:rPr>
          <w:rFonts w:eastAsia="Times New Roman" w:cs="Times New Roman"/>
          <w:spacing w:val="0"/>
          <w:w w:val="96"/>
          <w:sz w:val="23"/>
          <w:szCs w:val="23"/>
        </w:rPr>
        <w:t>cutive</w:t>
      </w:r>
      <w:r>
        <w:rPr>
          <w:rFonts w:eastAsia="Times New Roman" w:cs="Times New Roman"/>
          <w:spacing w:val="-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Committee</w:t>
      </w:r>
      <w:r>
        <w:rPr>
          <w:rFonts w:eastAsia="Times New Roman" w:cs="Times New Roman"/>
          <w:spacing w:val="19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hout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authorization;</w:t>
      </w:r>
    </w:p>
    <w:p>
      <w:pPr>
        <w:pStyle w:val="Normal"/>
        <w:tabs>
          <w:tab w:val="left" w:pos="1700" w:leader="none"/>
        </w:tabs>
        <w:spacing w:lineRule="exact" w:line="260" w:before="1" w:after="0"/>
        <w:ind w:left="1700" w:right="199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8.1.8.</w:t>
        <w:tab/>
        <w:t>Acting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5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</w:t>
      </w:r>
      <w:r>
        <w:rPr>
          <w:rFonts w:eastAsia="Times New Roman" w:cs="Times New Roman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hav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ng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manner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likely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endang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competiti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n,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6"/>
          <w:sz w:val="23"/>
          <w:szCs w:val="23"/>
        </w:rPr>
        <w:t>administration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ament,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host </w:t>
      </w:r>
      <w:r>
        <w:rPr>
          <w:rFonts w:eastAsia="Times New Roman" w:cs="Times New Roman"/>
          <w:spacing w:val="0"/>
          <w:w w:val="95"/>
          <w:sz w:val="23"/>
          <w:szCs w:val="23"/>
        </w:rPr>
        <w:t>institu</w:t>
      </w:r>
      <w:r>
        <w:rPr>
          <w:rFonts w:eastAsia="Times New Roman" w:cs="Times New Roman"/>
          <w:spacing w:val="-3"/>
          <w:w w:val="95"/>
          <w:sz w:val="23"/>
          <w:szCs w:val="23"/>
        </w:rPr>
        <w:t>t</w:t>
      </w:r>
      <w:r>
        <w:rPr>
          <w:rFonts w:eastAsia="Times New Roman" w:cs="Times New Roman"/>
          <w:spacing w:val="0"/>
          <w:w w:val="95"/>
          <w:sz w:val="23"/>
          <w:szCs w:val="23"/>
        </w:rPr>
        <w:t>ion;</w:t>
      </w:r>
      <w:r>
        <w:rPr>
          <w:rFonts w:eastAsia="Times New Roman" w:cs="Times New Roman"/>
          <w:spacing w:val="1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and,</w:t>
      </w:r>
    </w:p>
    <w:p>
      <w:pPr>
        <w:pStyle w:val="Normal"/>
        <w:tabs>
          <w:tab w:val="left" w:pos="1700" w:leader="none"/>
        </w:tabs>
        <w:spacing w:lineRule="exact" w:line="240" w:before="2" w:after="0"/>
        <w:ind w:left="1700" w:right="199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8.1.9.</w:t>
        <w:tab/>
        <w:t xml:space="preserve">Violation 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rules 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regarding</w:t>
      </w:r>
      <w:r>
        <w:rPr>
          <w:rFonts w:eastAsia="Times New Roman" w:cs="Times New Roman"/>
          <w:spacing w:val="5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qualification,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ligibility, decorum 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1"/>
          <w:sz w:val="23"/>
          <w:szCs w:val="23"/>
        </w:rPr>
        <w:t xml:space="preserve">or </w:t>
      </w:r>
      <w:r>
        <w:rPr>
          <w:rFonts w:eastAsia="Times New Roman" w:cs="Times New Roman"/>
          <w:spacing w:val="0"/>
          <w:w w:val="100"/>
          <w:sz w:val="23"/>
          <w:szCs w:val="23"/>
        </w:rPr>
        <w:t>preparation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or 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te.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1052" w:right="198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8.2.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written</w:t>
      </w:r>
      <w:r>
        <w:rPr>
          <w:rFonts w:eastAsia="Times New Roman" w:cs="Times New Roman"/>
          <w:spacing w:val="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6"/>
          <w:sz w:val="23"/>
          <w:szCs w:val="23"/>
        </w:rPr>
        <w:t>c</w:t>
      </w:r>
      <w:r>
        <w:rPr>
          <w:rFonts w:eastAsia="Times New Roman" w:cs="Times New Roman"/>
          <w:spacing w:val="0"/>
          <w:w w:val="96"/>
          <w:sz w:val="23"/>
          <w:szCs w:val="23"/>
        </w:rPr>
        <w:t>omplaint</w:t>
      </w:r>
      <w:r>
        <w:rPr>
          <w:rFonts w:eastAsia="Times New Roman" w:cs="Times New Roman"/>
          <w:spacing w:val="8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filed</w:t>
      </w:r>
      <w:r>
        <w:rPr>
          <w:rFonts w:eastAsia="Times New Roman" w:cs="Times New Roman"/>
          <w:spacing w:val="7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re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6"/>
          <w:sz w:val="23"/>
          <w:szCs w:val="23"/>
        </w:rPr>
        <w:t>Execut</w:t>
      </w:r>
      <w:r>
        <w:rPr>
          <w:rFonts w:eastAsia="Times New Roman" w:cs="Times New Roman"/>
          <w:spacing w:val="-2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ve</w:t>
      </w:r>
      <w:r>
        <w:rPr>
          <w:rFonts w:eastAsia="Times New Roman" w:cs="Times New Roman"/>
          <w:spacing w:val="7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Committee</w:t>
      </w:r>
      <w:r>
        <w:rPr>
          <w:rFonts w:eastAsia="Times New Roman" w:cs="Times New Roman"/>
          <w:spacing w:val="1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addressed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Chair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Secreta</w:t>
      </w:r>
      <w:r>
        <w:rPr>
          <w:rFonts w:eastAsia="Times New Roman" w:cs="Times New Roman"/>
          <w:spacing w:val="-2"/>
          <w:w w:val="92"/>
          <w:sz w:val="23"/>
          <w:szCs w:val="23"/>
        </w:rPr>
        <w:t>r</w:t>
      </w:r>
      <w:r>
        <w:rPr>
          <w:rFonts w:eastAsia="Times New Roman" w:cs="Times New Roman"/>
          <w:spacing w:val="0"/>
          <w:w w:val="92"/>
          <w:sz w:val="23"/>
          <w:szCs w:val="23"/>
        </w:rPr>
        <w:t>y</w:t>
      </w:r>
      <w:r>
        <w:rPr>
          <w:rFonts w:eastAsia="Times New Roman" w:cs="Times New Roman"/>
          <w:spacing w:val="33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ve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tee,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expressly</w:t>
      </w:r>
      <w:r>
        <w:rPr>
          <w:rFonts w:eastAsia="Times New Roman" w:cs="Times New Roman"/>
          <w:spacing w:val="2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ing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req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est for </w:t>
      </w:r>
      <w:r>
        <w:rPr>
          <w:rFonts w:eastAsia="Times New Roman" w:cs="Times New Roman"/>
          <w:spacing w:val="0"/>
          <w:w w:val="95"/>
          <w:sz w:val="23"/>
          <w:szCs w:val="23"/>
        </w:rPr>
        <w:t>removal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 o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ficer.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1052" w:right="203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8.3.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give a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written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noti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officer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cited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he </w:t>
      </w:r>
      <w:r>
        <w:rPr>
          <w:rFonts w:eastAsia="Times New Roman" w:cs="Times New Roman"/>
          <w:spacing w:val="0"/>
          <w:w w:val="96"/>
          <w:sz w:val="23"/>
          <w:szCs w:val="23"/>
        </w:rPr>
        <w:t>written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complaint.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1052" w:right="201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8.4.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5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mitt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e  shall</w:t>
      </w:r>
      <w:r>
        <w:rPr>
          <w:rFonts w:eastAsia="Times New Roman" w:cs="Times New Roman"/>
          <w:spacing w:val="5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determine 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he 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>alidity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plaint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 discussion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simple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majority.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complaint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hall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forwarded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</w:p>
    <w:p>
      <w:pPr>
        <w:pStyle w:val="Normal"/>
        <w:spacing w:lineRule="exact" w:line="240"/>
        <w:ind w:left="105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4"/>
          <w:sz w:val="23"/>
          <w:szCs w:val="23"/>
        </w:rPr>
        <w:t>Session</w:t>
      </w:r>
      <w:r>
        <w:rPr>
          <w:rFonts w:eastAsia="Times New Roman" w:cs="Times New Roman"/>
          <w:spacing w:val="22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Committee’s</w:t>
      </w:r>
      <w:r>
        <w:rPr>
          <w:rFonts w:eastAsia="Times New Roman" w:cs="Times New Roman"/>
          <w:spacing w:val="21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recommend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tion.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defenses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officer</w:t>
      </w:r>
    </w:p>
    <w:p>
      <w:pPr>
        <w:pStyle w:val="Normal"/>
        <w:spacing w:lineRule="exact" w:line="240"/>
        <w:ind w:left="105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cited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 the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writ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en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comp</w:t>
      </w:r>
      <w:r>
        <w:rPr>
          <w:rFonts w:eastAsia="Times New Roman" w:cs="Times New Roman"/>
          <w:spacing w:val="2"/>
          <w:w w:val="96"/>
          <w:sz w:val="23"/>
          <w:szCs w:val="23"/>
        </w:rPr>
        <w:t>l</w:t>
      </w:r>
      <w:r>
        <w:rPr>
          <w:rFonts w:eastAsia="Times New Roman" w:cs="Times New Roman"/>
          <w:spacing w:val="-2"/>
          <w:w w:val="96"/>
          <w:sz w:val="23"/>
          <w:szCs w:val="23"/>
        </w:rPr>
        <w:t>a</w:t>
      </w:r>
      <w:r>
        <w:rPr>
          <w:rFonts w:eastAsia="Times New Roman" w:cs="Times New Roman"/>
          <w:spacing w:val="0"/>
          <w:w w:val="96"/>
          <w:sz w:val="23"/>
          <w:szCs w:val="23"/>
        </w:rPr>
        <w:t>int</w:t>
      </w:r>
      <w:r>
        <w:rPr>
          <w:rFonts w:eastAsia="Times New Roman" w:cs="Times New Roman"/>
          <w:spacing w:val="1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 be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attac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ed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files</w:t>
      </w:r>
      <w:r>
        <w:rPr>
          <w:rFonts w:eastAsia="Times New Roman" w:cs="Times New Roman"/>
          <w:spacing w:val="15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forwarded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</w:p>
    <w:p>
      <w:pPr>
        <w:pStyle w:val="Normal"/>
        <w:spacing w:lineRule="exact" w:line="240"/>
        <w:ind w:left="105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Session.</w:t>
      </w:r>
    </w:p>
    <w:p>
      <w:pPr>
        <w:pStyle w:val="Normal"/>
        <w:spacing w:lineRule="exact" w:line="260" w:before="4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40"/>
        <w:ind w:left="1052" w:right="202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8.5.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official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representatives in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 Union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cast</w:t>
      </w:r>
      <w:r>
        <w:rPr>
          <w:rFonts w:eastAsia="Times New Roman" w:cs="Times New Roman"/>
          <w:spacing w:val="4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vote</w:t>
      </w:r>
      <w:r>
        <w:rPr>
          <w:rFonts w:eastAsia="Times New Roman" w:cs="Times New Roman"/>
          <w:spacing w:val="5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under</w:t>
      </w:r>
      <w:r>
        <w:rPr>
          <w:rFonts w:eastAsia="Times New Roman" w:cs="Times New Roman"/>
          <w:spacing w:val="5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 model </w:t>
      </w:r>
      <w:r>
        <w:rPr>
          <w:rFonts w:eastAsia="Times New Roman" w:cs="Times New Roman"/>
          <w:spacing w:val="0"/>
          <w:w w:val="96"/>
          <w:sz w:val="23"/>
          <w:szCs w:val="23"/>
        </w:rPr>
        <w:t>defined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article</w:t>
      </w:r>
      <w:r>
        <w:rPr>
          <w:rFonts w:eastAsia="Times New Roman" w:cs="Times New Roman"/>
          <w:spacing w:val="1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6.3</w:t>
      </w:r>
      <w:r>
        <w:rPr>
          <w:rFonts w:eastAsia="Times New Roman" w:cs="Times New Roman"/>
          <w:spacing w:val="3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Constitution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17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lineRule="exact" w:line="260"/>
        <w:ind w:left="1052" w:right="197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8.6.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vote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remove a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ber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mitt</w:t>
      </w:r>
      <w:r>
        <w:rPr>
          <w:rFonts w:eastAsia="Times New Roman" w:cs="Times New Roman"/>
          <w:spacing w:val="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require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wo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irds vote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 Union.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1" w:after="0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APPENDIX</w:t>
      </w:r>
      <w:r>
        <w:rPr>
          <w:rFonts w:eastAsia="Times New Roman" w:cs="Times New Roman"/>
          <w:b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B</w:t>
      </w:r>
      <w:r>
        <w:rPr>
          <w:rFonts w:eastAsia="Times New Roman" w:cs="Times New Roman"/>
          <w:b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- </w:t>
      </w:r>
      <w:r>
        <w:rPr>
          <w:rFonts w:eastAsia="Times New Roman" w:cs="Times New Roman"/>
          <w:b/>
          <w:spacing w:val="0"/>
          <w:w w:val="97"/>
          <w:sz w:val="23"/>
          <w:szCs w:val="23"/>
        </w:rPr>
        <w:t>Accre</w:t>
      </w:r>
      <w:r>
        <w:rPr>
          <w:rFonts w:eastAsia="Times New Roman" w:cs="Times New Roman"/>
          <w:b/>
          <w:spacing w:val="-2"/>
          <w:w w:val="97"/>
          <w:sz w:val="23"/>
          <w:szCs w:val="23"/>
        </w:rPr>
        <w:t>d</w:t>
      </w:r>
      <w:r>
        <w:rPr>
          <w:rFonts w:eastAsia="Times New Roman" w:cs="Times New Roman"/>
          <w:b/>
          <w:spacing w:val="0"/>
          <w:w w:val="97"/>
          <w:sz w:val="23"/>
          <w:szCs w:val="23"/>
        </w:rPr>
        <w:t>i</w:t>
      </w:r>
      <w:r>
        <w:rPr>
          <w:rFonts w:eastAsia="Times New Roman" w:cs="Times New Roman"/>
          <w:b/>
          <w:spacing w:val="-2"/>
          <w:w w:val="97"/>
          <w:sz w:val="23"/>
          <w:szCs w:val="23"/>
        </w:rPr>
        <w:t>t</w:t>
      </w:r>
      <w:r>
        <w:rPr>
          <w:rFonts w:eastAsia="Times New Roman" w:cs="Times New Roman"/>
          <w:b/>
          <w:spacing w:val="0"/>
          <w:w w:val="97"/>
          <w:sz w:val="23"/>
          <w:szCs w:val="23"/>
        </w:rPr>
        <w:t>ation</w:t>
      </w:r>
      <w:r>
        <w:rPr>
          <w:rFonts w:eastAsia="Times New Roman" w:cs="Times New Roman"/>
          <w:b/>
          <w:spacing w:val="1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98"/>
          <w:sz w:val="23"/>
          <w:szCs w:val="23"/>
        </w:rPr>
        <w:t>tournaments</w:t>
      </w:r>
      <w:r>
        <w:rPr>
          <w:rFonts w:eastAsia="Times New Roman" w:cs="Times New Roman"/>
          <w:b/>
          <w:spacing w:val="1"/>
          <w:w w:val="98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-3"/>
          <w:w w:val="100"/>
          <w:sz w:val="23"/>
          <w:szCs w:val="23"/>
        </w:rPr>
        <w:t>b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y</w:t>
      </w:r>
      <w:r>
        <w:rPr>
          <w:rFonts w:eastAsia="Times New Roman" w:cs="Times New Roman"/>
          <w:b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he </w:t>
      </w:r>
      <w:r>
        <w:rPr>
          <w:rFonts w:eastAsia="Times New Roman" w:cs="Times New Roman"/>
          <w:b/>
          <w:spacing w:val="0"/>
          <w:w w:val="102"/>
          <w:sz w:val="23"/>
          <w:szCs w:val="23"/>
        </w:rPr>
        <w:t>Union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 xml:space="preserve">1.  </w:t>
      </w:r>
      <w:r>
        <w:rPr>
          <w:rFonts w:eastAsia="Times New Roman" w:cs="Times New Roman"/>
          <w:b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b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accredit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ti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n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1.1.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Accredi</w:t>
      </w:r>
      <w:r>
        <w:rPr>
          <w:rFonts w:eastAsia="Times New Roman" w:cs="Times New Roman"/>
          <w:spacing w:val="-2"/>
          <w:w w:val="94"/>
          <w:sz w:val="23"/>
          <w:szCs w:val="23"/>
        </w:rPr>
        <w:t>t</w:t>
      </w:r>
      <w:r>
        <w:rPr>
          <w:rFonts w:eastAsia="Times New Roman" w:cs="Times New Roman"/>
          <w:spacing w:val="0"/>
          <w:w w:val="94"/>
          <w:sz w:val="23"/>
          <w:szCs w:val="23"/>
        </w:rPr>
        <w:t>ation</w:t>
      </w:r>
      <w:r>
        <w:rPr>
          <w:rFonts w:eastAsia="Times New Roman" w:cs="Times New Roman"/>
          <w:spacing w:val="2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shall</w:t>
      </w:r>
      <w:r>
        <w:rPr>
          <w:rFonts w:eastAsia="Times New Roman" w:cs="Times New Roman"/>
          <w:spacing w:val="-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measured</w:t>
      </w:r>
      <w:r>
        <w:rPr>
          <w:rFonts w:eastAsia="Times New Roman" w:cs="Times New Roman"/>
          <w:spacing w:val="1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al</w:t>
      </w:r>
      <w:r>
        <w:rPr>
          <w:rFonts w:eastAsia="Times New Roman" w:cs="Times New Roman"/>
          <w:spacing w:val="-2"/>
          <w:w w:val="95"/>
          <w:sz w:val="23"/>
          <w:szCs w:val="23"/>
        </w:rPr>
        <w:t>o</w:t>
      </w:r>
      <w:r>
        <w:rPr>
          <w:rFonts w:eastAsia="Times New Roman" w:cs="Times New Roman"/>
          <w:spacing w:val="0"/>
          <w:w w:val="95"/>
          <w:sz w:val="23"/>
          <w:szCs w:val="23"/>
        </w:rPr>
        <w:t xml:space="preserve">ng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foll</w:t>
      </w:r>
      <w:r>
        <w:rPr>
          <w:rFonts w:eastAsia="Times New Roman" w:cs="Times New Roman"/>
          <w:spacing w:val="1"/>
          <w:w w:val="91"/>
          <w:sz w:val="23"/>
          <w:szCs w:val="23"/>
        </w:rPr>
        <w:t>o</w:t>
      </w:r>
      <w:r>
        <w:rPr>
          <w:rFonts w:eastAsia="Times New Roman" w:cs="Times New Roman"/>
          <w:spacing w:val="0"/>
          <w:w w:val="91"/>
          <w:sz w:val="23"/>
          <w:szCs w:val="23"/>
        </w:rPr>
        <w:t>wing</w:t>
      </w:r>
      <w:r>
        <w:rPr>
          <w:rFonts w:eastAsia="Times New Roman" w:cs="Times New Roman"/>
          <w:spacing w:val="27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key</w:t>
      </w:r>
      <w:r>
        <w:rPr>
          <w:rFonts w:eastAsia="Times New Roman" w:cs="Times New Roman"/>
          <w:spacing w:val="2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ro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esses: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1.1.1.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Bidding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hosting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tournament,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accommodation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</w:p>
    <w:p>
      <w:pPr>
        <w:pStyle w:val="Normal"/>
        <w:spacing w:lineRule="exact" w:line="240"/>
        <w:ind w:left="1663" w:right="1589" w:hanging="0"/>
        <w:jc w:val="center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4"/>
          <w:sz w:val="23"/>
          <w:szCs w:val="23"/>
        </w:rPr>
        <w:t>participan</w:t>
      </w:r>
      <w:r>
        <w:rPr>
          <w:rFonts w:eastAsia="Times New Roman" w:cs="Times New Roman"/>
          <w:spacing w:val="-1"/>
          <w:w w:val="94"/>
          <w:sz w:val="23"/>
          <w:szCs w:val="23"/>
        </w:rPr>
        <w:t>t</w:t>
      </w:r>
      <w:r>
        <w:rPr>
          <w:rFonts w:eastAsia="Times New Roman" w:cs="Times New Roman"/>
          <w:spacing w:val="0"/>
          <w:w w:val="94"/>
          <w:sz w:val="23"/>
          <w:szCs w:val="23"/>
        </w:rPr>
        <w:t>s,</w:t>
      </w:r>
      <w:r>
        <w:rPr>
          <w:rFonts w:eastAsia="Times New Roman" w:cs="Times New Roman"/>
          <w:spacing w:val="19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con</w:t>
      </w:r>
      <w:r>
        <w:rPr>
          <w:rFonts w:eastAsia="Times New Roman" w:cs="Times New Roman"/>
          <w:spacing w:val="-1"/>
          <w:w w:val="94"/>
          <w:sz w:val="23"/>
          <w:szCs w:val="23"/>
        </w:rPr>
        <w:t>d</w:t>
      </w:r>
      <w:r>
        <w:rPr>
          <w:rFonts w:eastAsia="Times New Roman" w:cs="Times New Roman"/>
          <w:spacing w:val="0"/>
          <w:w w:val="94"/>
          <w:sz w:val="23"/>
          <w:szCs w:val="23"/>
        </w:rPr>
        <w:t>uct</w:t>
      </w:r>
      <w:r>
        <w:rPr>
          <w:rFonts w:eastAsia="Times New Roman" w:cs="Times New Roman"/>
          <w:spacing w:val="-3"/>
          <w:w w:val="94"/>
          <w:sz w:val="23"/>
          <w:szCs w:val="23"/>
        </w:rPr>
        <w:t>i</w:t>
      </w:r>
      <w:r>
        <w:rPr>
          <w:rFonts w:eastAsia="Times New Roman" w:cs="Times New Roman"/>
          <w:spacing w:val="0"/>
          <w:w w:val="94"/>
          <w:sz w:val="23"/>
          <w:szCs w:val="23"/>
        </w:rPr>
        <w:t>ng</w:t>
      </w:r>
      <w:r>
        <w:rPr>
          <w:rFonts w:eastAsia="Times New Roman" w:cs="Times New Roman"/>
          <w:spacing w:val="31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</w:t>
      </w:r>
      <w:r>
        <w:rPr>
          <w:rFonts w:eastAsia="Times New Roman" w:cs="Times New Roman"/>
          <w:spacing w:val="-3"/>
          <w:w w:val="94"/>
          <w:sz w:val="23"/>
          <w:szCs w:val="23"/>
        </w:rPr>
        <w:t>o</w:t>
      </w:r>
      <w:r>
        <w:rPr>
          <w:rFonts w:eastAsia="Times New Roman" w:cs="Times New Roman"/>
          <w:spacing w:val="0"/>
          <w:w w:val="94"/>
          <w:sz w:val="23"/>
          <w:szCs w:val="23"/>
        </w:rPr>
        <w:t>cials</w:t>
      </w:r>
      <w:r>
        <w:rPr>
          <w:rFonts w:eastAsia="Times New Roman" w:cs="Times New Roman"/>
          <w:spacing w:val="-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events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during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1"/>
          <w:sz w:val="23"/>
          <w:szCs w:val="23"/>
        </w:rPr>
        <w:t>tou</w:t>
      </w:r>
      <w:r>
        <w:rPr>
          <w:rFonts w:eastAsia="Times New Roman" w:cs="Times New Roman"/>
          <w:spacing w:val="-3"/>
          <w:w w:val="101"/>
          <w:sz w:val="23"/>
          <w:szCs w:val="23"/>
        </w:rPr>
        <w:t>r</w:t>
      </w:r>
      <w:r>
        <w:rPr>
          <w:rFonts w:eastAsia="Times New Roman" w:cs="Times New Roman"/>
          <w:spacing w:val="0"/>
          <w:w w:val="99"/>
          <w:sz w:val="23"/>
          <w:szCs w:val="23"/>
        </w:rPr>
        <w:t>nament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1.1.2.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Interaction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host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rticipants.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1.1.3.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Registration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processes</w:t>
      </w:r>
      <w:r>
        <w:rPr>
          <w:rFonts w:eastAsia="Times New Roman" w:cs="Times New Roman"/>
          <w:spacing w:val="1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registration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fee.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1.1.4.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Selection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</w:t>
      </w:r>
      <w:r>
        <w:rPr>
          <w:rFonts w:eastAsia="Times New Roman" w:cs="Times New Roman"/>
          <w:spacing w:val="-3"/>
          <w:w w:val="95"/>
          <w:sz w:val="23"/>
          <w:szCs w:val="23"/>
        </w:rPr>
        <w:t>c</w:t>
      </w:r>
      <w:r>
        <w:rPr>
          <w:rFonts w:eastAsia="Times New Roman" w:cs="Times New Roman"/>
          <w:spacing w:val="0"/>
          <w:w w:val="95"/>
          <w:sz w:val="23"/>
          <w:szCs w:val="23"/>
        </w:rPr>
        <w:t>ation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Core.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1.1.5.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Selection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106"/>
          <w:sz w:val="23"/>
          <w:szCs w:val="23"/>
        </w:rPr>
        <w:t>topics</w:t>
      </w:r>
      <w:r>
        <w:rPr>
          <w:rFonts w:eastAsia="Times New Roman" w:cs="Times New Roman"/>
          <w:spacing w:val="-3"/>
          <w:w w:val="106"/>
          <w:sz w:val="23"/>
          <w:szCs w:val="23"/>
        </w:rPr>
        <w:t>/</w:t>
      </w:r>
      <w:r>
        <w:rPr>
          <w:rFonts w:eastAsia="Times New Roman" w:cs="Times New Roman"/>
          <w:spacing w:val="0"/>
          <w:w w:val="99"/>
          <w:sz w:val="23"/>
          <w:szCs w:val="23"/>
        </w:rPr>
        <w:t>motio</w:t>
      </w:r>
      <w:r>
        <w:rPr>
          <w:rFonts w:eastAsia="Times New Roman" w:cs="Times New Roman"/>
          <w:spacing w:val="-3"/>
          <w:w w:val="99"/>
          <w:sz w:val="23"/>
          <w:szCs w:val="23"/>
        </w:rPr>
        <w:t>n</w:t>
      </w:r>
      <w:r>
        <w:rPr>
          <w:rFonts w:eastAsia="Times New Roman" w:cs="Times New Roman"/>
          <w:spacing w:val="0"/>
          <w:w w:val="91"/>
          <w:sz w:val="23"/>
          <w:szCs w:val="23"/>
        </w:rPr>
        <w:t>s.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1.1.6.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Tabulation</w:t>
      </w:r>
      <w:r>
        <w:rPr>
          <w:rFonts w:eastAsia="Times New Roman" w:cs="Times New Roman"/>
          <w:spacing w:val="8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processes.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1.1.7.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Public</w:t>
      </w:r>
      <w:r>
        <w:rPr>
          <w:rFonts w:eastAsia="Times New Roman" w:cs="Times New Roman"/>
          <w:spacing w:val="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post-tournam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</w:t>
      </w:r>
      <w:r>
        <w:rPr>
          <w:rFonts w:eastAsia="Times New Roman" w:cs="Times New Roman"/>
          <w:spacing w:val="-2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>iew.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exact" w:line="260"/>
        <w:ind w:left="1052" w:right="199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1.2.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accredit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 Executive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mittee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comply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0"/>
          <w:w w:val="97"/>
          <w:sz w:val="23"/>
          <w:szCs w:val="23"/>
        </w:rPr>
        <w:t>minimum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three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key</w:t>
      </w:r>
      <w:r>
        <w:rPr>
          <w:rFonts w:eastAsia="Times New Roman" w:cs="Times New Roman"/>
          <w:spacing w:val="4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esses.</w:t>
      </w:r>
    </w:p>
    <w:p>
      <w:pPr>
        <w:pStyle w:val="Normal"/>
        <w:spacing w:lineRule="exact" w:line="240" w:before="1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1052" w:right="204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1.3.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Tournaments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 be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gr</w:t>
      </w:r>
      <w:r>
        <w:rPr>
          <w:rFonts w:eastAsia="Times New Roman" w:cs="Times New Roman"/>
          <w:spacing w:val="-2"/>
          <w:w w:val="100"/>
          <w:sz w:val="23"/>
          <w:szCs w:val="23"/>
        </w:rPr>
        <w:t>an</w:t>
      </w:r>
      <w:r>
        <w:rPr>
          <w:rFonts w:eastAsia="Times New Roman" w:cs="Times New Roman"/>
          <w:spacing w:val="0"/>
          <w:w w:val="100"/>
          <w:sz w:val="23"/>
          <w:szCs w:val="23"/>
        </w:rPr>
        <w:t>ted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rating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based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5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level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compliance to</w:t>
      </w:r>
      <w:r>
        <w:rPr>
          <w:rFonts w:eastAsia="Times New Roman" w:cs="Times New Roman"/>
          <w:spacing w:val="5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k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ey </w:t>
      </w:r>
      <w:r>
        <w:rPr>
          <w:rFonts w:eastAsia="Times New Roman" w:cs="Times New Roman"/>
          <w:spacing w:val="0"/>
          <w:w w:val="95"/>
          <w:sz w:val="23"/>
          <w:szCs w:val="23"/>
        </w:rPr>
        <w:t>processes.</w:t>
      </w:r>
      <w:r>
        <w:rPr>
          <w:rFonts w:eastAsia="Times New Roman" w:cs="Times New Roman"/>
          <w:spacing w:val="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3"/>
          <w:sz w:val="23"/>
          <w:szCs w:val="23"/>
        </w:rPr>
        <w:t>ca</w:t>
      </w:r>
      <w:r>
        <w:rPr>
          <w:rFonts w:eastAsia="Times New Roman" w:cs="Times New Roman"/>
          <w:spacing w:val="-1"/>
          <w:w w:val="93"/>
          <w:sz w:val="23"/>
          <w:szCs w:val="23"/>
        </w:rPr>
        <w:t>s</w:t>
      </w:r>
      <w:r>
        <w:rPr>
          <w:rFonts w:eastAsia="Times New Roman" w:cs="Times New Roman"/>
          <w:spacing w:val="0"/>
          <w:w w:val="93"/>
          <w:sz w:val="23"/>
          <w:szCs w:val="23"/>
        </w:rPr>
        <w:t>e</w:t>
      </w:r>
      <w:r>
        <w:rPr>
          <w:rFonts w:eastAsia="Times New Roman" w:cs="Times New Roman"/>
          <w:spacing w:val="3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2"/>
          <w:sz w:val="23"/>
          <w:szCs w:val="23"/>
        </w:rPr>
        <w:t>f</w:t>
      </w:r>
      <w:r>
        <w:rPr>
          <w:rFonts w:eastAsia="Times New Roman" w:cs="Times New Roman"/>
          <w:spacing w:val="-3"/>
          <w:w w:val="92"/>
          <w:sz w:val="23"/>
          <w:szCs w:val="23"/>
        </w:rPr>
        <w:t>i</w:t>
      </w:r>
      <w:r>
        <w:rPr>
          <w:rFonts w:eastAsia="Times New Roman" w:cs="Times New Roman"/>
          <w:spacing w:val="0"/>
          <w:w w:val="92"/>
          <w:sz w:val="23"/>
          <w:szCs w:val="23"/>
        </w:rPr>
        <w:t>ve</w:t>
      </w:r>
      <w:r>
        <w:rPr>
          <w:rFonts w:eastAsia="Times New Roman" w:cs="Times New Roman"/>
          <w:spacing w:val="6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key</w:t>
      </w:r>
      <w:r>
        <w:rPr>
          <w:rFonts w:eastAsia="Times New Roman" w:cs="Times New Roman"/>
          <w:spacing w:val="-1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proce</w:t>
      </w:r>
      <w:r>
        <w:rPr>
          <w:rFonts w:eastAsia="Times New Roman" w:cs="Times New Roman"/>
          <w:spacing w:val="-1"/>
          <w:w w:val="92"/>
          <w:sz w:val="23"/>
          <w:szCs w:val="23"/>
        </w:rPr>
        <w:t>s</w:t>
      </w:r>
      <w:r>
        <w:rPr>
          <w:rFonts w:eastAsia="Times New Roman" w:cs="Times New Roman"/>
          <w:spacing w:val="0"/>
          <w:w w:val="92"/>
          <w:sz w:val="23"/>
          <w:szCs w:val="23"/>
        </w:rPr>
        <w:t>ses</w:t>
      </w:r>
      <w:r>
        <w:rPr>
          <w:rFonts w:eastAsia="Times New Roman" w:cs="Times New Roman"/>
          <w:spacing w:val="46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b</w:t>
      </w:r>
      <w:r>
        <w:rPr>
          <w:rFonts w:eastAsia="Times New Roman" w:cs="Times New Roman"/>
          <w:spacing w:val="-1"/>
          <w:w w:val="92"/>
          <w:sz w:val="23"/>
          <w:szCs w:val="23"/>
        </w:rPr>
        <w:t>e</w:t>
      </w:r>
      <w:r>
        <w:rPr>
          <w:rFonts w:eastAsia="Times New Roman" w:cs="Times New Roman"/>
          <w:spacing w:val="0"/>
          <w:w w:val="92"/>
          <w:sz w:val="23"/>
          <w:szCs w:val="23"/>
        </w:rPr>
        <w:t>i</w:t>
      </w:r>
      <w:r>
        <w:rPr>
          <w:rFonts w:eastAsia="Times New Roman" w:cs="Times New Roman"/>
          <w:spacing w:val="-1"/>
          <w:w w:val="92"/>
          <w:sz w:val="23"/>
          <w:szCs w:val="23"/>
        </w:rPr>
        <w:t>n</w:t>
      </w:r>
      <w:r>
        <w:rPr>
          <w:rFonts w:eastAsia="Times New Roman" w:cs="Times New Roman"/>
          <w:spacing w:val="0"/>
          <w:w w:val="92"/>
          <w:sz w:val="23"/>
          <w:szCs w:val="23"/>
        </w:rPr>
        <w:t>g</w:t>
      </w:r>
      <w:r>
        <w:rPr>
          <w:rFonts w:eastAsia="Times New Roman" w:cs="Times New Roman"/>
          <w:spacing w:val="19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fulf</w:t>
      </w:r>
      <w:r>
        <w:rPr>
          <w:rFonts w:eastAsia="Times New Roman" w:cs="Times New Roman"/>
          <w:spacing w:val="-2"/>
          <w:w w:val="92"/>
          <w:sz w:val="23"/>
          <w:szCs w:val="23"/>
        </w:rPr>
        <w:t>i</w:t>
      </w:r>
      <w:r>
        <w:rPr>
          <w:rFonts w:eastAsia="Times New Roman" w:cs="Times New Roman"/>
          <w:spacing w:val="0"/>
          <w:w w:val="92"/>
          <w:sz w:val="23"/>
          <w:szCs w:val="23"/>
        </w:rPr>
        <w:t xml:space="preserve">lled, </w:t>
      </w:r>
      <w:r>
        <w:rPr>
          <w:rFonts w:eastAsia="Times New Roman" w:cs="Times New Roman"/>
          <w:spacing w:val="0"/>
          <w:w w:val="100"/>
          <w:sz w:val="23"/>
          <w:szCs w:val="23"/>
        </w:rPr>
        <w:t>5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stars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7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w</w:t>
      </w:r>
      <w:r>
        <w:rPr>
          <w:rFonts w:eastAsia="Times New Roman" w:cs="Times New Roman"/>
          <w:spacing w:val="0"/>
          <w:w w:val="100"/>
          <w:sz w:val="23"/>
          <w:szCs w:val="23"/>
        </w:rPr>
        <w:t>arde</w:t>
      </w:r>
      <w:r>
        <w:rPr>
          <w:rFonts w:eastAsia="Times New Roman" w:cs="Times New Roman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1.4.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Championships</w:t>
      </w:r>
      <w:r>
        <w:rPr>
          <w:rFonts w:eastAsia="Times New Roman" w:cs="Times New Roman"/>
          <w:spacing w:val="4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comply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6"/>
          <w:sz w:val="23"/>
          <w:szCs w:val="23"/>
        </w:rPr>
        <w:t>all</w:t>
      </w:r>
      <w:r>
        <w:rPr>
          <w:rFonts w:eastAsia="Times New Roman" w:cs="Times New Roman"/>
          <w:spacing w:val="9"/>
          <w:w w:val="8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sev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key</w:t>
      </w:r>
      <w:r>
        <w:rPr>
          <w:rFonts w:eastAsia="Times New Roman" w:cs="Times New Roman"/>
          <w:spacing w:val="6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rocesses.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60"/>
        <w:ind w:left="1052" w:right="203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1.5.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will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detail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expectations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minimum </w:t>
      </w:r>
      <w:r>
        <w:rPr>
          <w:rFonts w:eastAsia="Times New Roman" w:cs="Times New Roman"/>
          <w:spacing w:val="0"/>
          <w:w w:val="97"/>
          <w:sz w:val="23"/>
          <w:szCs w:val="23"/>
        </w:rPr>
        <w:t>standards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 each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cess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webs</w:t>
      </w:r>
      <w:r>
        <w:rPr>
          <w:rFonts w:eastAsia="Times New Roman" w:cs="Times New Roman"/>
          <w:spacing w:val="1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te.</w:t>
      </w:r>
    </w:p>
    <w:p>
      <w:pPr>
        <w:pStyle w:val="Normal"/>
        <w:spacing w:lineRule="exact" w:line="240" w:before="1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2"/>
        <w:ind w:left="1052" w:right="198" w:hanging="432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1.6.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4"/>
          <w:sz w:val="23"/>
          <w:szCs w:val="23"/>
        </w:rPr>
        <w:t>o</w:t>
      </w:r>
      <w:r>
        <w:rPr>
          <w:rFonts w:eastAsia="Times New Roman" w:cs="Times New Roman"/>
          <w:spacing w:val="0"/>
          <w:w w:val="94"/>
          <w:sz w:val="23"/>
          <w:szCs w:val="23"/>
        </w:rPr>
        <w:t>rganisers</w:t>
      </w:r>
      <w:r>
        <w:rPr>
          <w:rFonts w:eastAsia="Times New Roman" w:cs="Times New Roman"/>
          <w:spacing w:val="32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quired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mittee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th evidence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on 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how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re</w:t>
      </w:r>
      <w:r>
        <w:rPr>
          <w:rFonts w:eastAsia="Times New Roman" w:cs="Times New Roman"/>
          <w:spacing w:val="0"/>
          <w:w w:val="100"/>
          <w:sz w:val="23"/>
          <w:szCs w:val="23"/>
        </w:rPr>
        <w:t>levant</w:t>
      </w:r>
      <w:r>
        <w:rPr>
          <w:rFonts w:eastAsia="Times New Roman" w:cs="Times New Roman"/>
          <w:spacing w:val="4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processes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under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they  are 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apply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ng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0"/>
          <w:w w:val="95"/>
          <w:sz w:val="23"/>
          <w:szCs w:val="23"/>
        </w:rPr>
        <w:t>accreditation</w:t>
      </w:r>
      <w:r>
        <w:rPr>
          <w:rFonts w:eastAsia="Times New Roman" w:cs="Times New Roman"/>
          <w:spacing w:val="1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were</w:t>
      </w:r>
      <w:r>
        <w:rPr>
          <w:rFonts w:eastAsia="Times New Roman" w:cs="Times New Roman"/>
          <w:spacing w:val="-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h</w:t>
      </w:r>
      <w:r>
        <w:rPr>
          <w:rFonts w:eastAsia="Times New Roman" w:cs="Times New Roman"/>
          <w:spacing w:val="-3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ndled</w:t>
      </w:r>
      <w:r>
        <w:rPr>
          <w:rFonts w:eastAsia="Times New Roman" w:cs="Times New Roman"/>
          <w:spacing w:val="1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tournam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nt.</w:t>
      </w:r>
    </w:p>
    <w:p>
      <w:pPr>
        <w:sectPr>
          <w:headerReference w:type="default" r:id="rId18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tabs>
          <w:tab w:val="left" w:pos="1700" w:leader="none"/>
        </w:tabs>
        <w:spacing w:lineRule="auto" w:line="232"/>
        <w:ind w:left="1700" w:right="198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1.6.1.</w:t>
        <w:tab/>
        <w:t>The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appoint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external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eviewer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(who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member 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host 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titution)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na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ent 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from 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among  the tourname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t's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icipants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endorse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his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infor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ati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n. Upon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taining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 required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information,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 shall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deem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if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requirements </w:t>
      </w:r>
      <w:r>
        <w:rPr>
          <w:rFonts w:eastAsia="Times New Roman" w:cs="Times New Roman"/>
          <w:spacing w:val="0"/>
          <w:w w:val="94"/>
          <w:sz w:val="23"/>
          <w:szCs w:val="23"/>
        </w:rPr>
        <w:t>were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award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nament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accreditati</w:t>
      </w:r>
      <w:r>
        <w:rPr>
          <w:rFonts w:eastAsia="Times New Roman" w:cs="Times New Roman"/>
          <w:spacing w:val="1"/>
          <w:w w:val="96"/>
          <w:sz w:val="23"/>
          <w:szCs w:val="23"/>
        </w:rPr>
        <w:t>o</w:t>
      </w:r>
      <w:r>
        <w:rPr>
          <w:rFonts w:eastAsia="Times New Roman" w:cs="Times New Roman"/>
          <w:spacing w:val="0"/>
          <w:w w:val="96"/>
          <w:sz w:val="23"/>
          <w:szCs w:val="23"/>
        </w:rPr>
        <w:t>n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ratin</w:t>
      </w:r>
      <w:r>
        <w:rPr>
          <w:rFonts w:eastAsia="Times New Roman" w:cs="Times New Roman"/>
          <w:spacing w:val="-2"/>
          <w:w w:val="100"/>
          <w:sz w:val="23"/>
          <w:szCs w:val="23"/>
        </w:rPr>
        <w:t>g</w:t>
      </w:r>
      <w:r>
        <w:rPr>
          <w:rFonts w:eastAsia="Times New Roman" w:cs="Times New Roman"/>
          <w:spacing w:val="0"/>
          <w:w w:val="100"/>
          <w:sz w:val="23"/>
          <w:szCs w:val="23"/>
        </w:rPr>
        <w:t>.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1" w:after="0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APPENDIX</w:t>
      </w:r>
      <w:r>
        <w:rPr>
          <w:rFonts w:eastAsia="Times New Roman" w:cs="Times New Roman"/>
          <w:b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b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- Union</w:t>
      </w:r>
      <w:r>
        <w:rPr>
          <w:rFonts w:eastAsia="Times New Roman" w:cs="Times New Roman"/>
          <w:b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cholarships</w:t>
      </w:r>
    </w:p>
    <w:p>
      <w:pPr>
        <w:pStyle w:val="Normal"/>
        <w:spacing w:lineRule="exact" w:line="260" w:before="1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left" w:pos="620" w:leader="none"/>
        </w:tabs>
        <w:spacing w:lineRule="exact" w:line="260"/>
        <w:ind w:left="620" w:right="200" w:hanging="36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</w:t>
        <w:tab/>
        <w:t>The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Union,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acting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through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Executive</w:t>
      </w:r>
      <w:r>
        <w:rPr>
          <w:rFonts w:eastAsia="Times New Roman" w:cs="Times New Roman"/>
          <w:spacing w:val="1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Committee,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19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responsible</w:t>
      </w:r>
      <w:r>
        <w:rPr>
          <w:rFonts w:eastAsia="Times New Roman" w:cs="Times New Roman"/>
          <w:spacing w:val="1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dispensing scholarships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through 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sp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nsoring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registrat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ees</w:t>
      </w:r>
      <w:r>
        <w:rPr>
          <w:rFonts w:eastAsia="Times New Roman" w:cs="Times New Roman"/>
          <w:spacing w:val="5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one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team  fr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 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ny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one </w:t>
      </w:r>
      <w:r>
        <w:rPr>
          <w:rFonts w:eastAsia="Times New Roman" w:cs="Times New Roman"/>
          <w:spacing w:val="0"/>
          <w:w w:val="93"/>
          <w:sz w:val="23"/>
          <w:szCs w:val="23"/>
        </w:rPr>
        <w:t>universi</w:t>
      </w:r>
      <w:r>
        <w:rPr>
          <w:rFonts w:eastAsia="Times New Roman" w:cs="Times New Roman"/>
          <w:spacing w:val="1"/>
          <w:w w:val="93"/>
          <w:sz w:val="23"/>
          <w:szCs w:val="23"/>
        </w:rPr>
        <w:t>t</w:t>
      </w:r>
      <w:r>
        <w:rPr>
          <w:rFonts w:eastAsia="Times New Roman" w:cs="Times New Roman"/>
          <w:spacing w:val="0"/>
          <w:w w:val="93"/>
          <w:sz w:val="23"/>
          <w:szCs w:val="23"/>
        </w:rPr>
        <w:t>y</w:t>
      </w:r>
      <w:r>
        <w:rPr>
          <w:rFonts w:eastAsia="Times New Roman" w:cs="Times New Roman"/>
          <w:spacing w:val="9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 t</w:t>
      </w:r>
      <w:r>
        <w:rPr>
          <w:rFonts w:eastAsia="Times New Roman" w:cs="Times New Roman"/>
          <w:spacing w:val="1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Ch</w:t>
      </w:r>
      <w:r>
        <w:rPr>
          <w:rFonts w:eastAsia="Times New Roman" w:cs="Times New Roman"/>
          <w:spacing w:val="-2"/>
          <w:w w:val="96"/>
          <w:sz w:val="23"/>
          <w:szCs w:val="23"/>
        </w:rPr>
        <w:t>a</w:t>
      </w:r>
      <w:r>
        <w:rPr>
          <w:rFonts w:eastAsia="Times New Roman" w:cs="Times New Roman"/>
          <w:spacing w:val="0"/>
          <w:w w:val="96"/>
          <w:sz w:val="23"/>
          <w:szCs w:val="23"/>
        </w:rPr>
        <w:t>mpi</w:t>
      </w:r>
      <w:r>
        <w:rPr>
          <w:rFonts w:eastAsia="Times New Roman" w:cs="Times New Roman"/>
          <w:spacing w:val="-2"/>
          <w:w w:val="96"/>
          <w:sz w:val="23"/>
          <w:szCs w:val="23"/>
        </w:rPr>
        <w:t>o</w:t>
      </w:r>
      <w:r>
        <w:rPr>
          <w:rFonts w:eastAsia="Times New Roman" w:cs="Times New Roman"/>
          <w:spacing w:val="0"/>
          <w:w w:val="96"/>
          <w:sz w:val="23"/>
          <w:szCs w:val="23"/>
        </w:rPr>
        <w:t>nships.</w:t>
      </w:r>
      <w:r>
        <w:rPr>
          <w:rFonts w:eastAsia="Times New Roman" w:cs="Times New Roman"/>
          <w:spacing w:val="1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funds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5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tre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sury.</w:t>
      </w:r>
    </w:p>
    <w:p>
      <w:pPr>
        <w:pStyle w:val="Normal"/>
        <w:spacing w:lineRule="exact" w:line="240" w:before="16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0" w:leader="none"/>
        </w:tabs>
        <w:spacing w:lineRule="exact" w:line="260"/>
        <w:ind w:left="620" w:right="200" w:hanging="36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2.</w:t>
        <w:tab/>
        <w:t xml:space="preserve">The 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following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criteria</w:t>
      </w:r>
      <w:r>
        <w:rPr>
          <w:rFonts w:eastAsia="Times New Roman" w:cs="Times New Roman"/>
          <w:spacing w:val="5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hould 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be 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sed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by 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Union 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 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3"/>
          <w:sz w:val="23"/>
          <w:szCs w:val="23"/>
        </w:rPr>
        <w:t>j</w:t>
      </w:r>
      <w:r>
        <w:rPr>
          <w:rFonts w:eastAsia="Times New Roman" w:cs="Times New Roman"/>
          <w:spacing w:val="0"/>
          <w:w w:val="93"/>
          <w:sz w:val="23"/>
          <w:szCs w:val="23"/>
        </w:rPr>
        <w:t xml:space="preserve">udge </w:t>
      </w:r>
      <w:r>
        <w:rPr>
          <w:rFonts w:eastAsia="Times New Roman" w:cs="Times New Roman"/>
          <w:spacing w:val="50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ap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licat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ons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0"/>
          <w:w w:val="99"/>
          <w:sz w:val="23"/>
          <w:szCs w:val="23"/>
        </w:rPr>
        <w:t>sponso</w:t>
      </w:r>
      <w:r>
        <w:rPr>
          <w:rFonts w:eastAsia="Times New Roman" w:cs="Times New Roman"/>
          <w:spacing w:val="0"/>
          <w:w w:val="97"/>
          <w:sz w:val="23"/>
          <w:szCs w:val="23"/>
        </w:rPr>
        <w:t>rship</w:t>
      </w:r>
      <w:r>
        <w:rPr>
          <w:rFonts w:eastAsia="Times New Roman" w:cs="Times New Roman"/>
          <w:spacing w:val="0"/>
          <w:w w:val="79"/>
          <w:sz w:val="23"/>
          <w:szCs w:val="23"/>
        </w:rPr>
        <w:t>:</w:t>
      </w:r>
    </w:p>
    <w:p>
      <w:pPr>
        <w:pStyle w:val="Normal"/>
        <w:spacing w:lineRule="exact" w:line="240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2.1.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Priority</w:t>
      </w:r>
      <w:r>
        <w:rPr>
          <w:rFonts w:eastAsia="Times New Roman" w:cs="Times New Roman"/>
          <w:spacing w:val="33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will</w:t>
      </w:r>
      <w:r>
        <w:rPr>
          <w:rFonts w:eastAsia="Times New Roman" w:cs="Times New Roman"/>
          <w:spacing w:val="-9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given</w:t>
      </w:r>
      <w:r>
        <w:rPr>
          <w:rFonts w:eastAsia="Times New Roman" w:cs="Times New Roman"/>
          <w:spacing w:val="2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institution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that has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ot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nded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Champion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hips.</w:t>
      </w:r>
    </w:p>
    <w:p>
      <w:pPr>
        <w:pStyle w:val="Normal"/>
        <w:spacing w:lineRule="exact" w:line="240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2.2.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least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team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mber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female.</w:t>
      </w:r>
    </w:p>
    <w:p>
      <w:pPr>
        <w:pStyle w:val="Normal"/>
        <w:spacing w:lineRule="exact" w:line="240"/>
        <w:ind w:left="62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2.3.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sub</w:t>
      </w:r>
      <w:r>
        <w:rPr>
          <w:rFonts w:eastAsia="Times New Roman" w:cs="Times New Roman"/>
          <w:spacing w:val="-2"/>
          <w:w w:val="97"/>
          <w:sz w:val="23"/>
          <w:szCs w:val="23"/>
        </w:rPr>
        <w:t>m</w:t>
      </w:r>
      <w:r>
        <w:rPr>
          <w:rFonts w:eastAsia="Times New Roman" w:cs="Times New Roman"/>
          <w:spacing w:val="1"/>
          <w:w w:val="97"/>
          <w:sz w:val="23"/>
          <w:szCs w:val="23"/>
        </w:rPr>
        <w:t>i</w:t>
      </w:r>
      <w:r>
        <w:rPr>
          <w:rFonts w:eastAsia="Times New Roman" w:cs="Times New Roman"/>
          <w:spacing w:val="0"/>
          <w:w w:val="97"/>
          <w:sz w:val="23"/>
          <w:szCs w:val="23"/>
        </w:rPr>
        <w:t>t</w:t>
      </w:r>
      <w:r>
        <w:rPr>
          <w:rFonts w:eastAsia="Times New Roman" w:cs="Times New Roman"/>
          <w:spacing w:val="23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written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essay</w:t>
      </w:r>
      <w:r>
        <w:rPr>
          <w:rFonts w:eastAsia="Times New Roman" w:cs="Times New Roman"/>
          <w:spacing w:val="26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outli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ing</w:t>
      </w:r>
    </w:p>
    <w:p>
      <w:pPr>
        <w:pStyle w:val="Normal"/>
        <w:spacing w:lineRule="exact" w:line="260" w:before="1" w:after="0"/>
        <w:ind w:left="1052" w:right="203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case.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</w:t>
      </w:r>
      <w:r>
        <w:rPr>
          <w:rFonts w:eastAsia="Times New Roman" w:cs="Times New Roman"/>
          <w:spacing w:val="-2"/>
          <w:w w:val="95"/>
          <w:sz w:val="23"/>
          <w:szCs w:val="23"/>
        </w:rPr>
        <w:t>p</w:t>
      </w:r>
      <w:r>
        <w:rPr>
          <w:rFonts w:eastAsia="Times New Roman" w:cs="Times New Roman"/>
          <w:spacing w:val="0"/>
          <w:w w:val="95"/>
          <w:sz w:val="23"/>
          <w:szCs w:val="23"/>
        </w:rPr>
        <w:t>plication</w:t>
      </w:r>
      <w:r>
        <w:rPr>
          <w:rFonts w:eastAsia="Times New Roman" w:cs="Times New Roman"/>
          <w:spacing w:val="2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should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utline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ow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they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contribute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promote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he </w:t>
      </w:r>
      <w:r>
        <w:rPr>
          <w:rFonts w:eastAsia="Times New Roman" w:cs="Times New Roman"/>
          <w:spacing w:val="0"/>
          <w:w w:val="94"/>
          <w:sz w:val="23"/>
          <w:szCs w:val="23"/>
        </w:rPr>
        <w:t>aims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objectives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f 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count</w:t>
      </w:r>
      <w:r>
        <w:rPr>
          <w:rFonts w:eastAsia="Times New Roman" w:cs="Times New Roman"/>
          <w:spacing w:val="-3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y.</w:t>
      </w:r>
    </w:p>
    <w:p>
      <w:pPr>
        <w:pStyle w:val="Normal"/>
        <w:spacing w:lineRule="exact" w:line="240" w:before="18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0" w:leader="none"/>
        </w:tabs>
        <w:spacing w:lineRule="exact" w:line="260"/>
        <w:ind w:left="620" w:right="197" w:hanging="36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</w:t>
        <w:tab/>
        <w:t>The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Executive</w:t>
      </w:r>
      <w:r>
        <w:rPr>
          <w:rFonts w:eastAsia="Times New Roman" w:cs="Times New Roman"/>
          <w:spacing w:val="39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Committee</w:t>
      </w:r>
      <w:r>
        <w:rPr>
          <w:rFonts w:eastAsia="Times New Roman" w:cs="Times New Roman"/>
          <w:spacing w:val="50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will</w:t>
      </w:r>
      <w:r>
        <w:rPr>
          <w:rFonts w:eastAsia="Times New Roman" w:cs="Times New Roman"/>
          <w:spacing w:val="-7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decide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whom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s</w:t>
      </w:r>
      <w:r>
        <w:rPr>
          <w:rFonts w:eastAsia="Times New Roman" w:cs="Times New Roman"/>
          <w:spacing w:val="-2"/>
          <w:w w:val="96"/>
          <w:sz w:val="23"/>
          <w:szCs w:val="23"/>
        </w:rPr>
        <w:t>c</w:t>
      </w:r>
      <w:r>
        <w:rPr>
          <w:rFonts w:eastAsia="Times New Roman" w:cs="Times New Roman"/>
          <w:spacing w:val="0"/>
          <w:w w:val="96"/>
          <w:sz w:val="23"/>
          <w:szCs w:val="23"/>
        </w:rPr>
        <w:t>holarship</w:t>
      </w:r>
      <w:r>
        <w:rPr>
          <w:rFonts w:eastAsia="Times New Roman" w:cs="Times New Roman"/>
          <w:spacing w:val="17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4"/>
          <w:sz w:val="23"/>
          <w:szCs w:val="23"/>
        </w:rPr>
        <w:t>a</w:t>
      </w:r>
      <w:r>
        <w:rPr>
          <w:rFonts w:eastAsia="Times New Roman" w:cs="Times New Roman"/>
          <w:spacing w:val="0"/>
          <w:w w:val="94"/>
          <w:sz w:val="23"/>
          <w:szCs w:val="23"/>
        </w:rPr>
        <w:t>wa</w:t>
      </w:r>
      <w:r>
        <w:rPr>
          <w:rFonts w:eastAsia="Times New Roman" w:cs="Times New Roman"/>
          <w:spacing w:val="4"/>
          <w:w w:val="94"/>
          <w:sz w:val="23"/>
          <w:szCs w:val="23"/>
        </w:rPr>
        <w:t>r</w:t>
      </w:r>
      <w:r>
        <w:rPr>
          <w:rFonts w:eastAsia="Times New Roman" w:cs="Times New Roman"/>
          <w:spacing w:val="0"/>
          <w:w w:val="94"/>
          <w:sz w:val="23"/>
          <w:szCs w:val="23"/>
        </w:rPr>
        <w:t>ded,</w:t>
      </w:r>
      <w:r>
        <w:rPr>
          <w:rFonts w:eastAsia="Times New Roman" w:cs="Times New Roman"/>
          <w:spacing w:val="1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 post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information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obtain</w:t>
      </w:r>
      <w:r>
        <w:rPr>
          <w:rFonts w:eastAsia="Times New Roman" w:cs="Times New Roman"/>
          <w:spacing w:val="-3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along</w:t>
      </w:r>
      <w:r>
        <w:rPr>
          <w:rFonts w:eastAsia="Times New Roman" w:cs="Times New Roman"/>
          <w:spacing w:val="1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4"/>
          <w:sz w:val="23"/>
          <w:szCs w:val="23"/>
        </w:rPr>
        <w:t>ju</w:t>
      </w:r>
      <w:r>
        <w:rPr>
          <w:rFonts w:eastAsia="Times New Roman" w:cs="Times New Roman"/>
          <w:spacing w:val="-1"/>
          <w:w w:val="94"/>
          <w:sz w:val="23"/>
          <w:szCs w:val="23"/>
        </w:rPr>
        <w:t>s</w:t>
      </w:r>
      <w:r>
        <w:rPr>
          <w:rFonts w:eastAsia="Times New Roman" w:cs="Times New Roman"/>
          <w:spacing w:val="0"/>
          <w:w w:val="94"/>
          <w:sz w:val="23"/>
          <w:szCs w:val="23"/>
        </w:rPr>
        <w:t>tificati</w:t>
      </w:r>
      <w:r>
        <w:rPr>
          <w:rFonts w:eastAsia="Times New Roman" w:cs="Times New Roman"/>
          <w:spacing w:val="-2"/>
          <w:w w:val="94"/>
          <w:sz w:val="23"/>
          <w:szCs w:val="23"/>
        </w:rPr>
        <w:t>o</w:t>
      </w:r>
      <w:r>
        <w:rPr>
          <w:rFonts w:eastAsia="Times New Roman" w:cs="Times New Roman"/>
          <w:spacing w:val="0"/>
          <w:w w:val="94"/>
          <w:sz w:val="23"/>
          <w:szCs w:val="23"/>
        </w:rPr>
        <w:t>n</w:t>
      </w:r>
      <w:r>
        <w:rPr>
          <w:rFonts w:eastAsia="Times New Roman" w:cs="Times New Roman"/>
          <w:spacing w:val="1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online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forum.</w:t>
      </w:r>
    </w:p>
    <w:p>
      <w:pPr>
        <w:pStyle w:val="Normal"/>
        <w:spacing w:lineRule="exact" w:line="240" w:before="17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19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tabs>
          <w:tab w:val="left" w:pos="620" w:leader="none"/>
        </w:tabs>
        <w:spacing w:lineRule="exact" w:line="260"/>
        <w:ind w:left="620" w:right="203" w:hanging="36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4.</w:t>
        <w:tab/>
        <w:t>Upon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request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members,</w:t>
      </w:r>
      <w:r>
        <w:rPr>
          <w:rFonts w:eastAsia="Times New Roman" w:cs="Times New Roman"/>
          <w:spacing w:val="4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information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about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other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applications  will</w:t>
      </w:r>
      <w:r>
        <w:rPr>
          <w:rFonts w:eastAsia="Times New Roman" w:cs="Times New Roman"/>
          <w:spacing w:val="-6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well 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6"/>
          <w:sz w:val="23"/>
          <w:szCs w:val="23"/>
        </w:rPr>
        <w:t>online</w:t>
      </w:r>
      <w:r>
        <w:rPr>
          <w:rFonts w:eastAsia="Times New Roman" w:cs="Times New Roman"/>
          <w:spacing w:val="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forum.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1" w:after="0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b/>
          <w:spacing w:val="0"/>
          <w:w w:val="100"/>
          <w:sz w:val="23"/>
          <w:szCs w:val="23"/>
        </w:rPr>
        <w:t>APPENDIX</w:t>
      </w:r>
      <w:r>
        <w:rPr>
          <w:rFonts w:eastAsia="Times New Roman" w:cs="Times New Roman"/>
          <w:b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b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- Roles</w:t>
      </w:r>
      <w:r>
        <w:rPr>
          <w:rFonts w:eastAsia="Times New Roman" w:cs="Times New Roman"/>
          <w:b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b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responsibilities of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-3"/>
          <w:w w:val="100"/>
          <w:sz w:val="23"/>
          <w:szCs w:val="23"/>
        </w:rPr>
        <w:t>h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b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b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0"/>
          <w:sz w:val="23"/>
          <w:szCs w:val="23"/>
        </w:rPr>
        <w:t>organizing</w:t>
      </w:r>
      <w:r>
        <w:rPr>
          <w:rFonts w:eastAsia="Times New Roman" w:cs="Times New Roman"/>
          <w:b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b/>
          <w:spacing w:val="0"/>
          <w:w w:val="101"/>
          <w:sz w:val="23"/>
          <w:szCs w:val="23"/>
        </w:rPr>
        <w:t>committ</w:t>
      </w:r>
      <w:r>
        <w:rPr>
          <w:rFonts w:eastAsia="Times New Roman" w:cs="Times New Roman"/>
          <w:b/>
          <w:spacing w:val="-2"/>
          <w:w w:val="101"/>
          <w:sz w:val="23"/>
          <w:szCs w:val="23"/>
        </w:rPr>
        <w:t>e</w:t>
      </w:r>
      <w:r>
        <w:rPr>
          <w:rFonts w:eastAsia="Times New Roman" w:cs="Times New Roman"/>
          <w:b/>
          <w:spacing w:val="0"/>
          <w:w w:val="105"/>
          <w:sz w:val="23"/>
          <w:szCs w:val="23"/>
        </w:rPr>
        <w:t>e</w:t>
      </w:r>
    </w:p>
    <w:p>
      <w:pPr>
        <w:pStyle w:val="Normal"/>
        <w:spacing w:lineRule="exact" w:line="240" w:before="1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620" w:leader="none"/>
        </w:tabs>
        <w:spacing w:lineRule="auto" w:line="232"/>
        <w:ind w:left="620" w:right="196" w:hanging="36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1.</w:t>
        <w:tab/>
        <w:t>The</w:t>
      </w:r>
      <w:r>
        <w:rPr>
          <w:rFonts w:eastAsia="Times New Roman" w:cs="Times New Roman"/>
          <w:spacing w:val="5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host  </w:t>
      </w:r>
      <w:r>
        <w:rPr>
          <w:rFonts w:eastAsia="Times New Roman" w:cs="Times New Roman"/>
          <w:spacing w:val="-2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 xml:space="preserve">nstitution </w:t>
      </w:r>
      <w:r>
        <w:rPr>
          <w:rFonts w:eastAsia="Times New Roman" w:cs="Times New Roman"/>
          <w:spacing w:val="1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appoint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Conve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er,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4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Chief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or,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rnament Director,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Treasurer,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articipant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Liaison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fficer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(or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Participant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Liai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on O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ficers), Tournament</w:t>
      </w:r>
      <w:r>
        <w:rPr>
          <w:rFonts w:eastAsia="Times New Roman" w:cs="Times New Roman"/>
          <w:spacing w:val="5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Equity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er</w:t>
      </w:r>
      <w:r>
        <w:rPr>
          <w:rFonts w:eastAsia="Times New Roman" w:cs="Times New Roman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  as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many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other 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ficers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deemed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approp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iate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5"/>
          <w:w w:val="105"/>
          <w:sz w:val="23"/>
          <w:szCs w:val="23"/>
        </w:rPr>
        <w:t>t</w:t>
      </w:r>
      <w:r>
        <w:rPr>
          <w:rFonts w:eastAsia="Times New Roman" w:cs="Times New Roman"/>
          <w:spacing w:val="0"/>
          <w:w w:val="102"/>
          <w:sz w:val="23"/>
          <w:szCs w:val="23"/>
        </w:rPr>
        <w:t xml:space="preserve">o </w:t>
      </w:r>
      <w:r>
        <w:rPr>
          <w:rFonts w:eastAsia="Times New Roman" w:cs="Times New Roman"/>
          <w:spacing w:val="0"/>
          <w:w w:val="100"/>
          <w:sz w:val="23"/>
          <w:szCs w:val="23"/>
        </w:rPr>
        <w:t>conduct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organisa</w:t>
      </w:r>
      <w:r>
        <w:rPr>
          <w:rFonts w:eastAsia="Times New Roman" w:cs="Times New Roman"/>
          <w:spacing w:val="-2"/>
          <w:w w:val="95"/>
          <w:sz w:val="23"/>
          <w:szCs w:val="23"/>
        </w:rPr>
        <w:t>t</w:t>
      </w:r>
      <w:r>
        <w:rPr>
          <w:rFonts w:eastAsia="Times New Roman" w:cs="Times New Roman"/>
          <w:spacing w:val="0"/>
          <w:w w:val="95"/>
          <w:sz w:val="23"/>
          <w:szCs w:val="23"/>
        </w:rPr>
        <w:t>ion</w:t>
      </w:r>
      <w:r>
        <w:rPr>
          <w:rFonts w:eastAsia="Times New Roman" w:cs="Times New Roman"/>
          <w:spacing w:val="1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f the Championship.</w:t>
      </w:r>
    </w:p>
    <w:p>
      <w:pPr>
        <w:pStyle w:val="Normal"/>
        <w:spacing w:lineRule="exact" w:line="240" w:before="15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2.  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8"/>
          <w:sz w:val="23"/>
          <w:szCs w:val="23"/>
        </w:rPr>
        <w:t>Convener</w:t>
      </w:r>
      <w:r>
        <w:rPr>
          <w:rFonts w:eastAsia="Times New Roman" w:cs="Times New Roman"/>
          <w:spacing w:val="0"/>
          <w:w w:val="79"/>
          <w:sz w:val="23"/>
          <w:szCs w:val="23"/>
        </w:rPr>
        <w:t>:</w:t>
      </w:r>
    </w:p>
    <w:p>
      <w:pPr>
        <w:pStyle w:val="Normal"/>
        <w:spacing w:lineRule="exact" w:line="240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2.1.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chief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ad</w:t>
      </w:r>
      <w:r>
        <w:rPr>
          <w:rFonts w:eastAsia="Times New Roman" w:cs="Times New Roman"/>
          <w:spacing w:val="-1"/>
          <w:w w:val="94"/>
          <w:sz w:val="23"/>
          <w:szCs w:val="23"/>
        </w:rPr>
        <w:t>m</w:t>
      </w:r>
      <w:r>
        <w:rPr>
          <w:rFonts w:eastAsia="Times New Roman" w:cs="Times New Roman"/>
          <w:spacing w:val="0"/>
          <w:w w:val="94"/>
          <w:sz w:val="23"/>
          <w:szCs w:val="23"/>
        </w:rPr>
        <w:t>inistr</w:t>
      </w:r>
      <w:r>
        <w:rPr>
          <w:rFonts w:eastAsia="Times New Roman" w:cs="Times New Roman"/>
          <w:spacing w:val="-3"/>
          <w:w w:val="94"/>
          <w:sz w:val="23"/>
          <w:szCs w:val="23"/>
        </w:rPr>
        <w:t>a</w:t>
      </w:r>
      <w:r>
        <w:rPr>
          <w:rFonts w:eastAsia="Times New Roman" w:cs="Times New Roman"/>
          <w:spacing w:val="0"/>
          <w:w w:val="94"/>
          <w:sz w:val="23"/>
          <w:szCs w:val="23"/>
        </w:rPr>
        <w:t>tive</w:t>
      </w:r>
      <w:r>
        <w:rPr>
          <w:rFonts w:eastAsia="Times New Roman" w:cs="Times New Roman"/>
          <w:spacing w:val="1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94"/>
          <w:sz w:val="23"/>
          <w:szCs w:val="23"/>
        </w:rPr>
        <w:t>o</w:t>
      </w:r>
      <w:r>
        <w:rPr>
          <w:rFonts w:eastAsia="Times New Roman" w:cs="Times New Roman"/>
          <w:spacing w:val="0"/>
          <w:w w:val="94"/>
          <w:sz w:val="23"/>
          <w:szCs w:val="23"/>
        </w:rPr>
        <w:t>fficer</w:t>
      </w:r>
      <w:r>
        <w:rPr>
          <w:rFonts w:eastAsia="Times New Roman" w:cs="Times New Roman"/>
          <w:spacing w:val="12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the </w:t>
      </w:r>
      <w:r>
        <w:rPr>
          <w:rFonts w:eastAsia="Times New Roman" w:cs="Times New Roman"/>
          <w:spacing w:val="0"/>
          <w:w w:val="96"/>
          <w:sz w:val="23"/>
          <w:szCs w:val="23"/>
        </w:rPr>
        <w:t>Champ</w:t>
      </w:r>
      <w:r>
        <w:rPr>
          <w:rFonts w:eastAsia="Times New Roman" w:cs="Times New Roman"/>
          <w:spacing w:val="-3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9"/>
          <w:sz w:val="23"/>
          <w:szCs w:val="23"/>
        </w:rPr>
        <w:t>onshi</w:t>
      </w:r>
      <w:r>
        <w:rPr>
          <w:rFonts w:eastAsia="Times New Roman" w:cs="Times New Roman"/>
          <w:spacing w:val="-2"/>
          <w:w w:val="99"/>
          <w:sz w:val="23"/>
          <w:szCs w:val="23"/>
        </w:rPr>
        <w:t>p</w:t>
      </w:r>
      <w:r>
        <w:rPr>
          <w:rFonts w:eastAsia="Times New Roman" w:cs="Times New Roman"/>
          <w:spacing w:val="0"/>
          <w:w w:val="79"/>
          <w:sz w:val="23"/>
          <w:szCs w:val="23"/>
        </w:rPr>
        <w:t>;</w:t>
      </w:r>
    </w:p>
    <w:p>
      <w:pPr>
        <w:pStyle w:val="Normal"/>
        <w:spacing w:lineRule="exact" w:line="240" w:before="4" w:after="0"/>
        <w:ind w:left="964" w:right="201" w:hanging="432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2.2.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ensure</w:t>
      </w:r>
      <w:r>
        <w:rPr>
          <w:rFonts w:eastAsia="Times New Roman" w:cs="Times New Roman"/>
          <w:spacing w:val="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parts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Constitution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rule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lied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6"/>
          <w:sz w:val="23"/>
          <w:szCs w:val="23"/>
        </w:rPr>
        <w:t>organization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duct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 the </w:t>
      </w:r>
      <w:r>
        <w:rPr>
          <w:rFonts w:eastAsia="Times New Roman" w:cs="Times New Roman"/>
          <w:spacing w:val="-1"/>
          <w:w w:val="105"/>
          <w:sz w:val="23"/>
          <w:szCs w:val="23"/>
        </w:rPr>
        <w:t>t</w:t>
      </w:r>
      <w:r>
        <w:rPr>
          <w:rFonts w:eastAsia="Times New Roman" w:cs="Times New Roman"/>
          <w:spacing w:val="0"/>
          <w:w w:val="99"/>
          <w:sz w:val="23"/>
          <w:szCs w:val="23"/>
        </w:rPr>
        <w:t>ournamen</w:t>
      </w:r>
      <w:r>
        <w:rPr>
          <w:rFonts w:eastAsia="Times New Roman" w:cs="Times New Roman"/>
          <w:spacing w:val="-1"/>
          <w:w w:val="99"/>
          <w:sz w:val="23"/>
          <w:szCs w:val="23"/>
        </w:rPr>
        <w:t>t</w:t>
      </w:r>
      <w:r>
        <w:rPr>
          <w:rFonts w:eastAsia="Times New Roman" w:cs="Times New Roman"/>
          <w:spacing w:val="0"/>
          <w:w w:val="79"/>
          <w:sz w:val="23"/>
          <w:szCs w:val="23"/>
        </w:rPr>
        <w:t>;</w:t>
      </w:r>
    </w:p>
    <w:p>
      <w:pPr>
        <w:pStyle w:val="Normal"/>
        <w:spacing w:lineRule="exact" w:line="240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2.3.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attend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main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meeting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</w:p>
    <w:p>
      <w:pPr>
        <w:pStyle w:val="Normal"/>
        <w:spacing w:lineRule="exact" w:line="240"/>
        <w:ind w:left="964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w w:val="98"/>
          <w:sz w:val="23"/>
          <w:szCs w:val="23"/>
        </w:rPr>
        <w:t>Convener</w:t>
      </w:r>
      <w:r>
        <w:rPr>
          <w:rFonts w:eastAsia="Times New Roman" w:cs="Times New Roman"/>
          <w:w w:val="79"/>
          <w:sz w:val="23"/>
          <w:szCs w:val="23"/>
        </w:rPr>
        <w:t>;</w:t>
      </w:r>
    </w:p>
    <w:p>
      <w:pPr>
        <w:pStyle w:val="Normal"/>
        <w:spacing w:lineRule="exact" w:line="260" w:before="1" w:after="0"/>
        <w:ind w:left="964" w:right="202" w:hanging="432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2.4.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submit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report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main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meeting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nt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may </w:t>
      </w:r>
      <w:r>
        <w:rPr>
          <w:rFonts w:eastAsia="Times New Roman" w:cs="Times New Roman"/>
          <w:spacing w:val="0"/>
          <w:w w:val="96"/>
          <w:sz w:val="23"/>
          <w:szCs w:val="23"/>
        </w:rPr>
        <w:t>include</w:t>
      </w:r>
      <w:r>
        <w:rPr>
          <w:rFonts w:eastAsia="Times New Roman" w:cs="Times New Roman"/>
          <w:spacing w:val="-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recommendat</w:t>
      </w:r>
      <w:r>
        <w:rPr>
          <w:rFonts w:eastAsia="Times New Roman" w:cs="Times New Roman"/>
          <w:spacing w:val="-2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ons</w:t>
      </w:r>
      <w:r>
        <w:rPr>
          <w:rFonts w:eastAsia="Times New Roman" w:cs="Times New Roman"/>
          <w:spacing w:val="2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or future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Champions</w:t>
      </w:r>
      <w:r>
        <w:rPr>
          <w:rFonts w:eastAsia="Times New Roman" w:cs="Times New Roman"/>
          <w:spacing w:val="-3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ips;</w:t>
      </w:r>
    </w:p>
    <w:p>
      <w:pPr>
        <w:pStyle w:val="Normal"/>
        <w:spacing w:lineRule="exact" w:line="240"/>
        <w:ind w:left="964" w:right="197" w:hanging="432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2.5.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next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st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(or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other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nion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na</w:t>
      </w:r>
      <w:r>
        <w:rPr>
          <w:rFonts w:eastAsia="Times New Roman" w:cs="Times New Roman"/>
          <w:spacing w:val="-2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ent where 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specifically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reque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ted)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with 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 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list 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versities</w:t>
      </w:r>
      <w:r>
        <w:rPr>
          <w:rFonts w:eastAsia="Times New Roman" w:cs="Times New Roman"/>
          <w:spacing w:val="4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which 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attended 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</w:p>
    <w:p>
      <w:pPr>
        <w:pStyle w:val="Normal"/>
        <w:spacing w:lineRule="exact" w:line="240"/>
        <w:ind w:left="964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tourname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cont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ct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details;</w:t>
      </w:r>
    </w:p>
    <w:p>
      <w:pPr>
        <w:pStyle w:val="Normal"/>
        <w:spacing w:lineRule="exact" w:line="260" w:before="1" w:after="0"/>
        <w:ind w:left="964" w:right="200" w:hanging="432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2.6.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consult</w:t>
      </w:r>
      <w:r>
        <w:rPr>
          <w:rFonts w:eastAsia="Times New Roman" w:cs="Times New Roman"/>
          <w:spacing w:val="4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ment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Director</w:t>
      </w:r>
      <w:r>
        <w:rPr>
          <w:rFonts w:eastAsia="Times New Roman" w:cs="Times New Roman"/>
          <w:spacing w:val="5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5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nament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Equity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ficer</w:t>
      </w:r>
      <w:r>
        <w:rPr>
          <w:rFonts w:eastAsia="Times New Roman" w:cs="Times New Roman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content of </w:t>
      </w:r>
      <w:r>
        <w:rPr>
          <w:rFonts w:eastAsia="Times New Roman" w:cs="Times New Roman"/>
          <w:spacing w:val="0"/>
          <w:w w:val="94"/>
          <w:sz w:val="23"/>
          <w:szCs w:val="23"/>
        </w:rPr>
        <w:t>briefings</w:t>
      </w:r>
      <w:r>
        <w:rPr>
          <w:rFonts w:eastAsia="Times New Roman" w:cs="Times New Roman"/>
          <w:spacing w:val="5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p</w:t>
      </w:r>
      <w:r>
        <w:rPr>
          <w:rFonts w:eastAsia="Times New Roman" w:cs="Times New Roman"/>
          <w:spacing w:val="-2"/>
          <w:w w:val="94"/>
          <w:sz w:val="23"/>
          <w:szCs w:val="23"/>
        </w:rPr>
        <w:t>u</w:t>
      </w:r>
      <w:r>
        <w:rPr>
          <w:rFonts w:eastAsia="Times New Roman" w:cs="Times New Roman"/>
          <w:spacing w:val="0"/>
          <w:w w:val="94"/>
          <w:sz w:val="23"/>
          <w:szCs w:val="23"/>
        </w:rPr>
        <w:t>blicati</w:t>
      </w:r>
      <w:r>
        <w:rPr>
          <w:rFonts w:eastAsia="Times New Roman" w:cs="Times New Roman"/>
          <w:spacing w:val="1"/>
          <w:w w:val="94"/>
          <w:sz w:val="23"/>
          <w:szCs w:val="23"/>
        </w:rPr>
        <w:t>o</w:t>
      </w:r>
      <w:r>
        <w:rPr>
          <w:rFonts w:eastAsia="Times New Roman" w:cs="Times New Roman"/>
          <w:spacing w:val="0"/>
          <w:w w:val="94"/>
          <w:sz w:val="23"/>
          <w:szCs w:val="23"/>
        </w:rPr>
        <w:t>ns;</w:t>
      </w:r>
      <w:r>
        <w:rPr>
          <w:rFonts w:eastAsia="Times New Roman" w:cs="Times New Roman"/>
          <w:spacing w:val="1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8"/>
          <w:sz w:val="23"/>
          <w:szCs w:val="23"/>
        </w:rPr>
        <w:t>an</w:t>
      </w:r>
      <w:r>
        <w:rPr>
          <w:rFonts w:eastAsia="Times New Roman" w:cs="Times New Roman"/>
          <w:spacing w:val="2"/>
          <w:w w:val="98"/>
          <w:sz w:val="23"/>
          <w:szCs w:val="23"/>
        </w:rPr>
        <w:t>d</w:t>
      </w:r>
      <w:r>
        <w:rPr>
          <w:rFonts w:eastAsia="Times New Roman" w:cs="Times New Roman"/>
          <w:spacing w:val="0"/>
          <w:w w:val="79"/>
          <w:sz w:val="23"/>
          <w:szCs w:val="23"/>
        </w:rPr>
        <w:t>;</w:t>
      </w:r>
    </w:p>
    <w:p>
      <w:pPr>
        <w:pStyle w:val="Normal"/>
        <w:spacing w:lineRule="exact" w:line="240" w:before="2" w:after="0"/>
        <w:ind w:left="964" w:right="201" w:hanging="432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2.7.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shall</w:t>
      </w:r>
      <w:r>
        <w:rPr>
          <w:rFonts w:eastAsia="Times New Roman" w:cs="Times New Roman"/>
          <w:spacing w:val="14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ensure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that,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prior to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registration,</w:t>
      </w:r>
      <w:r>
        <w:rPr>
          <w:rFonts w:eastAsia="Times New Roman" w:cs="Times New Roman"/>
          <w:spacing w:val="48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 xml:space="preserve">all participants </w:t>
      </w:r>
      <w:r>
        <w:rPr>
          <w:rFonts w:eastAsia="Times New Roman" w:cs="Times New Roman"/>
          <w:spacing w:val="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must </w:t>
      </w:r>
      <w:r>
        <w:rPr>
          <w:rFonts w:eastAsia="Times New Roman" w:cs="Times New Roman"/>
          <w:spacing w:val="0"/>
          <w:w w:val="94"/>
          <w:sz w:val="23"/>
          <w:szCs w:val="23"/>
        </w:rPr>
        <w:t>acknowledge</w:t>
      </w:r>
      <w:r>
        <w:rPr>
          <w:rFonts w:eastAsia="Times New Roman" w:cs="Times New Roman"/>
          <w:spacing w:val="1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having</w:t>
      </w:r>
      <w:r>
        <w:rPr>
          <w:rFonts w:eastAsia="Times New Roman" w:cs="Times New Roman"/>
          <w:spacing w:val="1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read 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agreed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abi</w:t>
      </w:r>
      <w:r>
        <w:rPr>
          <w:rFonts w:eastAsia="Times New Roman" w:cs="Times New Roman"/>
          <w:spacing w:val="-1"/>
          <w:w w:val="93"/>
          <w:sz w:val="23"/>
          <w:szCs w:val="23"/>
        </w:rPr>
        <w:t>d</w:t>
      </w:r>
      <w:r>
        <w:rPr>
          <w:rFonts w:eastAsia="Times New Roman" w:cs="Times New Roman"/>
          <w:spacing w:val="0"/>
          <w:w w:val="93"/>
          <w:sz w:val="23"/>
          <w:szCs w:val="23"/>
        </w:rPr>
        <w:t>e</w:t>
      </w:r>
      <w:r>
        <w:rPr>
          <w:rFonts w:eastAsia="Times New Roman" w:cs="Times New Roman"/>
          <w:spacing w:val="13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93"/>
          <w:sz w:val="23"/>
          <w:szCs w:val="23"/>
        </w:rPr>
        <w:t>b</w:t>
      </w:r>
      <w:r>
        <w:rPr>
          <w:rFonts w:eastAsia="Times New Roman" w:cs="Times New Roman"/>
          <w:spacing w:val="0"/>
          <w:w w:val="93"/>
          <w:sz w:val="23"/>
          <w:szCs w:val="23"/>
        </w:rPr>
        <w:t>y</w:t>
      </w:r>
      <w:r>
        <w:rPr>
          <w:rFonts w:eastAsia="Times New Roman" w:cs="Times New Roman"/>
          <w:spacing w:val="3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Code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Conduct.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  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Adjudication</w:t>
      </w:r>
      <w:r>
        <w:rPr>
          <w:rFonts w:eastAsia="Times New Roman" w:cs="Times New Roman"/>
          <w:spacing w:val="1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e:</w:t>
      </w:r>
    </w:p>
    <w:p>
      <w:pPr>
        <w:pStyle w:val="Normal"/>
        <w:spacing w:lineRule="exact" w:line="260" w:before="1" w:after="0"/>
        <w:ind w:left="964" w:right="201" w:hanging="432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3.1.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 provide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least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eminar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</w:t>
      </w:r>
      <w:r>
        <w:rPr>
          <w:rFonts w:eastAsia="Times New Roman" w:cs="Times New Roman"/>
          <w:spacing w:val="-2"/>
          <w:w w:val="95"/>
          <w:sz w:val="23"/>
          <w:szCs w:val="23"/>
        </w:rPr>
        <w:t>o</w:t>
      </w:r>
      <w:r>
        <w:rPr>
          <w:rFonts w:eastAsia="Times New Roman" w:cs="Times New Roman"/>
          <w:spacing w:val="0"/>
          <w:w w:val="95"/>
          <w:sz w:val="23"/>
          <w:szCs w:val="23"/>
        </w:rPr>
        <w:t>mprehens</w:t>
      </w:r>
      <w:r>
        <w:rPr>
          <w:rFonts w:eastAsia="Times New Roman" w:cs="Times New Roman"/>
          <w:spacing w:val="-2"/>
          <w:w w:val="95"/>
          <w:sz w:val="23"/>
          <w:szCs w:val="23"/>
        </w:rPr>
        <w:t>i</w:t>
      </w:r>
      <w:r>
        <w:rPr>
          <w:rFonts w:eastAsia="Times New Roman" w:cs="Times New Roman"/>
          <w:spacing w:val="0"/>
          <w:w w:val="95"/>
          <w:sz w:val="23"/>
          <w:szCs w:val="23"/>
        </w:rPr>
        <w:t>vely</w:t>
      </w:r>
      <w:r>
        <w:rPr>
          <w:rFonts w:eastAsia="Times New Roman" w:cs="Times New Roman"/>
          <w:spacing w:val="1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covers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rules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ba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 and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2"/>
          <w:sz w:val="23"/>
          <w:szCs w:val="23"/>
        </w:rPr>
        <w:t>guide</w:t>
      </w:r>
      <w:r>
        <w:rPr>
          <w:rFonts w:eastAsia="Times New Roman" w:cs="Times New Roman"/>
          <w:spacing w:val="1"/>
          <w:w w:val="92"/>
          <w:sz w:val="23"/>
          <w:szCs w:val="23"/>
        </w:rPr>
        <w:t>l</w:t>
      </w:r>
      <w:r>
        <w:rPr>
          <w:rFonts w:eastAsia="Times New Roman" w:cs="Times New Roman"/>
          <w:spacing w:val="0"/>
          <w:w w:val="92"/>
          <w:sz w:val="23"/>
          <w:szCs w:val="23"/>
        </w:rPr>
        <w:t>ines</w:t>
      </w:r>
      <w:r>
        <w:rPr>
          <w:rFonts w:eastAsia="Times New Roman" w:cs="Times New Roman"/>
          <w:spacing w:val="11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dication;</w:t>
      </w:r>
    </w:p>
    <w:p>
      <w:pPr>
        <w:pStyle w:val="Normal"/>
        <w:spacing w:lineRule="exact" w:line="240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3.2.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conduct,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gra</w:t>
      </w:r>
      <w:r>
        <w:rPr>
          <w:rFonts w:eastAsia="Times New Roman" w:cs="Times New Roman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p</w:t>
      </w:r>
      <w:r>
        <w:rPr>
          <w:rFonts w:eastAsia="Times New Roman" w:cs="Times New Roman"/>
          <w:spacing w:val="0"/>
          <w:w w:val="100"/>
          <w:sz w:val="23"/>
          <w:szCs w:val="23"/>
        </w:rPr>
        <w:t>rovide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results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</w:t>
      </w:r>
      <w:r>
        <w:rPr>
          <w:rFonts w:eastAsia="Times New Roman" w:cs="Times New Roman"/>
          <w:spacing w:val="-2"/>
          <w:w w:val="95"/>
          <w:sz w:val="23"/>
          <w:szCs w:val="23"/>
        </w:rPr>
        <w:t>d</w:t>
      </w:r>
      <w:r>
        <w:rPr>
          <w:rFonts w:eastAsia="Times New Roman" w:cs="Times New Roman"/>
          <w:spacing w:val="0"/>
          <w:w w:val="95"/>
          <w:sz w:val="23"/>
          <w:szCs w:val="23"/>
        </w:rPr>
        <w:t>ication</w:t>
      </w:r>
      <w:r>
        <w:rPr>
          <w:rFonts w:eastAsia="Times New Roman" w:cs="Times New Roman"/>
          <w:spacing w:val="8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test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>whi</w:t>
      </w:r>
      <w:r>
        <w:rPr>
          <w:rFonts w:eastAsia="Times New Roman" w:cs="Times New Roman"/>
          <w:spacing w:val="-2"/>
          <w:w w:val="90"/>
          <w:sz w:val="23"/>
          <w:szCs w:val="23"/>
        </w:rPr>
        <w:t>c</w:t>
      </w:r>
      <w:r>
        <w:rPr>
          <w:rFonts w:eastAsia="Times New Roman" w:cs="Times New Roman"/>
          <w:spacing w:val="0"/>
          <w:w w:val="90"/>
          <w:sz w:val="23"/>
          <w:szCs w:val="23"/>
        </w:rPr>
        <w:t>h</w:t>
      </w:r>
      <w:r>
        <w:rPr>
          <w:rFonts w:eastAsia="Times New Roman" w:cs="Times New Roman"/>
          <w:spacing w:val="38"/>
          <w:w w:val="9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0"/>
          <w:sz w:val="23"/>
          <w:szCs w:val="23"/>
        </w:rPr>
        <w:t xml:space="preserve">will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b</w:t>
      </w:r>
      <w:r>
        <w:rPr>
          <w:rFonts w:eastAsia="Times New Roman" w:cs="Times New Roman"/>
          <w:spacing w:val="0"/>
          <w:w w:val="100"/>
          <w:sz w:val="23"/>
          <w:szCs w:val="23"/>
        </w:rPr>
        <w:t>ased</w:t>
      </w:r>
    </w:p>
    <w:p>
      <w:pPr>
        <w:pStyle w:val="Normal"/>
        <w:spacing w:lineRule="exact" w:line="260" w:before="1" w:after="0"/>
        <w:ind w:left="964" w:right="197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taped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live</w:t>
      </w:r>
      <w:r>
        <w:rPr>
          <w:rFonts w:eastAsia="Times New Roman" w:cs="Times New Roman"/>
          <w:spacing w:val="-10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debate.</w:t>
      </w:r>
      <w:r>
        <w:rPr>
          <w:rFonts w:eastAsia="Times New Roman" w:cs="Times New Roman"/>
          <w:spacing w:val="2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They</w:t>
      </w:r>
      <w:r>
        <w:rPr>
          <w:rFonts w:eastAsia="Times New Roman" w:cs="Times New Roman"/>
          <w:spacing w:val="13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need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93"/>
          <w:sz w:val="23"/>
          <w:szCs w:val="23"/>
        </w:rPr>
        <w:t>g</w:t>
      </w:r>
      <w:r>
        <w:rPr>
          <w:rFonts w:eastAsia="Times New Roman" w:cs="Times New Roman"/>
          <w:spacing w:val="0"/>
          <w:w w:val="93"/>
          <w:sz w:val="23"/>
          <w:szCs w:val="23"/>
        </w:rPr>
        <w:t>uidel</w:t>
      </w:r>
      <w:r>
        <w:rPr>
          <w:rFonts w:eastAsia="Times New Roman" w:cs="Times New Roman"/>
          <w:spacing w:val="-3"/>
          <w:w w:val="93"/>
          <w:sz w:val="23"/>
          <w:szCs w:val="23"/>
        </w:rPr>
        <w:t>i</w:t>
      </w:r>
      <w:r>
        <w:rPr>
          <w:rFonts w:eastAsia="Times New Roman" w:cs="Times New Roman"/>
          <w:spacing w:val="0"/>
          <w:w w:val="93"/>
          <w:sz w:val="23"/>
          <w:szCs w:val="23"/>
        </w:rPr>
        <w:t>nes</w:t>
      </w:r>
      <w:r>
        <w:rPr>
          <w:rFonts w:eastAsia="Times New Roman" w:cs="Times New Roman"/>
          <w:spacing w:val="6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0"/>
          <w:w w:val="97"/>
          <w:sz w:val="23"/>
          <w:szCs w:val="23"/>
        </w:rPr>
        <w:t>approaching</w:t>
      </w:r>
      <w:r>
        <w:rPr>
          <w:rFonts w:eastAsia="Times New Roman" w:cs="Times New Roman"/>
          <w:spacing w:val="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spacing w:val="-3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 xml:space="preserve">to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adjudicators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before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3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test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conduc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ed.</w:t>
      </w:r>
    </w:p>
    <w:p>
      <w:pPr>
        <w:pStyle w:val="Normal"/>
        <w:spacing w:lineRule="exact" w:line="240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3.3.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allocate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</w:t>
      </w:r>
      <w:r>
        <w:rPr>
          <w:rFonts w:eastAsia="Times New Roman" w:cs="Times New Roman"/>
          <w:spacing w:val="1"/>
          <w:w w:val="100"/>
          <w:sz w:val="23"/>
          <w:szCs w:val="23"/>
        </w:rPr>
        <w:t>j</w:t>
      </w:r>
      <w:r>
        <w:rPr>
          <w:rFonts w:eastAsia="Times New Roman" w:cs="Times New Roman"/>
          <w:spacing w:val="0"/>
          <w:w w:val="100"/>
          <w:sz w:val="23"/>
          <w:szCs w:val="23"/>
        </w:rPr>
        <w:t>udicators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4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prelim</w:t>
      </w:r>
      <w:r>
        <w:rPr>
          <w:rFonts w:eastAsia="Times New Roman" w:cs="Times New Roman"/>
          <w:spacing w:val="-2"/>
          <w:w w:val="93"/>
          <w:sz w:val="23"/>
          <w:szCs w:val="23"/>
        </w:rPr>
        <w:t>i</w:t>
      </w:r>
      <w:r>
        <w:rPr>
          <w:rFonts w:eastAsia="Times New Roman" w:cs="Times New Roman"/>
          <w:spacing w:val="0"/>
          <w:w w:val="93"/>
          <w:sz w:val="23"/>
          <w:szCs w:val="23"/>
        </w:rPr>
        <w:t>nary</w:t>
      </w:r>
      <w:r>
        <w:rPr>
          <w:rFonts w:eastAsia="Times New Roman" w:cs="Times New Roman"/>
          <w:spacing w:val="4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rounds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defined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</w:p>
    <w:p>
      <w:pPr>
        <w:pStyle w:val="Normal"/>
        <w:spacing w:lineRule="exact" w:line="260"/>
        <w:ind w:left="964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5"/>
          <w:sz w:val="23"/>
          <w:szCs w:val="23"/>
        </w:rPr>
        <w:t>tabulati</w:t>
      </w:r>
      <w:r>
        <w:rPr>
          <w:rFonts w:eastAsia="Times New Roman" w:cs="Times New Roman"/>
          <w:spacing w:val="1"/>
          <w:w w:val="95"/>
          <w:sz w:val="23"/>
          <w:szCs w:val="23"/>
        </w:rPr>
        <w:t>o</w:t>
      </w:r>
      <w:r>
        <w:rPr>
          <w:rFonts w:eastAsia="Times New Roman" w:cs="Times New Roman"/>
          <w:spacing w:val="0"/>
          <w:w w:val="95"/>
          <w:sz w:val="23"/>
          <w:szCs w:val="23"/>
        </w:rPr>
        <w:t>n</w:t>
      </w:r>
      <w:r>
        <w:rPr>
          <w:rFonts w:eastAsia="Times New Roman" w:cs="Times New Roman"/>
          <w:spacing w:val="1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rules</w:t>
      </w:r>
      <w:r>
        <w:rPr>
          <w:rFonts w:eastAsia="Times New Roman" w:cs="Times New Roman"/>
          <w:spacing w:val="-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</w:t>
      </w:r>
      <w:r>
        <w:rPr>
          <w:rFonts w:eastAsia="Times New Roman" w:cs="Times New Roman"/>
          <w:spacing w:val="-2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nament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rule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book;</w:t>
      </w:r>
    </w:p>
    <w:p>
      <w:pPr>
        <w:pStyle w:val="Normal"/>
        <w:spacing w:lineRule="exact" w:line="240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3.4.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deal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any</w:t>
      </w:r>
      <w:r>
        <w:rPr>
          <w:rFonts w:eastAsia="Times New Roman" w:cs="Times New Roman"/>
          <w:spacing w:val="-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ad</w:t>
      </w:r>
      <w:r>
        <w:rPr>
          <w:rFonts w:eastAsia="Times New Roman" w:cs="Times New Roman"/>
          <w:spacing w:val="-2"/>
          <w:w w:val="94"/>
          <w:sz w:val="23"/>
          <w:szCs w:val="23"/>
        </w:rPr>
        <w:t>j</w:t>
      </w:r>
      <w:r>
        <w:rPr>
          <w:rFonts w:eastAsia="Times New Roman" w:cs="Times New Roman"/>
          <w:spacing w:val="0"/>
          <w:w w:val="94"/>
          <w:sz w:val="23"/>
          <w:szCs w:val="23"/>
        </w:rPr>
        <w:t>udic</w:t>
      </w:r>
      <w:r>
        <w:rPr>
          <w:rFonts w:eastAsia="Times New Roman" w:cs="Times New Roman"/>
          <w:spacing w:val="-2"/>
          <w:w w:val="94"/>
          <w:sz w:val="23"/>
          <w:szCs w:val="23"/>
        </w:rPr>
        <w:t>a</w:t>
      </w:r>
      <w:r>
        <w:rPr>
          <w:rFonts w:eastAsia="Times New Roman" w:cs="Times New Roman"/>
          <w:spacing w:val="0"/>
          <w:w w:val="94"/>
          <w:sz w:val="23"/>
          <w:szCs w:val="23"/>
        </w:rPr>
        <w:t>tion</w:t>
      </w:r>
      <w:r>
        <w:rPr>
          <w:rFonts w:eastAsia="Times New Roman" w:cs="Times New Roman"/>
          <w:spacing w:val="18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related</w:t>
      </w:r>
      <w:r>
        <w:rPr>
          <w:rFonts w:eastAsia="Times New Roman" w:cs="Times New Roman"/>
          <w:spacing w:val="1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</w:t>
      </w:r>
      <w:r>
        <w:rPr>
          <w:rFonts w:eastAsia="Times New Roman" w:cs="Times New Roman"/>
          <w:spacing w:val="1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lai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ts;</w:t>
      </w:r>
    </w:p>
    <w:p>
      <w:pPr>
        <w:pStyle w:val="Normal"/>
        <w:spacing w:lineRule="exact" w:line="240"/>
        <w:ind w:left="5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3.5.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set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up the motions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r the rounds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 xml:space="preserve">accordance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3"/>
          <w:sz w:val="23"/>
          <w:szCs w:val="23"/>
        </w:rPr>
        <w:t>guidelines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</w:p>
    <w:p>
      <w:pPr>
        <w:pStyle w:val="Normal"/>
        <w:spacing w:lineRule="exact" w:line="240"/>
        <w:ind w:left="964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the tournament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rule</w:t>
      </w:r>
      <w:r>
        <w:rPr>
          <w:rFonts w:eastAsia="Times New Roman" w:cs="Times New Roman"/>
          <w:spacing w:val="-2"/>
          <w:w w:val="100"/>
          <w:sz w:val="23"/>
          <w:szCs w:val="23"/>
        </w:rPr>
        <w:t>b</w:t>
      </w:r>
      <w:r>
        <w:rPr>
          <w:rFonts w:eastAsia="Times New Roman" w:cs="Times New Roman"/>
          <w:spacing w:val="0"/>
          <w:w w:val="100"/>
          <w:sz w:val="23"/>
          <w:szCs w:val="23"/>
        </w:rPr>
        <w:t>ook;</w:t>
      </w:r>
    </w:p>
    <w:p>
      <w:pPr>
        <w:pStyle w:val="Normal"/>
        <w:spacing w:lineRule="exact" w:line="260" w:before="1" w:after="0"/>
        <w:ind w:left="964" w:right="198" w:hanging="432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3.6.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set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up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Shadow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</w:t>
      </w:r>
      <w:r>
        <w:rPr>
          <w:rFonts w:eastAsia="Times New Roman" w:cs="Times New Roman"/>
          <w:spacing w:val="-2"/>
          <w:w w:val="95"/>
          <w:sz w:val="23"/>
          <w:szCs w:val="23"/>
        </w:rPr>
        <w:t>j</w:t>
      </w:r>
      <w:r>
        <w:rPr>
          <w:rFonts w:eastAsia="Times New Roman" w:cs="Times New Roman"/>
          <w:spacing w:val="0"/>
          <w:w w:val="95"/>
          <w:sz w:val="23"/>
          <w:szCs w:val="23"/>
        </w:rPr>
        <w:t>udication</w:t>
      </w:r>
      <w:r>
        <w:rPr>
          <w:rFonts w:eastAsia="Times New Roman" w:cs="Times New Roman"/>
          <w:spacing w:val="2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Core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(of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re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than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three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individuals),</w:t>
      </w:r>
      <w:r>
        <w:rPr>
          <w:rFonts w:eastAsia="Times New Roman" w:cs="Times New Roman"/>
          <w:spacing w:val="2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that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adjudicators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appr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ach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have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est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gra</w:t>
      </w:r>
      <w:r>
        <w:rPr>
          <w:rFonts w:eastAsia="Times New Roman" w:cs="Times New Roman"/>
          <w:spacing w:val="-3"/>
          <w:w w:val="94"/>
          <w:sz w:val="23"/>
          <w:szCs w:val="23"/>
        </w:rPr>
        <w:t>d</w:t>
      </w:r>
      <w:r>
        <w:rPr>
          <w:rFonts w:eastAsia="Times New Roman" w:cs="Times New Roman"/>
          <w:spacing w:val="0"/>
          <w:w w:val="94"/>
          <w:sz w:val="23"/>
          <w:szCs w:val="23"/>
        </w:rPr>
        <w:t>e</w:t>
      </w:r>
      <w:r>
        <w:rPr>
          <w:rFonts w:eastAsia="Times New Roman" w:cs="Times New Roman"/>
          <w:spacing w:val="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-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valuated.</w:t>
      </w:r>
    </w:p>
    <w:p>
      <w:pPr>
        <w:pStyle w:val="Normal"/>
        <w:tabs>
          <w:tab w:val="left" w:pos="1700" w:leader="none"/>
        </w:tabs>
        <w:spacing w:lineRule="exact" w:line="240" w:before="2" w:after="0"/>
        <w:ind w:left="1700" w:right="197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3.6.1.</w:t>
        <w:tab/>
        <w:t>The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Shadow</w:t>
      </w:r>
      <w:r>
        <w:rPr>
          <w:rFonts w:eastAsia="Times New Roman" w:cs="Times New Roman"/>
          <w:spacing w:val="1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</w:t>
      </w:r>
      <w:r>
        <w:rPr>
          <w:rFonts w:eastAsia="Times New Roman" w:cs="Times New Roman"/>
          <w:spacing w:val="-2"/>
          <w:w w:val="95"/>
          <w:sz w:val="23"/>
          <w:szCs w:val="23"/>
        </w:rPr>
        <w:t>j</w:t>
      </w:r>
      <w:r>
        <w:rPr>
          <w:rFonts w:eastAsia="Times New Roman" w:cs="Times New Roman"/>
          <w:spacing w:val="0"/>
          <w:w w:val="95"/>
          <w:sz w:val="23"/>
          <w:szCs w:val="23"/>
        </w:rPr>
        <w:t>udication</w:t>
      </w:r>
      <w:r>
        <w:rPr>
          <w:rFonts w:eastAsia="Times New Roman" w:cs="Times New Roman"/>
          <w:spacing w:val="1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Core,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reach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consens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whether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reta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n 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upgrade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adjudicator</w:t>
      </w:r>
      <w:r>
        <w:rPr>
          <w:rFonts w:eastAsia="Times New Roman" w:cs="Times New Roman"/>
          <w:spacing w:val="-3"/>
          <w:w w:val="95"/>
          <w:sz w:val="23"/>
          <w:szCs w:val="23"/>
        </w:rPr>
        <w:t>'</w:t>
      </w:r>
      <w:r>
        <w:rPr>
          <w:rFonts w:eastAsia="Times New Roman" w:cs="Times New Roman"/>
          <w:spacing w:val="0"/>
          <w:w w:val="95"/>
          <w:sz w:val="23"/>
          <w:szCs w:val="23"/>
        </w:rPr>
        <w:t>s</w:t>
      </w:r>
      <w:r>
        <w:rPr>
          <w:rFonts w:eastAsia="Times New Roman" w:cs="Times New Roman"/>
          <w:spacing w:val="12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test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1"/>
          <w:w w:val="95"/>
          <w:sz w:val="23"/>
          <w:szCs w:val="23"/>
        </w:rPr>
        <w:t>s</w:t>
      </w:r>
      <w:r>
        <w:rPr>
          <w:rFonts w:eastAsia="Times New Roman" w:cs="Times New Roman"/>
          <w:spacing w:val="0"/>
          <w:w w:val="95"/>
          <w:sz w:val="23"/>
          <w:szCs w:val="23"/>
        </w:rPr>
        <w:t>core.</w:t>
      </w:r>
      <w:r>
        <w:rPr>
          <w:rFonts w:eastAsia="Times New Roman" w:cs="Times New Roman"/>
          <w:spacing w:val="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 xml:space="preserve">anonymity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the </w:t>
      </w:r>
      <w:r>
        <w:rPr>
          <w:rFonts w:eastAsia="Times New Roman" w:cs="Times New Roman"/>
          <w:spacing w:val="0"/>
          <w:w w:val="95"/>
          <w:sz w:val="23"/>
          <w:szCs w:val="23"/>
        </w:rPr>
        <w:t>appeals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proce</w:t>
      </w:r>
      <w:r>
        <w:rPr>
          <w:rFonts w:eastAsia="Times New Roman" w:cs="Times New Roman"/>
          <w:spacing w:val="-3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</w:p>
    <w:p>
      <w:pPr>
        <w:pStyle w:val="Normal"/>
        <w:spacing w:lineRule="exact" w:line="260"/>
        <w:ind w:left="1700" w:right="2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should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main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ained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channeling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appeals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n 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5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t through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third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party,</w:t>
      </w:r>
      <w:r>
        <w:rPr>
          <w:rFonts w:eastAsia="Times New Roman" w:cs="Times New Roman"/>
          <w:spacing w:val="1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ind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pendent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 the </w:t>
      </w:r>
      <w:r>
        <w:rPr>
          <w:rFonts w:eastAsia="Times New Roman" w:cs="Times New Roman"/>
          <w:spacing w:val="0"/>
          <w:w w:val="95"/>
          <w:sz w:val="23"/>
          <w:szCs w:val="23"/>
        </w:rPr>
        <w:t>sha</w:t>
      </w:r>
      <w:r>
        <w:rPr>
          <w:rFonts w:eastAsia="Times New Roman" w:cs="Times New Roman"/>
          <w:spacing w:val="-2"/>
          <w:w w:val="95"/>
          <w:sz w:val="23"/>
          <w:szCs w:val="23"/>
        </w:rPr>
        <w:t>d</w:t>
      </w:r>
      <w:r>
        <w:rPr>
          <w:rFonts w:eastAsia="Times New Roman" w:cs="Times New Roman"/>
          <w:spacing w:val="0"/>
          <w:w w:val="95"/>
          <w:sz w:val="23"/>
          <w:szCs w:val="23"/>
        </w:rPr>
        <w:t>ow</w:t>
      </w:r>
      <w:r>
        <w:rPr>
          <w:rFonts w:eastAsia="Times New Roman" w:cs="Times New Roman"/>
          <w:spacing w:val="1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</w:t>
      </w:r>
      <w:r>
        <w:rPr>
          <w:rFonts w:eastAsia="Times New Roman" w:cs="Times New Roman"/>
          <w:spacing w:val="-2"/>
          <w:w w:val="95"/>
          <w:sz w:val="23"/>
          <w:szCs w:val="23"/>
        </w:rPr>
        <w:t>j</w:t>
      </w:r>
      <w:r>
        <w:rPr>
          <w:rFonts w:eastAsia="Times New Roman" w:cs="Times New Roman"/>
          <w:spacing w:val="0"/>
          <w:w w:val="95"/>
          <w:sz w:val="23"/>
          <w:szCs w:val="23"/>
        </w:rPr>
        <w:t>udication</w:t>
      </w:r>
      <w:r>
        <w:rPr>
          <w:rFonts w:eastAsia="Times New Roman" w:cs="Times New Roman"/>
          <w:spacing w:val="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core.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3.6.2.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Shadow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</w:t>
      </w:r>
      <w:r>
        <w:rPr>
          <w:rFonts w:eastAsia="Times New Roman" w:cs="Times New Roman"/>
          <w:spacing w:val="-2"/>
          <w:w w:val="96"/>
          <w:sz w:val="23"/>
          <w:szCs w:val="23"/>
        </w:rPr>
        <w:t>d</w:t>
      </w:r>
      <w:r>
        <w:rPr>
          <w:rFonts w:eastAsia="Times New Roman" w:cs="Times New Roman"/>
          <w:spacing w:val="0"/>
          <w:w w:val="96"/>
          <w:sz w:val="23"/>
          <w:szCs w:val="23"/>
        </w:rPr>
        <w:t>judcation</w:t>
      </w:r>
      <w:r>
        <w:rPr>
          <w:rFonts w:eastAsia="Times New Roman" w:cs="Times New Roman"/>
          <w:spacing w:val="19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Core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incre</w:t>
      </w:r>
      <w:r>
        <w:rPr>
          <w:rFonts w:eastAsia="Times New Roman" w:cs="Times New Roman"/>
          <w:spacing w:val="-2"/>
          <w:w w:val="93"/>
          <w:sz w:val="23"/>
          <w:szCs w:val="23"/>
        </w:rPr>
        <w:t>a</w:t>
      </w:r>
      <w:r>
        <w:rPr>
          <w:rFonts w:eastAsia="Times New Roman" w:cs="Times New Roman"/>
          <w:spacing w:val="0"/>
          <w:w w:val="93"/>
          <w:sz w:val="23"/>
          <w:szCs w:val="23"/>
        </w:rPr>
        <w:t>se</w:t>
      </w:r>
      <w:r>
        <w:rPr>
          <w:rFonts w:eastAsia="Times New Roman" w:cs="Times New Roman"/>
          <w:spacing w:val="30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</w:t>
      </w:r>
      <w:r>
        <w:rPr>
          <w:rFonts w:eastAsia="Times New Roman" w:cs="Times New Roman"/>
          <w:spacing w:val="-2"/>
          <w:w w:val="93"/>
          <w:sz w:val="23"/>
          <w:szCs w:val="23"/>
        </w:rPr>
        <w:t>pp</w:t>
      </w:r>
      <w:r>
        <w:rPr>
          <w:rFonts w:eastAsia="Times New Roman" w:cs="Times New Roman"/>
          <w:spacing w:val="0"/>
          <w:w w:val="93"/>
          <w:sz w:val="23"/>
          <w:szCs w:val="23"/>
        </w:rPr>
        <w:t>ealing</w:t>
      </w:r>
      <w:r>
        <w:rPr>
          <w:rFonts w:eastAsia="Times New Roman" w:cs="Times New Roman"/>
          <w:spacing w:val="3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adjudicator’s</w:t>
      </w:r>
      <w:r>
        <w:rPr>
          <w:rFonts w:eastAsia="Times New Roman" w:cs="Times New Roman"/>
          <w:spacing w:val="32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test</w:t>
      </w:r>
    </w:p>
    <w:p>
      <w:pPr>
        <w:pStyle w:val="Normal"/>
        <w:spacing w:lineRule="exact" w:line="240" w:before="4" w:after="0"/>
        <w:ind w:left="1700" w:right="20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score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up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two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(2)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points.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Once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reviewed,</w:t>
      </w:r>
      <w:r>
        <w:rPr>
          <w:rFonts w:eastAsia="Times New Roman" w:cs="Times New Roman"/>
          <w:spacing w:val="28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new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adjudication</w:t>
      </w:r>
      <w:r>
        <w:rPr>
          <w:rFonts w:eastAsia="Times New Roman" w:cs="Times New Roman"/>
          <w:spacing w:val="27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grade </w:t>
      </w:r>
      <w:r>
        <w:rPr>
          <w:rFonts w:eastAsia="Times New Roman" w:cs="Times New Roman"/>
          <w:spacing w:val="0"/>
          <w:w w:val="87"/>
          <w:sz w:val="23"/>
          <w:szCs w:val="23"/>
        </w:rPr>
        <w:t>will</w:t>
      </w:r>
      <w:r>
        <w:rPr>
          <w:rFonts w:eastAsia="Times New Roman" w:cs="Times New Roman"/>
          <w:spacing w:val="7"/>
          <w:w w:val="8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1"/>
          <w:w w:val="95"/>
          <w:sz w:val="23"/>
          <w:szCs w:val="23"/>
        </w:rPr>
        <w:t>r</w:t>
      </w:r>
      <w:r>
        <w:rPr>
          <w:rFonts w:eastAsia="Times New Roman" w:cs="Times New Roman"/>
          <w:spacing w:val="0"/>
          <w:w w:val="95"/>
          <w:sz w:val="23"/>
          <w:szCs w:val="23"/>
        </w:rPr>
        <w:t>etained,</w:t>
      </w:r>
      <w:r>
        <w:rPr>
          <w:rFonts w:eastAsia="Times New Roman" w:cs="Times New Roman"/>
          <w:spacing w:val="7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o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cannot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rev</w:t>
      </w:r>
      <w:r>
        <w:rPr>
          <w:rFonts w:eastAsia="Times New Roman" w:cs="Times New Roman"/>
          <w:spacing w:val="-2"/>
          <w:w w:val="96"/>
          <w:sz w:val="23"/>
          <w:szCs w:val="23"/>
        </w:rPr>
        <w:t>e</w:t>
      </w:r>
      <w:r>
        <w:rPr>
          <w:rFonts w:eastAsia="Times New Roman" w:cs="Times New Roman"/>
          <w:spacing w:val="0"/>
          <w:w w:val="96"/>
          <w:sz w:val="23"/>
          <w:szCs w:val="23"/>
        </w:rPr>
        <w:t>rted</w:t>
      </w:r>
      <w:r>
        <w:rPr>
          <w:rFonts w:eastAsia="Times New Roman" w:cs="Times New Roman"/>
          <w:spacing w:val="9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o.</w:t>
      </w:r>
    </w:p>
    <w:p>
      <w:pPr>
        <w:pStyle w:val="Normal"/>
        <w:tabs>
          <w:tab w:val="left" w:pos="1700" w:leader="none"/>
        </w:tabs>
        <w:spacing w:lineRule="exact" w:line="260"/>
        <w:ind w:left="1700" w:right="200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3.6.3.</w:t>
        <w:tab/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</w:t>
      </w:r>
      <w:r>
        <w:rPr>
          <w:rFonts w:eastAsia="Times New Roman" w:cs="Times New Roman"/>
          <w:spacing w:val="1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-evaluation</w:t>
      </w:r>
      <w:r>
        <w:rPr>
          <w:rFonts w:eastAsia="Times New Roman" w:cs="Times New Roman"/>
          <w:spacing w:val="2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occur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before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third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preliminary</w:t>
      </w:r>
      <w:r>
        <w:rPr>
          <w:rFonts w:eastAsia="Times New Roman" w:cs="Times New Roman"/>
          <w:spacing w:val="33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round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debate commences.</w:t>
      </w:r>
    </w:p>
    <w:p>
      <w:pPr>
        <w:pStyle w:val="Normal"/>
        <w:tabs>
          <w:tab w:val="left" w:pos="1700" w:leader="none"/>
        </w:tabs>
        <w:spacing w:lineRule="exact" w:line="260"/>
        <w:ind w:left="1700" w:right="199" w:hanging="72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3.6.4.</w:t>
        <w:tab/>
        <w:t>The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Shadow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</w:t>
      </w:r>
      <w:r>
        <w:rPr>
          <w:rFonts w:eastAsia="Times New Roman" w:cs="Times New Roman"/>
          <w:spacing w:val="1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t</w:t>
      </w:r>
      <w:r>
        <w:rPr>
          <w:rFonts w:eastAsia="Times New Roman" w:cs="Times New Roman"/>
          <w:spacing w:val="-2"/>
          <w:w w:val="95"/>
          <w:sz w:val="23"/>
          <w:szCs w:val="23"/>
        </w:rPr>
        <w:t>i</w:t>
      </w:r>
      <w:r>
        <w:rPr>
          <w:rFonts w:eastAsia="Times New Roman" w:cs="Times New Roman"/>
          <w:spacing w:val="0"/>
          <w:w w:val="95"/>
          <w:sz w:val="23"/>
          <w:szCs w:val="23"/>
        </w:rPr>
        <w:t>on</w:t>
      </w:r>
      <w:r>
        <w:rPr>
          <w:rFonts w:eastAsia="Times New Roman" w:cs="Times New Roman"/>
          <w:spacing w:val="3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Core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6"/>
          <w:sz w:val="23"/>
          <w:szCs w:val="23"/>
        </w:rPr>
        <w:t>w</w:t>
      </w:r>
      <w:r>
        <w:rPr>
          <w:rFonts w:eastAsia="Times New Roman" w:cs="Times New Roman"/>
          <w:spacing w:val="-2"/>
          <w:w w:val="86"/>
          <w:sz w:val="23"/>
          <w:szCs w:val="23"/>
        </w:rPr>
        <w:t>i</w:t>
      </w:r>
      <w:r>
        <w:rPr>
          <w:rFonts w:eastAsia="Times New Roman" w:cs="Times New Roman"/>
          <w:spacing w:val="0"/>
          <w:w w:val="86"/>
          <w:sz w:val="23"/>
          <w:szCs w:val="23"/>
        </w:rPr>
        <w:t>ll</w:t>
      </w:r>
      <w:r>
        <w:rPr>
          <w:rFonts w:eastAsia="Times New Roman" w:cs="Times New Roman"/>
          <w:spacing w:val="39"/>
          <w:w w:val="8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disbanded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a</w:t>
      </w:r>
      <w:r>
        <w:rPr>
          <w:rFonts w:eastAsia="Times New Roman" w:cs="Times New Roman"/>
          <w:spacing w:val="0"/>
          <w:w w:val="100"/>
          <w:sz w:val="23"/>
          <w:szCs w:val="23"/>
        </w:rPr>
        <w:t>fter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third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debate,</w:t>
      </w:r>
    </w:p>
    <w:p>
      <w:pPr>
        <w:pStyle w:val="Normal"/>
        <w:spacing w:lineRule="exact" w:line="240"/>
        <w:ind w:left="98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3.6.5.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Shadow</w:t>
      </w:r>
      <w:r>
        <w:rPr>
          <w:rFonts w:eastAsia="Times New Roman" w:cs="Times New Roman"/>
          <w:spacing w:val="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Adjudic</w:t>
      </w:r>
      <w:r>
        <w:rPr>
          <w:rFonts w:eastAsia="Times New Roman" w:cs="Times New Roman"/>
          <w:spacing w:val="-2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tion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Core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attend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main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meeting.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3.7.    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Dire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tor:</w:t>
      </w:r>
    </w:p>
    <w:p>
      <w:pPr>
        <w:sectPr>
          <w:headerReference w:type="default" r:id="rId20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tabs>
          <w:tab w:val="left" w:pos="1420" w:leader="none"/>
        </w:tabs>
        <w:spacing w:lineRule="exact" w:line="260" w:before="1" w:after="0"/>
        <w:ind w:left="1432" w:right="198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3.7.1.</w:t>
        <w:tab/>
        <w:t>must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ensure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that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deb</w:t>
      </w:r>
      <w:r>
        <w:rPr>
          <w:rFonts w:eastAsia="Times New Roman" w:cs="Times New Roman"/>
          <w:spacing w:val="-2"/>
          <w:w w:val="96"/>
          <w:sz w:val="23"/>
          <w:szCs w:val="23"/>
        </w:rPr>
        <w:t>a</w:t>
      </w:r>
      <w:r>
        <w:rPr>
          <w:rFonts w:eastAsia="Times New Roman" w:cs="Times New Roman"/>
          <w:spacing w:val="0"/>
          <w:w w:val="96"/>
          <w:sz w:val="23"/>
          <w:szCs w:val="23"/>
        </w:rPr>
        <w:t>te</w:t>
      </w:r>
      <w:r>
        <w:rPr>
          <w:rFonts w:eastAsia="Times New Roman" w:cs="Times New Roman"/>
          <w:spacing w:val="1"/>
          <w:w w:val="96"/>
          <w:sz w:val="23"/>
          <w:szCs w:val="23"/>
        </w:rPr>
        <w:t>r</w:t>
      </w:r>
      <w:r>
        <w:rPr>
          <w:rFonts w:eastAsia="Times New Roman" w:cs="Times New Roman"/>
          <w:spacing w:val="0"/>
          <w:w w:val="96"/>
          <w:sz w:val="23"/>
          <w:szCs w:val="23"/>
        </w:rPr>
        <w:t>-adjudicator</w:t>
      </w:r>
      <w:r>
        <w:rPr>
          <w:rFonts w:eastAsia="Times New Roman" w:cs="Times New Roman"/>
          <w:spacing w:val="50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tio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presc</w:t>
      </w:r>
      <w:r>
        <w:rPr>
          <w:rFonts w:eastAsia="Times New Roman" w:cs="Times New Roman"/>
          <w:spacing w:val="-3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ibed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3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</w:t>
      </w:r>
      <w:r>
        <w:rPr>
          <w:rFonts w:eastAsia="Times New Roman" w:cs="Times New Roman"/>
          <w:spacing w:val="-3"/>
          <w:w w:val="100"/>
          <w:sz w:val="23"/>
          <w:szCs w:val="23"/>
        </w:rPr>
        <w:t>m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 Rules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book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adhered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institutions.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Director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 table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this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information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preliminary</w:t>
      </w:r>
      <w:r>
        <w:rPr>
          <w:rFonts w:eastAsia="Times New Roman" w:cs="Times New Roman"/>
          <w:spacing w:val="-1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meeti</w:t>
      </w:r>
      <w:r>
        <w:rPr>
          <w:rFonts w:eastAsia="Times New Roman" w:cs="Times New Roman"/>
          <w:spacing w:val="1"/>
          <w:w w:val="94"/>
          <w:sz w:val="23"/>
          <w:szCs w:val="23"/>
        </w:rPr>
        <w:t>n</w:t>
      </w:r>
      <w:r>
        <w:rPr>
          <w:rFonts w:eastAsia="Times New Roman" w:cs="Times New Roman"/>
          <w:spacing w:val="0"/>
          <w:w w:val="94"/>
          <w:sz w:val="23"/>
          <w:szCs w:val="23"/>
        </w:rPr>
        <w:t>g.</w:t>
      </w:r>
      <w:r>
        <w:rPr>
          <w:rFonts w:eastAsia="Times New Roman" w:cs="Times New Roman"/>
          <w:spacing w:val="1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then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gauge</w:t>
      </w:r>
      <w:r>
        <w:rPr>
          <w:rFonts w:eastAsia="Times New Roman" w:cs="Times New Roman"/>
          <w:spacing w:val="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60" w:before="28" w:after="0"/>
        <w:ind w:left="1432" w:right="201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extent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participa</w:t>
      </w:r>
      <w:r>
        <w:rPr>
          <w:rFonts w:eastAsia="Times New Roman" w:cs="Times New Roman"/>
          <w:spacing w:val="-2"/>
          <w:w w:val="96"/>
          <w:sz w:val="23"/>
          <w:szCs w:val="23"/>
        </w:rPr>
        <w:t>t</w:t>
      </w:r>
      <w:r>
        <w:rPr>
          <w:rFonts w:eastAsia="Times New Roman" w:cs="Times New Roman"/>
          <w:spacing w:val="0"/>
          <w:w w:val="96"/>
          <w:sz w:val="23"/>
          <w:szCs w:val="23"/>
        </w:rPr>
        <w:t>ion</w:t>
      </w:r>
      <w:r>
        <w:rPr>
          <w:rFonts w:eastAsia="Times New Roman" w:cs="Times New Roman"/>
          <w:spacing w:val="10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ams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these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ins</w:t>
      </w:r>
      <w:r>
        <w:rPr>
          <w:rFonts w:eastAsia="Times New Roman" w:cs="Times New Roman"/>
          <w:spacing w:val="-2"/>
          <w:w w:val="96"/>
          <w:sz w:val="23"/>
          <w:szCs w:val="23"/>
        </w:rPr>
        <w:t>t</w:t>
      </w:r>
      <w:r>
        <w:rPr>
          <w:rFonts w:eastAsia="Times New Roman" w:cs="Times New Roman"/>
          <w:spacing w:val="0"/>
          <w:w w:val="96"/>
          <w:sz w:val="23"/>
          <w:szCs w:val="23"/>
        </w:rPr>
        <w:t>itutions</w:t>
      </w:r>
      <w:r>
        <w:rPr>
          <w:rFonts w:eastAsia="Times New Roman" w:cs="Times New Roman"/>
          <w:spacing w:val="9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finals</w:t>
      </w:r>
      <w:r>
        <w:rPr>
          <w:rFonts w:eastAsia="Times New Roman" w:cs="Times New Roman"/>
          <w:spacing w:val="1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seri</w:t>
      </w:r>
      <w:r>
        <w:rPr>
          <w:rFonts w:eastAsia="Times New Roman" w:cs="Times New Roman"/>
          <w:spacing w:val="-2"/>
          <w:w w:val="92"/>
          <w:sz w:val="23"/>
          <w:szCs w:val="23"/>
        </w:rPr>
        <w:t>e</w:t>
      </w:r>
      <w:r>
        <w:rPr>
          <w:rFonts w:eastAsia="Times New Roman" w:cs="Times New Roman"/>
          <w:spacing w:val="0"/>
          <w:w w:val="92"/>
          <w:sz w:val="23"/>
          <w:szCs w:val="23"/>
        </w:rPr>
        <w:t>s</w:t>
      </w:r>
      <w:r>
        <w:rPr>
          <w:rFonts w:eastAsia="Times New Roman" w:cs="Times New Roman"/>
          <w:spacing w:val="1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 tourname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t.</w:t>
      </w:r>
    </w:p>
    <w:p>
      <w:pPr>
        <w:pStyle w:val="Normal"/>
        <w:spacing w:lineRule="exact" w:line="240"/>
        <w:ind w:left="71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3.7.2.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tabulate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results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rom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prelimi</w:t>
      </w:r>
      <w:r>
        <w:rPr>
          <w:rFonts w:eastAsia="Times New Roman" w:cs="Times New Roman"/>
          <w:spacing w:val="-2"/>
          <w:w w:val="93"/>
          <w:sz w:val="23"/>
          <w:szCs w:val="23"/>
        </w:rPr>
        <w:t>n</w:t>
      </w:r>
      <w:r>
        <w:rPr>
          <w:rFonts w:eastAsia="Times New Roman" w:cs="Times New Roman"/>
          <w:spacing w:val="0"/>
          <w:w w:val="93"/>
          <w:sz w:val="23"/>
          <w:szCs w:val="23"/>
        </w:rPr>
        <w:t>ary</w:t>
      </w:r>
      <w:r>
        <w:rPr>
          <w:rFonts w:eastAsia="Times New Roman" w:cs="Times New Roman"/>
          <w:spacing w:val="46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roun</w:t>
      </w:r>
      <w:r>
        <w:rPr>
          <w:rFonts w:eastAsia="Times New Roman" w:cs="Times New Roman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accordance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</w:p>
    <w:p>
      <w:pPr>
        <w:pStyle w:val="Normal"/>
        <w:spacing w:lineRule="exact" w:line="240"/>
        <w:ind w:left="14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Rules;</w:t>
      </w:r>
    </w:p>
    <w:p>
      <w:pPr>
        <w:pStyle w:val="Normal"/>
        <w:tabs>
          <w:tab w:val="left" w:pos="1420" w:leader="none"/>
        </w:tabs>
        <w:spacing w:lineRule="exact" w:line="240" w:before="4" w:after="0"/>
        <w:ind w:left="1432" w:right="203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3.7.3.</w:t>
        <w:tab/>
        <w:t>must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rank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teams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after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preliminary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rounds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set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finals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draw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in </w:t>
      </w:r>
      <w:r>
        <w:rPr>
          <w:rFonts w:eastAsia="Times New Roman" w:cs="Times New Roman"/>
          <w:spacing w:val="0"/>
          <w:w w:val="96"/>
          <w:sz w:val="23"/>
          <w:szCs w:val="23"/>
        </w:rPr>
        <w:t>accordance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</w:t>
      </w:r>
      <w:r>
        <w:rPr>
          <w:rFonts w:eastAsia="Times New Roman" w:cs="Times New Roman"/>
          <w:spacing w:val="-1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th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ament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Rules;</w:t>
      </w:r>
    </w:p>
    <w:p>
      <w:pPr>
        <w:pStyle w:val="Normal"/>
        <w:tabs>
          <w:tab w:val="left" w:pos="1420" w:leader="none"/>
        </w:tabs>
        <w:spacing w:lineRule="exact" w:line="260"/>
        <w:ind w:left="1432" w:right="200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3.7.4.</w:t>
        <w:tab/>
        <w:t>must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rank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speakers</w:t>
      </w:r>
      <w:r>
        <w:rPr>
          <w:rFonts w:eastAsia="Times New Roman" w:cs="Times New Roman"/>
          <w:spacing w:val="17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purpose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best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speaker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wards</w:t>
      </w:r>
      <w:r>
        <w:rPr>
          <w:rFonts w:eastAsia="Times New Roman" w:cs="Times New Roman"/>
          <w:spacing w:val="-2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accordance</w:t>
      </w:r>
      <w:r>
        <w:rPr>
          <w:rFonts w:eastAsia="Times New Roman" w:cs="Times New Roman"/>
          <w:spacing w:val="16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 the Tournament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Rules;</w:t>
      </w:r>
    </w:p>
    <w:p>
      <w:pPr>
        <w:pStyle w:val="Normal"/>
        <w:tabs>
          <w:tab w:val="left" w:pos="1420" w:leader="none"/>
        </w:tabs>
        <w:spacing w:lineRule="exact" w:line="260"/>
        <w:ind w:left="1432" w:right="200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3.7.5.</w:t>
        <w:tab/>
        <w:t>must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rank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adjudicators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c</w:t>
      </w:r>
      <w:r>
        <w:rPr>
          <w:rFonts w:eastAsia="Times New Roman" w:cs="Times New Roman"/>
          <w:spacing w:val="0"/>
          <w:w w:val="100"/>
          <w:sz w:val="23"/>
          <w:szCs w:val="23"/>
        </w:rPr>
        <w:t>cording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gr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des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tabulate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fee</w:t>
      </w:r>
      <w:r>
        <w:rPr>
          <w:rFonts w:eastAsia="Times New Roman" w:cs="Times New Roman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back during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prelimina</w:t>
      </w:r>
      <w:r>
        <w:rPr>
          <w:rFonts w:eastAsia="Times New Roman" w:cs="Times New Roman"/>
          <w:spacing w:val="-2"/>
          <w:w w:val="93"/>
          <w:sz w:val="23"/>
          <w:szCs w:val="23"/>
        </w:rPr>
        <w:t>r</w:t>
      </w:r>
      <w:r>
        <w:rPr>
          <w:rFonts w:eastAsia="Times New Roman" w:cs="Times New Roman"/>
          <w:spacing w:val="0"/>
          <w:w w:val="93"/>
          <w:sz w:val="23"/>
          <w:szCs w:val="23"/>
        </w:rPr>
        <w:t>y</w:t>
      </w:r>
      <w:r>
        <w:rPr>
          <w:rFonts w:eastAsia="Times New Roman" w:cs="Times New Roman"/>
          <w:spacing w:val="20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ro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nds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 order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assist</w:t>
      </w:r>
      <w:r>
        <w:rPr>
          <w:rFonts w:eastAsia="Times New Roman" w:cs="Times New Roman"/>
          <w:spacing w:val="1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5"/>
          <w:sz w:val="23"/>
          <w:szCs w:val="23"/>
        </w:rPr>
        <w:t>A</w:t>
      </w:r>
      <w:r>
        <w:rPr>
          <w:rFonts w:eastAsia="Times New Roman" w:cs="Times New Roman"/>
          <w:spacing w:val="0"/>
          <w:w w:val="95"/>
          <w:sz w:val="23"/>
          <w:szCs w:val="23"/>
        </w:rPr>
        <w:t>djudication</w:t>
      </w:r>
      <w:r>
        <w:rPr>
          <w:rFonts w:eastAsia="Times New Roman" w:cs="Times New Roman"/>
          <w:spacing w:val="2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Core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</w:p>
    <w:p>
      <w:pPr>
        <w:pStyle w:val="Normal"/>
        <w:spacing w:lineRule="exact" w:line="240"/>
        <w:ind w:left="14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5"/>
          <w:sz w:val="23"/>
          <w:szCs w:val="23"/>
        </w:rPr>
        <w:t>adjudicator</w:t>
      </w:r>
      <w:r>
        <w:rPr>
          <w:rFonts w:eastAsia="Times New Roman" w:cs="Times New Roman"/>
          <w:spacing w:val="1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allo</w:t>
      </w:r>
      <w:r>
        <w:rPr>
          <w:rFonts w:eastAsia="Times New Roman" w:cs="Times New Roman"/>
          <w:spacing w:val="-1"/>
          <w:w w:val="95"/>
          <w:sz w:val="23"/>
          <w:szCs w:val="23"/>
        </w:rPr>
        <w:t>c</w:t>
      </w:r>
      <w:r>
        <w:rPr>
          <w:rFonts w:eastAsia="Times New Roman" w:cs="Times New Roman"/>
          <w:spacing w:val="0"/>
          <w:w w:val="95"/>
          <w:sz w:val="23"/>
          <w:szCs w:val="23"/>
        </w:rPr>
        <w:t>ation</w:t>
      </w:r>
      <w:r>
        <w:rPr>
          <w:rFonts w:eastAsia="Times New Roman" w:cs="Times New Roman"/>
          <w:spacing w:val="-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</w:t>
      </w:r>
      <w:r>
        <w:rPr>
          <w:rFonts w:eastAsia="Times New Roman" w:cs="Times New Roman"/>
          <w:spacing w:val="-2"/>
          <w:w w:val="96"/>
          <w:sz w:val="23"/>
          <w:szCs w:val="23"/>
        </w:rPr>
        <w:t>c</w:t>
      </w:r>
      <w:r>
        <w:rPr>
          <w:rFonts w:eastAsia="Times New Roman" w:cs="Times New Roman"/>
          <w:spacing w:val="0"/>
          <w:w w:val="96"/>
          <w:sz w:val="23"/>
          <w:szCs w:val="23"/>
        </w:rPr>
        <w:t>cordance</w:t>
      </w:r>
      <w:r>
        <w:rPr>
          <w:rFonts w:eastAsia="Times New Roman" w:cs="Times New Roman"/>
          <w:spacing w:val="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T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urn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ment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Rules;</w:t>
      </w:r>
    </w:p>
    <w:p>
      <w:pPr>
        <w:pStyle w:val="Normal"/>
        <w:tabs>
          <w:tab w:val="left" w:pos="1420" w:leader="none"/>
        </w:tabs>
        <w:spacing w:lineRule="exact" w:line="260" w:before="1" w:after="0"/>
        <w:ind w:left="1432" w:right="200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3.7.6.</w:t>
        <w:tab/>
        <w:t>must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attend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main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Meeting</w:t>
      </w:r>
      <w:r>
        <w:rPr>
          <w:rFonts w:eastAsia="Times New Roman" w:cs="Times New Roman"/>
          <w:spacing w:val="22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ment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which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she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82"/>
          <w:sz w:val="23"/>
          <w:szCs w:val="23"/>
        </w:rPr>
        <w:t>i</w:t>
      </w:r>
      <w:r>
        <w:rPr>
          <w:rFonts w:eastAsia="Times New Roman" w:cs="Times New Roman"/>
          <w:spacing w:val="0"/>
          <w:w w:val="93"/>
          <w:sz w:val="23"/>
          <w:szCs w:val="23"/>
        </w:rPr>
        <w:t xml:space="preserve">s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Director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circulate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list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top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32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teams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total number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3"/>
          <w:sz w:val="23"/>
          <w:szCs w:val="23"/>
        </w:rPr>
        <w:t>wins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 </w:t>
      </w:r>
      <w:r>
        <w:rPr>
          <w:rFonts w:eastAsia="Times New Roman" w:cs="Times New Roman"/>
          <w:spacing w:val="0"/>
          <w:w w:val="94"/>
          <w:sz w:val="23"/>
          <w:szCs w:val="23"/>
        </w:rPr>
        <w:t>m</w:t>
      </w:r>
      <w:r>
        <w:rPr>
          <w:rFonts w:eastAsia="Times New Roman" w:cs="Times New Roman"/>
          <w:spacing w:val="-3"/>
          <w:w w:val="94"/>
          <w:sz w:val="23"/>
          <w:szCs w:val="23"/>
        </w:rPr>
        <w:t>e</w:t>
      </w:r>
      <w:r>
        <w:rPr>
          <w:rFonts w:eastAsia="Times New Roman" w:cs="Times New Roman"/>
          <w:spacing w:val="0"/>
          <w:w w:val="94"/>
          <w:sz w:val="23"/>
          <w:szCs w:val="23"/>
        </w:rPr>
        <w:t>eting;</w:t>
      </w:r>
      <w:r>
        <w:rPr>
          <w:rFonts w:eastAsia="Times New Roman" w:cs="Times New Roman"/>
          <w:spacing w:val="6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and,</w:t>
      </w:r>
    </w:p>
    <w:p>
      <w:pPr>
        <w:pStyle w:val="Normal"/>
        <w:spacing w:lineRule="exact" w:line="240"/>
        <w:ind w:left="71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3.7.7.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provide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institut</w:t>
      </w:r>
      <w:r>
        <w:rPr>
          <w:rFonts w:eastAsia="Times New Roman" w:cs="Times New Roman"/>
          <w:spacing w:val="-1"/>
          <w:w w:val="96"/>
          <w:sz w:val="23"/>
          <w:szCs w:val="23"/>
        </w:rPr>
        <w:t>i</w:t>
      </w:r>
      <w:r>
        <w:rPr>
          <w:rFonts w:eastAsia="Times New Roman" w:cs="Times New Roman"/>
          <w:spacing w:val="0"/>
          <w:w w:val="96"/>
          <w:sz w:val="23"/>
          <w:szCs w:val="23"/>
        </w:rPr>
        <w:t>ons</w:t>
      </w:r>
      <w:r>
        <w:rPr>
          <w:rFonts w:eastAsia="Times New Roman" w:cs="Times New Roman"/>
          <w:spacing w:val="1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w</w:t>
      </w:r>
      <w:r>
        <w:rPr>
          <w:rFonts w:eastAsia="Times New Roman" w:cs="Times New Roman"/>
          <w:spacing w:val="0"/>
          <w:w w:val="100"/>
          <w:sz w:val="23"/>
          <w:szCs w:val="23"/>
        </w:rPr>
        <w:t>ith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results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sheet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after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3.8.    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Treasurer</w:t>
      </w:r>
      <w:r>
        <w:rPr>
          <w:rFonts w:eastAsia="Times New Roman" w:cs="Times New Roman"/>
          <w:spacing w:val="0"/>
          <w:w w:val="79"/>
          <w:sz w:val="23"/>
          <w:szCs w:val="23"/>
        </w:rPr>
        <w:t>:</w:t>
      </w:r>
    </w:p>
    <w:p>
      <w:pPr>
        <w:pStyle w:val="Normal"/>
        <w:tabs>
          <w:tab w:val="left" w:pos="1420" w:leader="none"/>
        </w:tabs>
        <w:spacing w:lineRule="exact" w:line="260" w:before="1" w:after="0"/>
        <w:ind w:left="1432" w:right="201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3.8.1.</w:t>
        <w:tab/>
        <w:t>must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record</w:t>
      </w:r>
      <w:r>
        <w:rPr>
          <w:rFonts w:eastAsia="Times New Roman" w:cs="Times New Roman"/>
          <w:spacing w:val="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income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expenditure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through</w:t>
      </w:r>
      <w:r>
        <w:rPr>
          <w:rFonts w:eastAsia="Times New Roman" w:cs="Times New Roman"/>
          <w:spacing w:val="2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issue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2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acquisition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0"/>
          <w:w w:val="96"/>
          <w:sz w:val="23"/>
          <w:szCs w:val="23"/>
        </w:rPr>
        <w:t>receipts</w:t>
      </w:r>
      <w:r>
        <w:rPr>
          <w:rFonts w:eastAsia="Times New Roman" w:cs="Times New Roman"/>
          <w:spacing w:val="0"/>
          <w:w w:val="79"/>
          <w:sz w:val="23"/>
          <w:szCs w:val="23"/>
        </w:rPr>
        <w:t>;</w:t>
      </w:r>
    </w:p>
    <w:p>
      <w:pPr>
        <w:pStyle w:val="Normal"/>
        <w:tabs>
          <w:tab w:val="left" w:pos="1420" w:leader="none"/>
        </w:tabs>
        <w:spacing w:lineRule="exact" w:line="260"/>
        <w:ind w:left="1432" w:right="200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3.8.2.</w:t>
        <w:tab/>
        <w:t>must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provide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Executive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Committee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financial</w:t>
      </w:r>
      <w:r>
        <w:rPr>
          <w:rFonts w:eastAsia="Times New Roman" w:cs="Times New Roman"/>
          <w:spacing w:val="36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statement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income and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expenditures</w:t>
      </w:r>
      <w:r>
        <w:rPr>
          <w:rFonts w:eastAsia="Times New Roman" w:cs="Times New Roman"/>
          <w:spacing w:val="4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7"/>
          <w:sz w:val="23"/>
          <w:szCs w:val="23"/>
        </w:rPr>
        <w:t>C</w:t>
      </w:r>
      <w:r>
        <w:rPr>
          <w:rFonts w:eastAsia="Times New Roman" w:cs="Times New Roman"/>
          <w:spacing w:val="0"/>
          <w:w w:val="97"/>
          <w:sz w:val="23"/>
          <w:szCs w:val="23"/>
        </w:rPr>
        <w:t>hampionship</w:t>
      </w:r>
      <w:r>
        <w:rPr>
          <w:rFonts w:eastAsia="Times New Roman" w:cs="Times New Roman"/>
          <w:spacing w:val="13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6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mont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conclusion</w:t>
      </w:r>
      <w:r>
        <w:rPr>
          <w:rFonts w:eastAsia="Times New Roman" w:cs="Times New Roman"/>
          <w:spacing w:val="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</w:p>
    <w:p>
      <w:pPr>
        <w:pStyle w:val="Normal"/>
        <w:spacing w:lineRule="exact" w:line="240"/>
        <w:ind w:left="14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tournament;</w:t>
      </w:r>
    </w:p>
    <w:p>
      <w:pPr>
        <w:pStyle w:val="Normal"/>
        <w:spacing w:lineRule="exact" w:line="240"/>
        <w:ind w:left="71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3.8.3.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table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fina</w:t>
      </w:r>
      <w:r>
        <w:rPr>
          <w:rFonts w:eastAsia="Times New Roman" w:cs="Times New Roman"/>
          <w:spacing w:val="-2"/>
          <w:w w:val="93"/>
          <w:sz w:val="23"/>
          <w:szCs w:val="23"/>
        </w:rPr>
        <w:t>n</w:t>
      </w:r>
      <w:r>
        <w:rPr>
          <w:rFonts w:eastAsia="Times New Roman" w:cs="Times New Roman"/>
          <w:spacing w:val="0"/>
          <w:w w:val="93"/>
          <w:sz w:val="23"/>
          <w:szCs w:val="23"/>
        </w:rPr>
        <w:t>cial</w:t>
      </w:r>
      <w:r>
        <w:rPr>
          <w:rFonts w:eastAsia="Times New Roman" w:cs="Times New Roman"/>
          <w:spacing w:val="27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tement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income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enditure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foll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wi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g</w:t>
      </w:r>
    </w:p>
    <w:p>
      <w:pPr>
        <w:pStyle w:val="Normal"/>
        <w:spacing w:lineRule="exact" w:line="240"/>
        <w:ind w:left="14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Meeting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</w:t>
      </w:r>
      <w:r>
        <w:rPr>
          <w:rFonts w:eastAsia="Times New Roman" w:cs="Times New Roman"/>
          <w:spacing w:val="-3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at </w:t>
      </w:r>
      <w:r>
        <w:rPr>
          <w:rFonts w:eastAsia="Times New Roman" w:cs="Times New Roman"/>
          <w:spacing w:val="0"/>
          <w:w w:val="94"/>
          <w:sz w:val="23"/>
          <w:szCs w:val="23"/>
        </w:rPr>
        <w:t>par</w:t>
      </w:r>
      <w:r>
        <w:rPr>
          <w:rFonts w:eastAsia="Times New Roman" w:cs="Times New Roman"/>
          <w:spacing w:val="-3"/>
          <w:w w:val="94"/>
          <w:sz w:val="23"/>
          <w:szCs w:val="23"/>
        </w:rPr>
        <w:t>t</w:t>
      </w:r>
      <w:r>
        <w:rPr>
          <w:rFonts w:eastAsia="Times New Roman" w:cs="Times New Roman"/>
          <w:spacing w:val="0"/>
          <w:w w:val="94"/>
          <w:sz w:val="23"/>
          <w:szCs w:val="23"/>
        </w:rPr>
        <w:t>icular</w:t>
      </w:r>
      <w:r>
        <w:rPr>
          <w:rFonts w:eastAsia="Times New Roman" w:cs="Times New Roman"/>
          <w:spacing w:val="11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-1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rnament;</w:t>
      </w:r>
    </w:p>
    <w:p>
      <w:pPr>
        <w:pStyle w:val="Normal"/>
        <w:tabs>
          <w:tab w:val="left" w:pos="1420" w:leader="none"/>
        </w:tabs>
        <w:spacing w:lineRule="exact" w:line="260" w:before="1" w:after="0"/>
        <w:ind w:left="1432" w:right="200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3.8.4.</w:t>
        <w:tab/>
        <w:t>must</w:t>
      </w:r>
      <w:r>
        <w:rPr>
          <w:rFonts w:eastAsia="Times New Roman" w:cs="Times New Roman"/>
          <w:spacing w:val="5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ensure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that 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cipants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are</w:t>
      </w:r>
      <w:r>
        <w:rPr>
          <w:rFonts w:eastAsia="Times New Roman" w:cs="Times New Roman"/>
          <w:spacing w:val="4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required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 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ay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same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registration amount;</w:t>
      </w:r>
    </w:p>
    <w:p>
      <w:pPr>
        <w:pStyle w:val="Normal"/>
        <w:spacing w:lineRule="exact" w:line="240"/>
        <w:ind w:left="71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3.8.5.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ensure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that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sur</w:t>
      </w:r>
      <w:r>
        <w:rPr>
          <w:rFonts w:eastAsia="Times New Roman" w:cs="Times New Roman"/>
          <w:spacing w:val="-2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lus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prev</w:t>
      </w:r>
      <w:r>
        <w:rPr>
          <w:rFonts w:eastAsia="Times New Roman" w:cs="Times New Roman"/>
          <w:spacing w:val="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ous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88"/>
          <w:sz w:val="23"/>
          <w:szCs w:val="23"/>
        </w:rPr>
        <w:t>year’s</w:t>
      </w:r>
      <w:r>
        <w:rPr>
          <w:rFonts w:eastAsia="Times New Roman" w:cs="Times New Roman"/>
          <w:spacing w:val="47"/>
          <w:w w:val="88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Championship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</w:p>
    <w:p>
      <w:pPr>
        <w:pStyle w:val="Normal"/>
        <w:spacing w:lineRule="exact" w:line="240"/>
        <w:ind w:left="14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current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organizing</w:t>
      </w:r>
      <w:r>
        <w:rPr>
          <w:rFonts w:eastAsia="Times New Roman" w:cs="Times New Roman"/>
          <w:spacing w:val="10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c</w:t>
      </w:r>
      <w:r>
        <w:rPr>
          <w:rFonts w:eastAsia="Times New Roman" w:cs="Times New Roman"/>
          <w:spacing w:val="-2"/>
          <w:w w:val="94"/>
          <w:sz w:val="23"/>
          <w:szCs w:val="23"/>
        </w:rPr>
        <w:t>o</w:t>
      </w:r>
      <w:r>
        <w:rPr>
          <w:rFonts w:eastAsia="Times New Roman" w:cs="Times New Roman"/>
          <w:spacing w:val="0"/>
          <w:w w:val="94"/>
          <w:sz w:val="23"/>
          <w:szCs w:val="23"/>
        </w:rPr>
        <w:t>mmit</w:t>
      </w:r>
      <w:r>
        <w:rPr>
          <w:rFonts w:eastAsia="Times New Roman" w:cs="Times New Roman"/>
          <w:spacing w:val="-2"/>
          <w:w w:val="94"/>
          <w:sz w:val="23"/>
          <w:szCs w:val="23"/>
        </w:rPr>
        <w:t>t</w:t>
      </w:r>
      <w:r>
        <w:rPr>
          <w:rFonts w:eastAsia="Times New Roman" w:cs="Times New Roman"/>
          <w:spacing w:val="0"/>
          <w:w w:val="94"/>
          <w:sz w:val="23"/>
          <w:szCs w:val="23"/>
        </w:rPr>
        <w:t>ee’s</w:t>
      </w:r>
      <w:r>
        <w:rPr>
          <w:rFonts w:eastAsia="Times New Roman" w:cs="Times New Roman"/>
          <w:spacing w:val="12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possession</w:t>
      </w:r>
      <w:r>
        <w:rPr>
          <w:rFonts w:eastAsia="Times New Roman" w:cs="Times New Roman"/>
          <w:spacing w:val="0"/>
          <w:w w:val="79"/>
          <w:sz w:val="23"/>
          <w:szCs w:val="23"/>
        </w:rPr>
        <w:t>;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 and,</w:t>
      </w:r>
    </w:p>
    <w:p>
      <w:pPr>
        <w:pStyle w:val="Normal"/>
        <w:spacing w:lineRule="exact" w:line="240"/>
        <w:ind w:left="71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3.8.6.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3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ensure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that</w:t>
      </w:r>
      <w:r>
        <w:rPr>
          <w:rFonts w:eastAsia="Times New Roman" w:cs="Times New Roman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surplus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current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Championship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(which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they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are</w:t>
      </w:r>
    </w:p>
    <w:p>
      <w:pPr>
        <w:pStyle w:val="Normal"/>
        <w:spacing w:lineRule="exact" w:line="240"/>
        <w:ind w:left="14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4"/>
          <w:sz w:val="23"/>
          <w:szCs w:val="23"/>
        </w:rPr>
        <w:t>organizing)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pas</w:t>
      </w:r>
      <w:r>
        <w:rPr>
          <w:rFonts w:eastAsia="Times New Roman" w:cs="Times New Roman"/>
          <w:spacing w:val="-1"/>
          <w:w w:val="95"/>
          <w:sz w:val="23"/>
          <w:szCs w:val="23"/>
        </w:rPr>
        <w:t>s</w:t>
      </w:r>
      <w:r>
        <w:rPr>
          <w:rFonts w:eastAsia="Times New Roman" w:cs="Times New Roman"/>
          <w:spacing w:val="0"/>
          <w:w w:val="95"/>
          <w:sz w:val="23"/>
          <w:szCs w:val="23"/>
        </w:rPr>
        <w:t>ed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next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Champions</w:t>
      </w:r>
      <w:r>
        <w:rPr>
          <w:rFonts w:eastAsia="Times New Roman" w:cs="Times New Roman"/>
          <w:spacing w:val="-3"/>
          <w:w w:val="95"/>
          <w:sz w:val="23"/>
          <w:szCs w:val="23"/>
        </w:rPr>
        <w:t>h</w:t>
      </w:r>
      <w:r>
        <w:rPr>
          <w:rFonts w:eastAsia="Times New Roman" w:cs="Times New Roman"/>
          <w:spacing w:val="0"/>
          <w:w w:val="95"/>
          <w:sz w:val="23"/>
          <w:szCs w:val="23"/>
        </w:rPr>
        <w:t>ip’s</w:t>
      </w:r>
      <w:r>
        <w:rPr>
          <w:rFonts w:eastAsia="Times New Roman" w:cs="Times New Roman"/>
          <w:spacing w:val="1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reasur</w:t>
      </w:r>
      <w:r>
        <w:rPr>
          <w:rFonts w:eastAsia="Times New Roman" w:cs="Times New Roman"/>
          <w:spacing w:val="-1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r.</w:t>
      </w:r>
    </w:p>
    <w:p>
      <w:pPr>
        <w:pStyle w:val="Normal"/>
        <w:spacing w:lineRule="exact" w:line="240" w:before="14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3.9.    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Participant</w:t>
      </w:r>
      <w:r>
        <w:rPr>
          <w:rFonts w:eastAsia="Times New Roman" w:cs="Times New Roman"/>
          <w:spacing w:val="24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Liai</w:t>
      </w:r>
      <w:r>
        <w:rPr>
          <w:rFonts w:eastAsia="Times New Roman" w:cs="Times New Roman"/>
          <w:spacing w:val="-2"/>
          <w:w w:val="94"/>
          <w:sz w:val="23"/>
          <w:szCs w:val="23"/>
        </w:rPr>
        <w:t>s</w:t>
      </w:r>
      <w:r>
        <w:rPr>
          <w:rFonts w:eastAsia="Times New Roman" w:cs="Times New Roman"/>
          <w:spacing w:val="0"/>
          <w:w w:val="94"/>
          <w:sz w:val="23"/>
          <w:szCs w:val="23"/>
        </w:rPr>
        <w:t>on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-2"/>
          <w:w w:val="100"/>
          <w:sz w:val="23"/>
          <w:szCs w:val="23"/>
        </w:rPr>
        <w:t>f</w:t>
      </w:r>
      <w:r>
        <w:rPr>
          <w:rFonts w:eastAsia="Times New Roman" w:cs="Times New Roman"/>
          <w:spacing w:val="0"/>
          <w:w w:val="100"/>
          <w:sz w:val="23"/>
          <w:szCs w:val="23"/>
        </w:rPr>
        <w:t>ficer:</w:t>
      </w:r>
    </w:p>
    <w:p>
      <w:pPr>
        <w:pStyle w:val="Normal"/>
        <w:spacing w:lineRule="exact" w:line="240"/>
        <w:ind w:left="71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3.9.1.  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1"/>
          <w:sz w:val="23"/>
          <w:szCs w:val="23"/>
        </w:rPr>
        <w:t>available</w:t>
      </w:r>
      <w:r>
        <w:rPr>
          <w:rFonts w:eastAsia="Times New Roman" w:cs="Times New Roman"/>
          <w:spacing w:val="22"/>
          <w:w w:val="91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so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that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participants</w:t>
      </w:r>
      <w:r>
        <w:rPr>
          <w:rFonts w:eastAsia="Times New Roman" w:cs="Times New Roman"/>
          <w:spacing w:val="2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may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express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ny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concerns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they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m</w:t>
      </w:r>
      <w:r>
        <w:rPr>
          <w:rFonts w:eastAsia="Times New Roman" w:cs="Times New Roman"/>
          <w:spacing w:val="-2"/>
          <w:w w:val="96"/>
          <w:sz w:val="23"/>
          <w:szCs w:val="23"/>
        </w:rPr>
        <w:t>a</w:t>
      </w:r>
      <w:r>
        <w:rPr>
          <w:rFonts w:eastAsia="Times New Roman" w:cs="Times New Roman"/>
          <w:spacing w:val="0"/>
          <w:w w:val="83"/>
          <w:sz w:val="23"/>
          <w:szCs w:val="23"/>
        </w:rPr>
        <w:t>y</w:t>
      </w:r>
    </w:p>
    <w:p>
      <w:pPr>
        <w:pStyle w:val="Normal"/>
        <w:spacing w:lineRule="exact" w:line="240"/>
        <w:ind w:left="14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3"/>
          <w:sz w:val="23"/>
          <w:szCs w:val="23"/>
        </w:rPr>
        <w:t>have;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-1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,</w:t>
      </w:r>
    </w:p>
    <w:p>
      <w:pPr>
        <w:pStyle w:val="Normal"/>
        <w:tabs>
          <w:tab w:val="left" w:pos="1420" w:leader="none"/>
        </w:tabs>
        <w:spacing w:lineRule="exact" w:line="260" w:before="1" w:after="0"/>
        <w:ind w:left="1432" w:right="199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3.9.2.</w:t>
        <w:tab/>
        <w:t>must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bring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se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concerns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attent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Di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putes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Tribunal</w:t>
      </w:r>
      <w:r>
        <w:rPr>
          <w:rFonts w:eastAsia="Times New Roman" w:cs="Times New Roman"/>
          <w:spacing w:val="-2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where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 behavior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participant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4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participan</w:t>
      </w:r>
      <w:r>
        <w:rPr>
          <w:rFonts w:eastAsia="Times New Roman" w:cs="Times New Roman"/>
          <w:spacing w:val="-1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s </w:t>
      </w:r>
      <w:r>
        <w:rPr>
          <w:rFonts w:eastAsia="Times New Roman" w:cs="Times New Roman"/>
          <w:spacing w:val="0"/>
          <w:w w:val="89"/>
          <w:sz w:val="23"/>
          <w:szCs w:val="23"/>
        </w:rPr>
        <w:t xml:space="preserve">allegedly </w:t>
      </w:r>
      <w:r>
        <w:rPr>
          <w:rFonts w:eastAsia="Times New Roman" w:cs="Times New Roman"/>
          <w:spacing w:val="3"/>
          <w:w w:val="89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contravenes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Code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Conduct.</w:t>
      </w:r>
    </w:p>
    <w:p>
      <w:pPr>
        <w:pStyle w:val="Normal"/>
        <w:spacing w:lineRule="exact" w:line="240" w:before="9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3.10.  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Tournament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Eq</w:t>
      </w:r>
      <w:r>
        <w:rPr>
          <w:rFonts w:eastAsia="Times New Roman" w:cs="Times New Roman"/>
          <w:spacing w:val="-1"/>
          <w:w w:val="96"/>
          <w:sz w:val="23"/>
          <w:szCs w:val="23"/>
        </w:rPr>
        <w:t>u</w:t>
      </w:r>
      <w:r>
        <w:rPr>
          <w:rFonts w:eastAsia="Times New Roman" w:cs="Times New Roman"/>
          <w:spacing w:val="0"/>
          <w:w w:val="96"/>
          <w:sz w:val="23"/>
          <w:szCs w:val="23"/>
        </w:rPr>
        <w:t>i</w:t>
      </w:r>
      <w:r>
        <w:rPr>
          <w:rFonts w:eastAsia="Times New Roman" w:cs="Times New Roman"/>
          <w:spacing w:val="-2"/>
          <w:w w:val="96"/>
          <w:sz w:val="23"/>
          <w:szCs w:val="23"/>
        </w:rPr>
        <w:t>t</w:t>
      </w:r>
      <w:r>
        <w:rPr>
          <w:rFonts w:eastAsia="Times New Roman" w:cs="Times New Roman"/>
          <w:spacing w:val="0"/>
          <w:w w:val="96"/>
          <w:sz w:val="23"/>
          <w:szCs w:val="23"/>
        </w:rPr>
        <w:t>y</w:t>
      </w:r>
      <w:r>
        <w:rPr>
          <w:rFonts w:eastAsia="Times New Roman" w:cs="Times New Roman"/>
          <w:spacing w:val="3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fficer</w:t>
      </w:r>
    </w:p>
    <w:p>
      <w:pPr>
        <w:pStyle w:val="Normal"/>
        <w:spacing w:lineRule="exact" w:line="260" w:before="1" w:after="0"/>
        <w:ind w:left="1432" w:right="200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3.10.1.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ensure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that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local</w:t>
      </w:r>
      <w:r>
        <w:rPr>
          <w:rFonts w:eastAsia="Times New Roman" w:cs="Times New Roman"/>
          <w:spacing w:val="15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laws</w:t>
      </w:r>
      <w:r>
        <w:rPr>
          <w:rFonts w:eastAsia="Times New Roman" w:cs="Times New Roman"/>
          <w:spacing w:val="1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relating</w:t>
      </w:r>
      <w:r>
        <w:rPr>
          <w:rFonts w:eastAsia="Times New Roman" w:cs="Times New Roman"/>
          <w:spacing w:val="31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sexual</w:t>
      </w:r>
      <w:r>
        <w:rPr>
          <w:rFonts w:eastAsia="Times New Roman" w:cs="Times New Roman"/>
          <w:spacing w:val="17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ha</w:t>
      </w:r>
      <w:r>
        <w:rPr>
          <w:rFonts w:eastAsia="Times New Roman" w:cs="Times New Roman"/>
          <w:spacing w:val="-2"/>
          <w:w w:val="100"/>
          <w:sz w:val="23"/>
          <w:szCs w:val="23"/>
        </w:rPr>
        <w:t>ra</w:t>
      </w:r>
      <w:r>
        <w:rPr>
          <w:rFonts w:eastAsia="Times New Roman" w:cs="Times New Roman"/>
          <w:spacing w:val="0"/>
          <w:w w:val="100"/>
          <w:sz w:val="23"/>
          <w:szCs w:val="23"/>
        </w:rPr>
        <w:t>ssment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sexual</w:t>
      </w:r>
      <w:r>
        <w:rPr>
          <w:rFonts w:eastAsia="Times New Roman" w:cs="Times New Roman"/>
          <w:spacing w:val="17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assau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t are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published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ourn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ment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handbook;</w:t>
      </w:r>
      <w:r>
        <w:rPr>
          <w:rFonts w:eastAsia="Times New Roman" w:cs="Times New Roman"/>
          <w:spacing w:val="-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and,</w:t>
      </w:r>
    </w:p>
    <w:p>
      <w:pPr>
        <w:pStyle w:val="Normal"/>
        <w:spacing w:lineRule="exact" w:line="240" w:before="2" w:after="0"/>
        <w:ind w:left="1432" w:right="200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3.10.2.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must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conduct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p</w:t>
      </w:r>
      <w:r>
        <w:rPr>
          <w:rFonts w:eastAsia="Times New Roman" w:cs="Times New Roman"/>
          <w:spacing w:val="-2"/>
          <w:w w:val="97"/>
          <w:sz w:val="23"/>
          <w:szCs w:val="23"/>
        </w:rPr>
        <w:t>r</w:t>
      </w:r>
      <w:r>
        <w:rPr>
          <w:rFonts w:eastAsia="Times New Roman" w:cs="Times New Roman"/>
          <w:spacing w:val="0"/>
          <w:w w:val="97"/>
          <w:sz w:val="23"/>
          <w:szCs w:val="23"/>
        </w:rPr>
        <w:t>esentati</w:t>
      </w:r>
      <w:r>
        <w:rPr>
          <w:rFonts w:eastAsia="Times New Roman" w:cs="Times New Roman"/>
          <w:spacing w:val="-2"/>
          <w:w w:val="97"/>
          <w:sz w:val="23"/>
          <w:szCs w:val="23"/>
        </w:rPr>
        <w:t>o</w:t>
      </w:r>
      <w:r>
        <w:rPr>
          <w:rFonts w:eastAsia="Times New Roman" w:cs="Times New Roman"/>
          <w:spacing w:val="0"/>
          <w:w w:val="97"/>
          <w:sz w:val="23"/>
          <w:szCs w:val="23"/>
        </w:rPr>
        <w:t>n</w:t>
      </w:r>
      <w:r>
        <w:rPr>
          <w:rFonts w:eastAsia="Times New Roman" w:cs="Times New Roman"/>
          <w:spacing w:val="12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sex</w:t>
      </w:r>
      <w:r>
        <w:rPr>
          <w:rFonts w:eastAsia="Times New Roman" w:cs="Times New Roman"/>
          <w:spacing w:val="-2"/>
          <w:w w:val="94"/>
          <w:sz w:val="23"/>
          <w:szCs w:val="23"/>
        </w:rPr>
        <w:t>u</w:t>
      </w:r>
      <w:r>
        <w:rPr>
          <w:rFonts w:eastAsia="Times New Roman" w:cs="Times New Roman"/>
          <w:spacing w:val="0"/>
          <w:w w:val="94"/>
          <w:sz w:val="23"/>
          <w:szCs w:val="23"/>
        </w:rPr>
        <w:t>al</w:t>
      </w:r>
      <w:r>
        <w:rPr>
          <w:rFonts w:eastAsia="Times New Roman" w:cs="Times New Roman"/>
          <w:spacing w:val="-2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haras</w:t>
      </w:r>
      <w:r>
        <w:rPr>
          <w:rFonts w:eastAsia="Times New Roman" w:cs="Times New Roman"/>
          <w:spacing w:val="-2"/>
          <w:w w:val="94"/>
          <w:sz w:val="23"/>
          <w:szCs w:val="23"/>
        </w:rPr>
        <w:t>s</w:t>
      </w:r>
      <w:r>
        <w:rPr>
          <w:rFonts w:eastAsia="Times New Roman" w:cs="Times New Roman"/>
          <w:spacing w:val="0"/>
          <w:w w:val="94"/>
          <w:sz w:val="23"/>
          <w:szCs w:val="23"/>
        </w:rPr>
        <w:t>ment</w:t>
      </w:r>
      <w:r>
        <w:rPr>
          <w:rFonts w:eastAsia="Times New Roman" w:cs="Times New Roman"/>
          <w:spacing w:val="37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2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sexual</w:t>
      </w:r>
      <w:r>
        <w:rPr>
          <w:rFonts w:eastAsia="Times New Roman" w:cs="Times New Roman"/>
          <w:spacing w:val="10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a</w:t>
      </w:r>
      <w:r>
        <w:rPr>
          <w:rFonts w:eastAsia="Times New Roman" w:cs="Times New Roman"/>
          <w:spacing w:val="-3"/>
          <w:w w:val="92"/>
          <w:sz w:val="23"/>
          <w:szCs w:val="23"/>
        </w:rPr>
        <w:t>s</w:t>
      </w:r>
      <w:r>
        <w:rPr>
          <w:rFonts w:eastAsia="Times New Roman" w:cs="Times New Roman"/>
          <w:spacing w:val="0"/>
          <w:w w:val="92"/>
          <w:sz w:val="23"/>
          <w:szCs w:val="23"/>
        </w:rPr>
        <w:t>sault</w:t>
      </w:r>
      <w:r>
        <w:rPr>
          <w:rFonts w:eastAsia="Times New Roman" w:cs="Times New Roman"/>
          <w:spacing w:val="18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fir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 </w:t>
      </w:r>
      <w:r>
        <w:rPr>
          <w:rFonts w:eastAsia="Times New Roman" w:cs="Times New Roman"/>
          <w:spacing w:val="0"/>
          <w:w w:val="94"/>
          <w:sz w:val="23"/>
          <w:szCs w:val="23"/>
        </w:rPr>
        <w:t>briefing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 tour</w:t>
      </w:r>
      <w:r>
        <w:rPr>
          <w:rFonts w:eastAsia="Times New Roman" w:cs="Times New Roman"/>
          <w:spacing w:val="-3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ament.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3.11.  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host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institut</w:t>
      </w:r>
      <w:r>
        <w:rPr>
          <w:rFonts w:eastAsia="Times New Roman" w:cs="Times New Roman"/>
          <w:spacing w:val="1"/>
          <w:w w:val="97"/>
          <w:sz w:val="23"/>
          <w:szCs w:val="23"/>
        </w:rPr>
        <w:t>i</w:t>
      </w:r>
      <w:r>
        <w:rPr>
          <w:rFonts w:eastAsia="Times New Roman" w:cs="Times New Roman"/>
          <w:spacing w:val="0"/>
          <w:w w:val="97"/>
          <w:sz w:val="23"/>
          <w:szCs w:val="23"/>
        </w:rPr>
        <w:t>on</w:t>
      </w:r>
      <w:r>
        <w:rPr>
          <w:rFonts w:eastAsia="Times New Roman" w:cs="Times New Roman"/>
          <w:spacing w:val="6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</w:t>
      </w:r>
      <w:r>
        <w:rPr>
          <w:rFonts w:eastAsia="Times New Roman" w:cs="Times New Roman"/>
          <w:spacing w:val="-2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st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ubmit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financial</w:t>
      </w:r>
      <w:r>
        <w:rPr>
          <w:rFonts w:eastAsia="Times New Roman" w:cs="Times New Roman"/>
          <w:spacing w:val="5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c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me</w:t>
      </w:r>
      <w:r>
        <w:rPr>
          <w:rFonts w:eastAsia="Times New Roman" w:cs="Times New Roman"/>
          <w:spacing w:val="-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nd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expenditure</w:t>
      </w:r>
      <w:r>
        <w:rPr>
          <w:rFonts w:eastAsia="Times New Roman" w:cs="Times New Roman"/>
          <w:spacing w:val="11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statem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nt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</w:p>
    <w:p>
      <w:pPr>
        <w:pStyle w:val="Normal"/>
        <w:spacing w:lineRule="exact" w:line="260"/>
        <w:ind w:left="69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5"/>
          <w:sz w:val="23"/>
          <w:szCs w:val="23"/>
        </w:rPr>
        <w:t>Chair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Tr</w:t>
      </w:r>
      <w:r>
        <w:rPr>
          <w:rFonts w:eastAsia="Times New Roman" w:cs="Times New Roman"/>
          <w:spacing w:val="-1"/>
          <w:w w:val="96"/>
          <w:sz w:val="23"/>
          <w:szCs w:val="23"/>
        </w:rPr>
        <w:t>e</w:t>
      </w:r>
      <w:r>
        <w:rPr>
          <w:rFonts w:eastAsia="Times New Roman" w:cs="Times New Roman"/>
          <w:spacing w:val="0"/>
          <w:w w:val="96"/>
          <w:sz w:val="23"/>
          <w:szCs w:val="23"/>
        </w:rPr>
        <w:t>asurer</w:t>
      </w:r>
      <w:r>
        <w:rPr>
          <w:rFonts w:eastAsia="Times New Roman" w:cs="Times New Roman"/>
          <w:spacing w:val="9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U</w:t>
      </w:r>
      <w:r>
        <w:rPr>
          <w:rFonts w:eastAsia="Times New Roman" w:cs="Times New Roman"/>
          <w:spacing w:val="0"/>
          <w:w w:val="100"/>
          <w:sz w:val="23"/>
          <w:szCs w:val="23"/>
        </w:rPr>
        <w:t>nion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within</w:t>
      </w:r>
      <w:r>
        <w:rPr>
          <w:rFonts w:eastAsia="Times New Roman" w:cs="Times New Roman"/>
          <w:spacing w:val="3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6</w:t>
      </w:r>
      <w:r>
        <w:rPr>
          <w:rFonts w:eastAsia="Times New Roman" w:cs="Times New Roman"/>
          <w:spacing w:val="-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mont</w:t>
      </w:r>
      <w:r>
        <w:rPr>
          <w:rFonts w:eastAsia="Times New Roman" w:cs="Times New Roman"/>
          <w:spacing w:val="-3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s of t</w:t>
      </w:r>
      <w:r>
        <w:rPr>
          <w:rFonts w:eastAsia="Times New Roman" w:cs="Times New Roman"/>
          <w:spacing w:val="-3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7"/>
          <w:sz w:val="23"/>
          <w:szCs w:val="23"/>
        </w:rPr>
        <w:t>completion</w:t>
      </w:r>
      <w:r>
        <w:rPr>
          <w:rFonts w:eastAsia="Times New Roman" w:cs="Times New Roman"/>
          <w:spacing w:val="9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tourn</w:t>
      </w:r>
      <w:r>
        <w:rPr>
          <w:rFonts w:eastAsia="Times New Roman" w:cs="Times New Roman"/>
          <w:spacing w:val="-3"/>
          <w:w w:val="100"/>
          <w:sz w:val="23"/>
          <w:szCs w:val="23"/>
        </w:rPr>
        <w:t>a</w:t>
      </w:r>
      <w:r>
        <w:rPr>
          <w:rFonts w:eastAsia="Times New Roman" w:cs="Times New Roman"/>
          <w:spacing w:val="0"/>
          <w:w w:val="100"/>
          <w:sz w:val="23"/>
          <w:szCs w:val="23"/>
        </w:rPr>
        <w:t>ment.</w:t>
      </w:r>
    </w:p>
    <w:p>
      <w:pPr>
        <w:pStyle w:val="Normal"/>
        <w:spacing w:lineRule="exact" w:line="240"/>
        <w:ind w:left="71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3.11.1.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2"/>
          <w:sz w:val="23"/>
          <w:szCs w:val="23"/>
        </w:rPr>
        <w:t>financial</w:t>
      </w:r>
      <w:r>
        <w:rPr>
          <w:rFonts w:eastAsia="Times New Roman" w:cs="Times New Roman"/>
          <w:spacing w:val="12"/>
          <w:w w:val="92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statem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nt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ould</w:t>
      </w:r>
      <w:r>
        <w:rPr>
          <w:rFonts w:eastAsia="Times New Roman" w:cs="Times New Roman"/>
          <w:spacing w:val="-1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-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6"/>
          <w:sz w:val="23"/>
          <w:szCs w:val="23"/>
        </w:rPr>
        <w:t>accompanied</w:t>
      </w:r>
      <w:r>
        <w:rPr>
          <w:rFonts w:eastAsia="Times New Roman" w:cs="Times New Roman"/>
          <w:spacing w:val="2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-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r</w:t>
      </w:r>
      <w:r>
        <w:rPr>
          <w:rFonts w:eastAsia="Times New Roman" w:cs="Times New Roman"/>
          <w:spacing w:val="-2"/>
          <w:w w:val="95"/>
          <w:sz w:val="23"/>
          <w:szCs w:val="23"/>
        </w:rPr>
        <w:t>e</w:t>
      </w:r>
      <w:r>
        <w:rPr>
          <w:rFonts w:eastAsia="Times New Roman" w:cs="Times New Roman"/>
          <w:spacing w:val="0"/>
          <w:w w:val="95"/>
          <w:sz w:val="23"/>
          <w:szCs w:val="23"/>
        </w:rPr>
        <w:t>ceipts</w:t>
      </w:r>
      <w:r>
        <w:rPr>
          <w:rFonts w:eastAsia="Times New Roman" w:cs="Times New Roman"/>
          <w:spacing w:val="5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for </w:t>
      </w:r>
      <w:r>
        <w:rPr>
          <w:rFonts w:eastAsia="Times New Roman" w:cs="Times New Roman"/>
          <w:spacing w:val="0"/>
          <w:w w:val="86"/>
          <w:sz w:val="23"/>
          <w:szCs w:val="23"/>
        </w:rPr>
        <w:t>all</w:t>
      </w:r>
      <w:r>
        <w:rPr>
          <w:rFonts w:eastAsia="Times New Roman" w:cs="Times New Roman"/>
          <w:spacing w:val="8"/>
          <w:w w:val="8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expend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tures.</w:t>
      </w:r>
    </w:p>
    <w:p>
      <w:pPr>
        <w:pStyle w:val="Normal"/>
        <w:spacing w:lineRule="exact" w:line="240"/>
        <w:ind w:left="71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3.11.2.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host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shou</w:t>
      </w:r>
      <w:r>
        <w:rPr>
          <w:rFonts w:eastAsia="Times New Roman" w:cs="Times New Roman"/>
          <w:spacing w:val="-2"/>
          <w:w w:val="100"/>
          <w:sz w:val="23"/>
          <w:szCs w:val="23"/>
        </w:rPr>
        <w:t>l</w:t>
      </w:r>
      <w:r>
        <w:rPr>
          <w:rFonts w:eastAsia="Times New Roman" w:cs="Times New Roman"/>
          <w:spacing w:val="0"/>
          <w:w w:val="100"/>
          <w:sz w:val="23"/>
          <w:szCs w:val="23"/>
        </w:rPr>
        <w:t>d</w:t>
      </w:r>
      <w:r>
        <w:rPr>
          <w:rFonts w:eastAsia="Times New Roman" w:cs="Times New Roman"/>
          <w:spacing w:val="2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table</w:t>
      </w:r>
      <w:r>
        <w:rPr>
          <w:rFonts w:eastAsia="Times New Roman" w:cs="Times New Roman"/>
          <w:spacing w:val="1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financial</w:t>
      </w:r>
      <w:r>
        <w:rPr>
          <w:rFonts w:eastAsia="Times New Roman" w:cs="Times New Roman"/>
          <w:spacing w:val="-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statement</w:t>
      </w:r>
      <w:r>
        <w:rPr>
          <w:rFonts w:eastAsia="Times New Roman" w:cs="Times New Roman"/>
          <w:spacing w:val="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at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4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following</w:t>
      </w:r>
      <w:r>
        <w:rPr>
          <w:rFonts w:eastAsia="Times New Roman" w:cs="Times New Roman"/>
          <w:spacing w:val="-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Union</w:t>
      </w:r>
    </w:p>
    <w:p>
      <w:pPr>
        <w:pStyle w:val="Normal"/>
        <w:spacing w:lineRule="exact" w:line="240"/>
        <w:ind w:left="143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4"/>
          <w:sz w:val="23"/>
          <w:szCs w:val="23"/>
        </w:rPr>
        <w:t>Meeting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the </w:t>
      </w:r>
      <w:r>
        <w:rPr>
          <w:rFonts w:eastAsia="Times New Roman" w:cs="Times New Roman"/>
          <w:spacing w:val="0"/>
          <w:w w:val="95"/>
          <w:sz w:val="23"/>
          <w:szCs w:val="23"/>
        </w:rPr>
        <w:t>parti</w:t>
      </w:r>
      <w:r>
        <w:rPr>
          <w:rFonts w:eastAsia="Times New Roman" w:cs="Times New Roman"/>
          <w:spacing w:val="-3"/>
          <w:w w:val="95"/>
          <w:sz w:val="23"/>
          <w:szCs w:val="23"/>
        </w:rPr>
        <w:t>c</w:t>
      </w:r>
      <w:r>
        <w:rPr>
          <w:rFonts w:eastAsia="Times New Roman" w:cs="Times New Roman"/>
          <w:spacing w:val="0"/>
          <w:w w:val="95"/>
          <w:sz w:val="23"/>
          <w:szCs w:val="23"/>
        </w:rPr>
        <w:t>ular</w:t>
      </w:r>
      <w:r>
        <w:rPr>
          <w:rFonts w:eastAsia="Times New Roman" w:cs="Times New Roman"/>
          <w:spacing w:val="4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urnament.</w:t>
      </w:r>
    </w:p>
    <w:p>
      <w:pPr>
        <w:pStyle w:val="Normal"/>
        <w:spacing w:lineRule="exact" w:line="260" w:before="1" w:after="0"/>
        <w:ind w:left="1432" w:right="198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3.11.3.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It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duty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Trea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urer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Convener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ure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compliance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>t</w:t>
      </w:r>
      <w:r>
        <w:rPr>
          <w:rFonts w:eastAsia="Times New Roman" w:cs="Times New Roman"/>
          <w:spacing w:val="-2"/>
          <w:w w:val="103"/>
          <w:sz w:val="23"/>
          <w:szCs w:val="23"/>
        </w:rPr>
        <w:t>h</w:t>
      </w:r>
      <w:r>
        <w:rPr>
          <w:rFonts w:eastAsia="Times New Roman" w:cs="Times New Roman"/>
          <w:spacing w:val="-2"/>
          <w:w w:val="82"/>
          <w:sz w:val="23"/>
          <w:szCs w:val="23"/>
        </w:rPr>
        <w:t>i</w:t>
      </w:r>
      <w:r>
        <w:rPr>
          <w:rFonts w:eastAsia="Times New Roman" w:cs="Times New Roman"/>
          <w:spacing w:val="0"/>
          <w:w w:val="93"/>
          <w:sz w:val="23"/>
          <w:szCs w:val="23"/>
        </w:rPr>
        <w:t xml:space="preserve">s </w:t>
      </w:r>
      <w:r>
        <w:rPr>
          <w:rFonts w:eastAsia="Times New Roman" w:cs="Times New Roman"/>
          <w:spacing w:val="0"/>
          <w:w w:val="100"/>
          <w:sz w:val="23"/>
          <w:szCs w:val="23"/>
        </w:rPr>
        <w:t>requirement.</w:t>
      </w:r>
    </w:p>
    <w:p>
      <w:pPr>
        <w:pStyle w:val="Normal"/>
        <w:spacing w:lineRule="exact" w:line="240" w:before="12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1"/>
          <w:type w:val="nextPage"/>
          <w:pgSz w:w="11906" w:h="16838"/>
          <w:pgMar w:left="1540" w:right="1560" w:header="712" w:top="134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ind w:left="260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 xml:space="preserve">3.12.  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host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institution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shall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forward</w:t>
      </w:r>
      <w:r>
        <w:rPr>
          <w:rFonts w:eastAsia="Times New Roman" w:cs="Times New Roman"/>
          <w:spacing w:val="4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all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surplus</w:t>
      </w:r>
      <w:r>
        <w:rPr>
          <w:rFonts w:eastAsia="Times New Roman" w:cs="Times New Roman"/>
          <w:spacing w:val="4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-3"/>
          <w:w w:val="100"/>
          <w:sz w:val="23"/>
          <w:szCs w:val="23"/>
        </w:rPr>
        <w:t>m</w:t>
      </w:r>
      <w:r>
        <w:rPr>
          <w:rFonts w:eastAsia="Times New Roman" w:cs="Times New Roman"/>
          <w:spacing w:val="-2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es</w:t>
      </w:r>
      <w:r>
        <w:rPr>
          <w:rFonts w:eastAsia="Times New Roman" w:cs="Times New Roman"/>
          <w:spacing w:val="5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to 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next  ho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 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of </w:t>
      </w:r>
      <w:r>
        <w:rPr>
          <w:rFonts w:eastAsia="Times New Roman" w:cs="Times New Roman"/>
          <w:spacing w:val="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</w:p>
    <w:p>
      <w:pPr>
        <w:pStyle w:val="Normal"/>
        <w:spacing w:lineRule="exact" w:line="200" w:before="2" w:after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21" w:after="0"/>
        <w:ind w:left="692" w:hanging="0"/>
        <w:jc w:val="left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97"/>
          <w:sz w:val="23"/>
          <w:szCs w:val="23"/>
        </w:rPr>
        <w:t>Championship,</w:t>
      </w:r>
      <w:r>
        <w:rPr>
          <w:rFonts w:eastAsia="Times New Roman" w:cs="Times New Roman"/>
          <w:spacing w:val="1"/>
          <w:w w:val="97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</w:t>
      </w:r>
      <w:r>
        <w:rPr>
          <w:rFonts w:eastAsia="Times New Roman" w:cs="Times New Roman"/>
          <w:spacing w:val="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w</w:t>
      </w:r>
      <w:r>
        <w:rPr>
          <w:rFonts w:eastAsia="Times New Roman" w:cs="Times New Roman"/>
          <w:spacing w:val="-3"/>
          <w:w w:val="95"/>
          <w:sz w:val="23"/>
          <w:szCs w:val="23"/>
        </w:rPr>
        <w:t>h</w:t>
      </w:r>
      <w:r>
        <w:rPr>
          <w:rFonts w:eastAsia="Times New Roman" w:cs="Times New Roman"/>
          <w:spacing w:val="0"/>
          <w:w w:val="95"/>
          <w:sz w:val="23"/>
          <w:szCs w:val="23"/>
        </w:rPr>
        <w:t>ere</w:t>
      </w:r>
      <w:r>
        <w:rPr>
          <w:rFonts w:eastAsia="Times New Roman" w:cs="Times New Roman"/>
          <w:spacing w:val="6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host has</w:t>
      </w:r>
      <w:r>
        <w:rPr>
          <w:rFonts w:eastAsia="Times New Roman" w:cs="Times New Roman"/>
          <w:spacing w:val="-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not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been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4"/>
          <w:sz w:val="23"/>
          <w:szCs w:val="23"/>
        </w:rPr>
        <w:t>se</w:t>
      </w:r>
      <w:r>
        <w:rPr>
          <w:rFonts w:eastAsia="Times New Roman" w:cs="Times New Roman"/>
          <w:spacing w:val="-3"/>
          <w:w w:val="94"/>
          <w:sz w:val="23"/>
          <w:szCs w:val="23"/>
        </w:rPr>
        <w:t>l</w:t>
      </w:r>
      <w:r>
        <w:rPr>
          <w:rFonts w:eastAsia="Times New Roman" w:cs="Times New Roman"/>
          <w:spacing w:val="0"/>
          <w:w w:val="94"/>
          <w:sz w:val="23"/>
          <w:szCs w:val="23"/>
        </w:rPr>
        <w:t>ected,</w:t>
      </w:r>
      <w:r>
        <w:rPr>
          <w:rFonts w:eastAsia="Times New Roman" w:cs="Times New Roman"/>
          <w:spacing w:val="3"/>
          <w:w w:val="94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 xml:space="preserve">the </w:t>
      </w:r>
      <w:r>
        <w:rPr>
          <w:rFonts w:eastAsia="Times New Roman" w:cs="Times New Roman"/>
          <w:spacing w:val="0"/>
          <w:w w:val="96"/>
          <w:sz w:val="23"/>
          <w:szCs w:val="23"/>
        </w:rPr>
        <w:t>Treas</w:t>
      </w:r>
      <w:r>
        <w:rPr>
          <w:rFonts w:eastAsia="Times New Roman" w:cs="Times New Roman"/>
          <w:spacing w:val="-1"/>
          <w:w w:val="96"/>
          <w:sz w:val="23"/>
          <w:szCs w:val="23"/>
        </w:rPr>
        <w:t>u</w:t>
      </w:r>
      <w:r>
        <w:rPr>
          <w:rFonts w:eastAsia="Times New Roman" w:cs="Times New Roman"/>
          <w:spacing w:val="0"/>
          <w:w w:val="96"/>
          <w:sz w:val="23"/>
          <w:szCs w:val="23"/>
        </w:rPr>
        <w:t>rer</w:t>
      </w:r>
      <w:r>
        <w:rPr>
          <w:rFonts w:eastAsia="Times New Roman" w:cs="Times New Roman"/>
          <w:spacing w:val="5"/>
          <w:w w:val="96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 the</w:t>
      </w:r>
      <w:r>
        <w:rPr>
          <w:rFonts w:eastAsia="Times New Roman" w:cs="Times New Roman"/>
          <w:spacing w:val="-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</w:t>
      </w:r>
      <w:r>
        <w:rPr>
          <w:rFonts w:eastAsia="Times New Roman" w:cs="Times New Roman"/>
          <w:spacing w:val="-3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on.</w:t>
      </w:r>
    </w:p>
    <w:p>
      <w:pPr>
        <w:pStyle w:val="Normal"/>
        <w:spacing w:lineRule="exact" w:line="260" w:before="2" w:after="0"/>
        <w:ind w:left="1432" w:right="198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3.12.1.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Officers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Champi</w:t>
      </w:r>
      <w:r>
        <w:rPr>
          <w:rFonts w:eastAsia="Times New Roman" w:cs="Times New Roman"/>
          <w:spacing w:val="-3"/>
          <w:w w:val="100"/>
          <w:sz w:val="23"/>
          <w:szCs w:val="23"/>
        </w:rPr>
        <w:t>o</w:t>
      </w:r>
      <w:r>
        <w:rPr>
          <w:rFonts w:eastAsia="Times New Roman" w:cs="Times New Roman"/>
          <w:spacing w:val="0"/>
          <w:w w:val="100"/>
          <w:sz w:val="23"/>
          <w:szCs w:val="23"/>
        </w:rPr>
        <w:t>nship may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be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reimbursed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only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where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they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pro</w:t>
      </w:r>
      <w:r>
        <w:rPr>
          <w:rFonts w:eastAsia="Times New Roman" w:cs="Times New Roman"/>
          <w:spacing w:val="-3"/>
          <w:w w:val="100"/>
          <w:sz w:val="23"/>
          <w:szCs w:val="23"/>
        </w:rPr>
        <w:t>v</w:t>
      </w:r>
      <w:r>
        <w:rPr>
          <w:rFonts w:eastAsia="Times New Roman" w:cs="Times New Roman"/>
          <w:spacing w:val="0"/>
          <w:w w:val="100"/>
          <w:sz w:val="23"/>
          <w:szCs w:val="23"/>
        </w:rPr>
        <w:t>i</w:t>
      </w:r>
      <w:r>
        <w:rPr>
          <w:rFonts w:eastAsia="Times New Roman" w:cs="Times New Roman"/>
          <w:spacing w:val="-2"/>
          <w:w w:val="100"/>
          <w:sz w:val="23"/>
          <w:szCs w:val="23"/>
        </w:rPr>
        <w:t>d</w:t>
      </w:r>
      <w:r>
        <w:rPr>
          <w:rFonts w:eastAsia="Times New Roman" w:cs="Times New Roman"/>
          <w:spacing w:val="0"/>
          <w:w w:val="100"/>
          <w:sz w:val="23"/>
          <w:szCs w:val="23"/>
        </w:rPr>
        <w:t>e receipt</w:t>
      </w:r>
      <w:r>
        <w:rPr>
          <w:rFonts w:eastAsia="Times New Roman" w:cs="Times New Roman"/>
          <w:spacing w:val="3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for</w:t>
      </w:r>
      <w:r>
        <w:rPr>
          <w:rFonts w:eastAsia="Times New Roman" w:cs="Times New Roman"/>
          <w:spacing w:val="5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their</w:t>
      </w:r>
      <w:r>
        <w:rPr>
          <w:rFonts w:eastAsia="Times New Roman" w:cs="Times New Roman"/>
          <w:spacing w:val="4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</w:t>
      </w:r>
      <w:r>
        <w:rPr>
          <w:rFonts w:eastAsia="Times New Roman" w:cs="Times New Roman"/>
          <w:spacing w:val="-3"/>
          <w:w w:val="100"/>
          <w:sz w:val="23"/>
          <w:szCs w:val="23"/>
        </w:rPr>
        <w:t>p</w:t>
      </w:r>
      <w:r>
        <w:rPr>
          <w:rFonts w:eastAsia="Times New Roman" w:cs="Times New Roman"/>
          <w:spacing w:val="0"/>
          <w:w w:val="100"/>
          <w:sz w:val="23"/>
          <w:szCs w:val="23"/>
        </w:rPr>
        <w:t>endi</w:t>
      </w:r>
      <w:r>
        <w:rPr>
          <w:rFonts w:eastAsia="Times New Roman" w:cs="Times New Roman"/>
          <w:spacing w:val="-3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ures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  ot</w:t>
      </w:r>
      <w:r>
        <w:rPr>
          <w:rFonts w:eastAsia="Times New Roman" w:cs="Times New Roman"/>
          <w:spacing w:val="-2"/>
          <w:w w:val="100"/>
          <w:sz w:val="23"/>
          <w:szCs w:val="23"/>
        </w:rPr>
        <w:t>h</w:t>
      </w:r>
      <w:r>
        <w:rPr>
          <w:rFonts w:eastAsia="Times New Roman" w:cs="Times New Roman"/>
          <w:spacing w:val="0"/>
          <w:w w:val="100"/>
          <w:sz w:val="23"/>
          <w:szCs w:val="23"/>
        </w:rPr>
        <w:t>erwise</w:t>
      </w:r>
      <w:r>
        <w:rPr>
          <w:rFonts w:eastAsia="Times New Roman" w:cs="Times New Roman"/>
          <w:spacing w:val="1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ve</w:t>
      </w:r>
      <w:r>
        <w:rPr>
          <w:rFonts w:eastAsia="Times New Roman" w:cs="Times New Roman"/>
          <w:spacing w:val="-3"/>
          <w:w w:val="100"/>
          <w:sz w:val="23"/>
          <w:szCs w:val="23"/>
        </w:rPr>
        <w:t>r</w:t>
      </w:r>
      <w:r>
        <w:rPr>
          <w:rFonts w:eastAsia="Times New Roman" w:cs="Times New Roman"/>
          <w:spacing w:val="0"/>
          <w:w w:val="100"/>
          <w:sz w:val="23"/>
          <w:szCs w:val="23"/>
        </w:rPr>
        <w:t>ify</w:t>
      </w:r>
      <w:r>
        <w:rPr>
          <w:rFonts w:eastAsia="Times New Roman" w:cs="Times New Roman"/>
          <w:spacing w:val="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expenditures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by</w:t>
      </w:r>
      <w:r>
        <w:rPr>
          <w:rFonts w:eastAsia="Times New Roman" w:cs="Times New Roman"/>
          <w:spacing w:val="3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statut</w:t>
      </w:r>
      <w:r>
        <w:rPr>
          <w:rFonts w:eastAsia="Times New Roman" w:cs="Times New Roman"/>
          <w:spacing w:val="4"/>
          <w:w w:val="100"/>
          <w:sz w:val="23"/>
          <w:szCs w:val="23"/>
        </w:rPr>
        <w:t>o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ry </w:t>
      </w:r>
      <w:r>
        <w:rPr>
          <w:rFonts w:eastAsia="Times New Roman" w:cs="Times New Roman"/>
          <w:spacing w:val="0"/>
          <w:w w:val="100"/>
          <w:sz w:val="23"/>
          <w:szCs w:val="23"/>
        </w:rPr>
        <w:t>declaration.</w:t>
      </w:r>
    </w:p>
    <w:p>
      <w:pPr>
        <w:pStyle w:val="Normal"/>
        <w:spacing w:lineRule="exact" w:line="240" w:before="2" w:after="0"/>
        <w:ind w:left="1432" w:right="200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3.12.2.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Under</w:t>
      </w:r>
      <w:r>
        <w:rPr>
          <w:rFonts w:eastAsia="Times New Roman" w:cs="Times New Roman"/>
          <w:spacing w:val="3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ci</w:t>
      </w:r>
      <w:r>
        <w:rPr>
          <w:rFonts w:eastAsia="Times New Roman" w:cs="Times New Roman"/>
          <w:spacing w:val="-2"/>
          <w:w w:val="95"/>
          <w:sz w:val="23"/>
          <w:szCs w:val="23"/>
        </w:rPr>
        <w:t>r</w:t>
      </w:r>
      <w:r>
        <w:rPr>
          <w:rFonts w:eastAsia="Times New Roman" w:cs="Times New Roman"/>
          <w:spacing w:val="0"/>
          <w:w w:val="95"/>
          <w:sz w:val="23"/>
          <w:szCs w:val="23"/>
        </w:rPr>
        <w:t>cumstances</w:t>
      </w:r>
      <w:r>
        <w:rPr>
          <w:rFonts w:eastAsia="Times New Roman" w:cs="Times New Roman"/>
          <w:spacing w:val="40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may</w:t>
      </w:r>
      <w:r>
        <w:rPr>
          <w:rFonts w:eastAsia="Times New Roman" w:cs="Times New Roman"/>
          <w:spacing w:val="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anyone</w:t>
      </w:r>
      <w:r>
        <w:rPr>
          <w:rFonts w:eastAsia="Times New Roman" w:cs="Times New Roman"/>
          <w:spacing w:val="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associated</w:t>
      </w:r>
      <w:r>
        <w:rPr>
          <w:rFonts w:eastAsia="Times New Roman" w:cs="Times New Roman"/>
          <w:spacing w:val="-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</w:t>
      </w:r>
      <w:r>
        <w:rPr>
          <w:rFonts w:eastAsia="Times New Roman" w:cs="Times New Roman"/>
          <w:spacing w:val="-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organ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zation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tourname</w:t>
      </w:r>
      <w:r>
        <w:rPr>
          <w:rFonts w:eastAsia="Times New Roman" w:cs="Times New Roman"/>
          <w:spacing w:val="1"/>
          <w:w w:val="100"/>
          <w:sz w:val="23"/>
          <w:szCs w:val="23"/>
        </w:rPr>
        <w:t>n</w:t>
      </w:r>
      <w:r>
        <w:rPr>
          <w:rFonts w:eastAsia="Times New Roman" w:cs="Times New Roman"/>
          <w:spacing w:val="0"/>
          <w:w w:val="100"/>
          <w:sz w:val="23"/>
          <w:szCs w:val="23"/>
        </w:rPr>
        <w:t>t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receive</w:t>
      </w:r>
      <w:r>
        <w:rPr>
          <w:rFonts w:eastAsia="Times New Roman" w:cs="Times New Roman"/>
          <w:spacing w:val="4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divi</w:t>
      </w:r>
      <w:r>
        <w:rPr>
          <w:rFonts w:eastAsia="Times New Roman" w:cs="Times New Roman"/>
          <w:spacing w:val="-2"/>
          <w:w w:val="95"/>
          <w:sz w:val="23"/>
          <w:szCs w:val="23"/>
        </w:rPr>
        <w:t>d</w:t>
      </w:r>
      <w:r>
        <w:rPr>
          <w:rFonts w:eastAsia="Times New Roman" w:cs="Times New Roman"/>
          <w:spacing w:val="0"/>
          <w:w w:val="95"/>
          <w:sz w:val="23"/>
          <w:szCs w:val="23"/>
        </w:rPr>
        <w:t>end</w:t>
      </w:r>
      <w:r>
        <w:rPr>
          <w:rFonts w:eastAsia="Times New Roman" w:cs="Times New Roman"/>
          <w:spacing w:val="7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-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 Champ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onsh</w:t>
      </w:r>
      <w:r>
        <w:rPr>
          <w:rFonts w:eastAsia="Times New Roman" w:cs="Times New Roman"/>
          <w:spacing w:val="-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p.</w:t>
      </w:r>
    </w:p>
    <w:p>
      <w:pPr>
        <w:pStyle w:val="Normal"/>
        <w:spacing w:lineRule="exact" w:line="260"/>
        <w:ind w:left="1432" w:right="198" w:hanging="720"/>
        <w:jc w:val="both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pacing w:val="0"/>
          <w:w w:val="100"/>
          <w:sz w:val="23"/>
          <w:szCs w:val="23"/>
        </w:rPr>
        <w:t>3.12.3.</w:t>
      </w:r>
      <w:r>
        <w:rPr>
          <w:rFonts w:eastAsia="Times New Roman" w:cs="Times New Roman"/>
          <w:spacing w:val="2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It</w:t>
      </w:r>
      <w:r>
        <w:rPr>
          <w:rFonts w:eastAsia="Times New Roman" w:cs="Times New Roman"/>
          <w:spacing w:val="4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1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duty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3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Trea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urer</w:t>
      </w:r>
      <w:r>
        <w:rPr>
          <w:rFonts w:eastAsia="Times New Roman" w:cs="Times New Roman"/>
          <w:spacing w:val="-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and</w:t>
      </w:r>
      <w:r>
        <w:rPr>
          <w:rFonts w:eastAsia="Times New Roman" w:cs="Times New Roman"/>
          <w:spacing w:val="28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Convener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3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en</w:t>
      </w:r>
      <w:r>
        <w:rPr>
          <w:rFonts w:eastAsia="Times New Roman" w:cs="Times New Roman"/>
          <w:spacing w:val="-2"/>
          <w:w w:val="100"/>
          <w:sz w:val="23"/>
          <w:szCs w:val="23"/>
        </w:rPr>
        <w:t>s</w:t>
      </w:r>
      <w:r>
        <w:rPr>
          <w:rFonts w:eastAsia="Times New Roman" w:cs="Times New Roman"/>
          <w:spacing w:val="0"/>
          <w:w w:val="100"/>
          <w:sz w:val="23"/>
          <w:szCs w:val="23"/>
        </w:rPr>
        <w:t>ure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compliance</w:t>
      </w:r>
      <w:r>
        <w:rPr>
          <w:rFonts w:eastAsia="Times New Roman" w:cs="Times New Roman"/>
          <w:spacing w:val="-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with</w:t>
      </w:r>
      <w:r>
        <w:rPr>
          <w:rFonts w:eastAsia="Times New Roman" w:cs="Times New Roman"/>
          <w:spacing w:val="1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3"/>
          <w:sz w:val="23"/>
          <w:szCs w:val="23"/>
        </w:rPr>
        <w:t>t</w:t>
      </w:r>
      <w:r>
        <w:rPr>
          <w:rFonts w:eastAsia="Times New Roman" w:cs="Times New Roman"/>
          <w:spacing w:val="-2"/>
          <w:w w:val="103"/>
          <w:sz w:val="23"/>
          <w:szCs w:val="23"/>
        </w:rPr>
        <w:t>h</w:t>
      </w:r>
      <w:r>
        <w:rPr>
          <w:rFonts w:eastAsia="Times New Roman" w:cs="Times New Roman"/>
          <w:spacing w:val="-2"/>
          <w:w w:val="82"/>
          <w:sz w:val="23"/>
          <w:szCs w:val="23"/>
        </w:rPr>
        <w:t>i</w:t>
      </w:r>
      <w:r>
        <w:rPr>
          <w:rFonts w:eastAsia="Times New Roman" w:cs="Times New Roman"/>
          <w:spacing w:val="0"/>
          <w:w w:val="93"/>
          <w:sz w:val="23"/>
          <w:szCs w:val="23"/>
        </w:rPr>
        <w:t xml:space="preserve">s </w:t>
      </w:r>
      <w:r>
        <w:rPr>
          <w:rFonts w:eastAsia="Times New Roman" w:cs="Times New Roman"/>
          <w:spacing w:val="0"/>
          <w:w w:val="100"/>
          <w:sz w:val="23"/>
          <w:szCs w:val="23"/>
        </w:rPr>
        <w:t>requirement.</w:t>
      </w:r>
    </w:p>
    <w:p>
      <w:pPr>
        <w:pStyle w:val="Normal"/>
        <w:spacing w:lineRule="exact" w:line="260" w:before="2" w:after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tabs>
          <w:tab w:val="left" w:pos="960" w:leader="none"/>
        </w:tabs>
        <w:spacing w:lineRule="exact" w:line="240"/>
        <w:ind w:left="980" w:right="200" w:hanging="720"/>
        <w:jc w:val="left"/>
        <w:rPr/>
      </w:pPr>
      <w:r>
        <w:rPr>
          <w:rFonts w:eastAsia="Times New Roman" w:cs="Times New Roman"/>
          <w:spacing w:val="0"/>
          <w:w w:val="100"/>
          <w:sz w:val="23"/>
          <w:szCs w:val="23"/>
        </w:rPr>
        <w:t>3.13.</w:t>
        <w:tab/>
        <w:t>The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host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can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cap</w:t>
      </w:r>
      <w:r>
        <w:rPr>
          <w:rFonts w:eastAsia="Times New Roman" w:cs="Times New Roman"/>
          <w:spacing w:val="9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</w:t>
      </w:r>
      <w:r>
        <w:rPr>
          <w:rFonts w:eastAsia="Times New Roman" w:cs="Times New Roman"/>
          <w:spacing w:val="2"/>
          <w:w w:val="100"/>
          <w:sz w:val="23"/>
          <w:szCs w:val="23"/>
        </w:rPr>
        <w:t>um</w:t>
      </w:r>
      <w:r>
        <w:rPr>
          <w:rFonts w:eastAsia="Times New Roman" w:cs="Times New Roman"/>
          <w:spacing w:val="0"/>
          <w:w w:val="100"/>
          <w:sz w:val="23"/>
          <w:szCs w:val="23"/>
        </w:rPr>
        <w:t>ber</w:t>
      </w:r>
      <w:r>
        <w:rPr>
          <w:rFonts w:eastAsia="Times New Roman" w:cs="Times New Roman"/>
          <w:spacing w:val="13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teams</w:t>
      </w:r>
      <w:r>
        <w:rPr>
          <w:rFonts w:eastAsia="Times New Roman" w:cs="Times New Roman"/>
          <w:spacing w:val="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from</w:t>
      </w:r>
      <w:r>
        <w:rPr>
          <w:rFonts w:eastAsia="Times New Roman" w:cs="Times New Roman"/>
          <w:spacing w:val="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an</w:t>
      </w:r>
      <w:r>
        <w:rPr>
          <w:rFonts w:eastAsia="Times New Roman" w:cs="Times New Roman"/>
          <w:spacing w:val="14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inst</w:t>
      </w:r>
      <w:r>
        <w:rPr>
          <w:rFonts w:eastAsia="Times New Roman" w:cs="Times New Roman"/>
          <w:spacing w:val="2"/>
          <w:w w:val="100"/>
          <w:sz w:val="23"/>
          <w:szCs w:val="23"/>
        </w:rPr>
        <w:t>i</w:t>
      </w:r>
      <w:r>
        <w:rPr>
          <w:rFonts w:eastAsia="Times New Roman" w:cs="Times New Roman"/>
          <w:spacing w:val="0"/>
          <w:w w:val="100"/>
          <w:sz w:val="23"/>
          <w:szCs w:val="23"/>
        </w:rPr>
        <w:t>tution</w:t>
      </w:r>
      <w:r>
        <w:rPr>
          <w:rFonts w:eastAsia="Times New Roman" w:cs="Times New Roman"/>
          <w:spacing w:val="-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to</w:t>
      </w:r>
      <w:r>
        <w:rPr>
          <w:rFonts w:eastAsia="Times New Roman" w:cs="Times New Roman"/>
          <w:spacing w:val="2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a</w:t>
      </w:r>
      <w:r>
        <w:rPr>
          <w:rFonts w:eastAsia="Times New Roman" w:cs="Times New Roman"/>
          <w:spacing w:val="1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minimum</w:t>
      </w:r>
      <w:r>
        <w:rPr>
          <w:rFonts w:eastAsia="Times New Roman" w:cs="Times New Roman"/>
          <w:spacing w:val="-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of</w:t>
      </w:r>
      <w:r>
        <w:rPr>
          <w:rFonts w:eastAsia="Times New Roman" w:cs="Times New Roman"/>
          <w:spacing w:val="22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2"/>
          <w:w w:val="100"/>
          <w:sz w:val="23"/>
          <w:szCs w:val="23"/>
        </w:rPr>
        <w:t>t</w:t>
      </w:r>
      <w:r>
        <w:rPr>
          <w:rFonts w:eastAsia="Times New Roman" w:cs="Times New Roman"/>
          <w:spacing w:val="0"/>
          <w:w w:val="100"/>
          <w:sz w:val="23"/>
          <w:szCs w:val="23"/>
        </w:rPr>
        <w:t>hr</w:t>
      </w:r>
      <w:r>
        <w:rPr>
          <w:rFonts w:eastAsia="Times New Roman" w:cs="Times New Roman"/>
          <w:spacing w:val="-2"/>
          <w:w w:val="100"/>
          <w:sz w:val="23"/>
          <w:szCs w:val="23"/>
        </w:rPr>
        <w:t>e</w:t>
      </w:r>
      <w:r>
        <w:rPr>
          <w:rFonts w:eastAsia="Times New Roman" w:cs="Times New Roman"/>
          <w:spacing w:val="0"/>
          <w:w w:val="100"/>
          <w:sz w:val="23"/>
          <w:szCs w:val="23"/>
        </w:rPr>
        <w:t>e teams</w:t>
      </w:r>
      <w:r>
        <w:rPr>
          <w:rFonts w:eastAsia="Times New Roman" w:cs="Times New Roman"/>
          <w:spacing w:val="-21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per</w:t>
      </w:r>
      <w:r>
        <w:rPr>
          <w:rFonts w:eastAsia="Times New Roman" w:cs="Times New Roman"/>
          <w:spacing w:val="-6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3"/>
          <w:sz w:val="23"/>
          <w:szCs w:val="23"/>
        </w:rPr>
        <w:t>institution</w:t>
      </w:r>
      <w:r>
        <w:rPr>
          <w:rFonts w:eastAsia="Times New Roman" w:cs="Times New Roman"/>
          <w:spacing w:val="41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-2"/>
          <w:w w:val="93"/>
          <w:sz w:val="23"/>
          <w:szCs w:val="23"/>
        </w:rPr>
        <w:t>i</w:t>
      </w:r>
      <w:r>
        <w:rPr>
          <w:rFonts w:eastAsia="Times New Roman" w:cs="Times New Roman"/>
          <w:spacing w:val="0"/>
          <w:w w:val="93"/>
          <w:sz w:val="23"/>
          <w:szCs w:val="23"/>
        </w:rPr>
        <w:t>f re</w:t>
      </w:r>
      <w:r>
        <w:rPr>
          <w:rFonts w:eastAsia="Times New Roman" w:cs="Times New Roman"/>
          <w:spacing w:val="-2"/>
          <w:w w:val="93"/>
          <w:sz w:val="23"/>
          <w:szCs w:val="23"/>
        </w:rPr>
        <w:t>q</w:t>
      </w:r>
      <w:r>
        <w:rPr>
          <w:rFonts w:eastAsia="Times New Roman" w:cs="Times New Roman"/>
          <w:spacing w:val="0"/>
          <w:w w:val="93"/>
          <w:sz w:val="23"/>
          <w:szCs w:val="23"/>
        </w:rPr>
        <w:t>uired.</w:t>
      </w:r>
      <w:r>
        <w:rPr>
          <w:rFonts w:eastAsia="Times New Roman" w:cs="Times New Roman"/>
          <w:spacing w:val="26"/>
          <w:w w:val="93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There</w:t>
      </w:r>
      <w:r>
        <w:rPr>
          <w:rFonts w:eastAsia="Times New Roman" w:cs="Times New Roman"/>
          <w:spacing w:val="-10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is</w:t>
      </w:r>
      <w:r>
        <w:rPr>
          <w:rFonts w:eastAsia="Times New Roman" w:cs="Times New Roman"/>
          <w:spacing w:val="-17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no</w:t>
      </w:r>
      <w:r>
        <w:rPr>
          <w:rFonts w:eastAsia="Times New Roman" w:cs="Times New Roman"/>
          <w:spacing w:val="5"/>
          <w:w w:val="100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95"/>
          <w:sz w:val="23"/>
          <w:szCs w:val="23"/>
        </w:rPr>
        <w:t>max</w:t>
      </w:r>
      <w:r>
        <w:rPr>
          <w:rFonts w:eastAsia="Times New Roman" w:cs="Times New Roman"/>
          <w:spacing w:val="-2"/>
          <w:w w:val="95"/>
          <w:sz w:val="23"/>
          <w:szCs w:val="23"/>
        </w:rPr>
        <w:t>i</w:t>
      </w:r>
      <w:r>
        <w:rPr>
          <w:rFonts w:eastAsia="Times New Roman" w:cs="Times New Roman"/>
          <w:spacing w:val="0"/>
          <w:w w:val="95"/>
          <w:sz w:val="23"/>
          <w:szCs w:val="23"/>
        </w:rPr>
        <w:t>m</w:t>
      </w:r>
      <w:r>
        <w:rPr>
          <w:rFonts w:eastAsia="Times New Roman" w:cs="Times New Roman"/>
          <w:spacing w:val="-2"/>
          <w:w w:val="95"/>
          <w:sz w:val="23"/>
          <w:szCs w:val="23"/>
        </w:rPr>
        <w:t>u</w:t>
      </w:r>
      <w:r>
        <w:rPr>
          <w:rFonts w:eastAsia="Times New Roman" w:cs="Times New Roman"/>
          <w:spacing w:val="0"/>
          <w:w w:val="95"/>
          <w:sz w:val="23"/>
          <w:szCs w:val="23"/>
        </w:rPr>
        <w:t>m</w:t>
      </w:r>
      <w:r>
        <w:rPr>
          <w:rFonts w:eastAsia="Times New Roman" w:cs="Times New Roman"/>
          <w:spacing w:val="9"/>
          <w:w w:val="95"/>
          <w:sz w:val="23"/>
          <w:szCs w:val="23"/>
        </w:rPr>
        <w:t xml:space="preserve"> </w:t>
      </w:r>
      <w:r>
        <w:rPr>
          <w:rFonts w:eastAsia="Times New Roman" w:cs="Times New Roman"/>
          <w:spacing w:val="0"/>
          <w:w w:val="100"/>
          <w:sz w:val="23"/>
          <w:szCs w:val="23"/>
        </w:rPr>
        <w:t>limit.</w:t>
      </w:r>
    </w:p>
    <w:sectPr>
      <w:headerReference w:type="default" r:id="rId22"/>
      <w:type w:val="nextPage"/>
      <w:pgSz w:w="11906" w:h="16838"/>
      <w:pgMar w:left="1540" w:right="1560" w:header="712" w:top="1340" w:footer="0" w:bottom="28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200"/>
      <w:jc w:val="left"/>
      <w:rPr>
        <w:sz w:val="20"/>
        <w:szCs w:val="20"/>
      </w:rPr>
    </w:pPr>
    <w:r>
      <w:rPr>
        <w:sz w:val="20"/>
        <w:szCs w:val="20"/>
      </w:rPr>
      <mc:AlternateContent>
        <mc:Choice Requires="wpg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1061085</wp:posOffset>
              </wp:positionH>
              <wp:positionV relativeFrom="page">
                <wp:posOffset>466090</wp:posOffset>
              </wp:positionV>
              <wp:extent cx="5426710" cy="38036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25920" cy="379800"/>
                      </a:xfrm>
                    </wpg:grpSpPr>
                    <wps:wsp>
                      <wps:cNvSpPr/>
                      <wps:spPr>
                        <a:xfrm>
                          <a:off x="0" y="365760"/>
                          <a:ext cx="471168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25000" y="0"/>
                          <a:ext cx="0" cy="37980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39040" y="365760"/>
                          <a:ext cx="68724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80808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style="position:absolute;margin-left:83.55pt;margin-top:36.7pt;width:427.2pt;height:29.85pt" coordorigin="1671,734" coordsize="8544,597">
              <v:line id="shape_0" from="1671,1310" to="9090,1310" stroked="t" style="position:absolute;mso-position-horizontal-relative:page;mso-position-vertical-relative:page">
                <v:stroke color="gray" weight="28440" joinstyle="round" endcap="flat"/>
                <v:fill o:detectmouseclick="t" on="false"/>
              </v:line>
              <v:line id="shape_0" from="9112,734" to="9112,1331" stroked="t" style="position:absolute;mso-position-horizontal-relative:page;mso-position-vertical-relative:page">
                <v:stroke color="gray" weight="28440" joinstyle="round" endcap="flat"/>
                <v:fill o:detectmouseclick="t" on="false"/>
              </v:line>
              <v:line id="shape_0" from="9134,1310" to="10215,1310" stroked="t" style="position:absolute;mso-position-horizontal-relative:page;mso-position-vertical-relative:page">
                <v:stroke color="gray" weight="28440" joinstyle="round" endcap="flat"/>
                <v:fill o:detectmouseclick="t" on="false"/>
              </v:line>
            </v:group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3242945</wp:posOffset>
              </wp:positionH>
              <wp:positionV relativeFrom="page">
                <wp:posOffset>521335</wp:posOffset>
              </wp:positionV>
              <wp:extent cx="3171825" cy="25400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1825" cy="2540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380"/>
                            <w:ind w:left="20" w:right="-54" w:hanging="0"/>
                            <w:jc w:val="left"/>
                            <w:rPr>
                              <w:rFonts w:ascii="Cambria" w:hAnsi="Cambria" w:eastAsia="Cambria" w:cs="Cambria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eastAsia="Cambria" w:cs="Cambria" w:ascii="Cambria" w:hAnsi="Cambria"/>
                              <w:spacing w:val="-1"/>
                              <w:w w:val="100"/>
                              <w:sz w:val="36"/>
                              <w:szCs w:val="36"/>
                            </w:rPr>
                            <w:t>C</w:t>
                          </w:r>
                          <w:r>
                            <w:rPr>
                              <w:rFonts w:eastAsia="Cambria" w:cs="Cambria" w:ascii="Cambria" w:hAnsi="Cambria"/>
                              <w:spacing w:val="0"/>
                              <w:w w:val="100"/>
                              <w:sz w:val="36"/>
                              <w:szCs w:val="36"/>
                            </w:rPr>
                            <w:t>o</w:t>
                          </w:r>
                          <w:r>
                            <w:rPr>
                              <w:rFonts w:eastAsia="Cambria" w:cs="Cambria" w:ascii="Cambria" w:hAnsi="Cambria"/>
                              <w:spacing w:val="1"/>
                              <w:w w:val="100"/>
                              <w:sz w:val="36"/>
                              <w:szCs w:val="36"/>
                            </w:rPr>
                            <w:t>n</w:t>
                          </w:r>
                          <w:r>
                            <w:rPr>
                              <w:rFonts w:eastAsia="Cambria" w:cs="Cambria" w:ascii="Cambria" w:hAnsi="Cambria"/>
                              <w:spacing w:val="-1"/>
                              <w:w w:val="100"/>
                              <w:sz w:val="36"/>
                              <w:szCs w:val="36"/>
                            </w:rPr>
                            <w:t>s</w:t>
                          </w:r>
                          <w:r>
                            <w:rPr>
                              <w:rFonts w:eastAsia="Cambria" w:cs="Cambria" w:ascii="Cambria" w:hAnsi="Cambria"/>
                              <w:spacing w:val="0"/>
                              <w:w w:val="100"/>
                              <w:sz w:val="36"/>
                              <w:szCs w:val="36"/>
                            </w:rPr>
                            <w:t>t</w:t>
                          </w:r>
                          <w:r>
                            <w:rPr>
                              <w:rFonts w:eastAsia="Cambria" w:cs="Cambria" w:ascii="Cambria" w:hAnsi="Cambria"/>
                              <w:spacing w:val="1"/>
                              <w:w w:val="100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eastAsia="Cambria" w:cs="Cambria" w:ascii="Cambria" w:hAnsi="Cambria"/>
                              <w:spacing w:val="0"/>
                              <w:w w:val="100"/>
                              <w:sz w:val="36"/>
                              <w:szCs w:val="36"/>
                            </w:rPr>
                            <w:t xml:space="preserve">tution </w:t>
                          </w:r>
                          <w:r>
                            <w:rPr>
                              <w:rFonts w:eastAsia="Cambria" w:cs="Cambria" w:ascii="Cambria" w:hAnsi="Cambria"/>
                              <w:spacing w:val="1"/>
                              <w:w w:val="100"/>
                              <w:sz w:val="36"/>
                              <w:szCs w:val="36"/>
                            </w:rPr>
                            <w:t>o</w:t>
                          </w:r>
                          <w:r>
                            <w:rPr>
                              <w:rFonts w:eastAsia="Cambria" w:cs="Cambria" w:ascii="Cambria" w:hAnsi="Cambria"/>
                              <w:spacing w:val="0"/>
                              <w:w w:val="100"/>
                              <w:sz w:val="36"/>
                              <w:szCs w:val="36"/>
                            </w:rPr>
                            <w:t>f</w:t>
                          </w:r>
                          <w:r>
                            <w:rPr>
                              <w:rFonts w:eastAsia="Cambria" w:cs="Cambria" w:ascii="Cambria" w:hAnsi="Cambria"/>
                              <w:spacing w:val="-4"/>
                              <w:w w:val="1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eastAsia="Cambria" w:cs="Cambria" w:ascii="Cambria" w:hAnsi="Cambria"/>
                              <w:spacing w:val="0"/>
                              <w:w w:val="100"/>
                              <w:sz w:val="36"/>
                              <w:szCs w:val="36"/>
                            </w:rPr>
                            <w:t>t</w:t>
                          </w:r>
                          <w:r>
                            <w:rPr>
                              <w:rFonts w:eastAsia="Cambria" w:cs="Cambria" w:ascii="Cambria" w:hAnsi="Cambria"/>
                              <w:spacing w:val="1"/>
                              <w:w w:val="100"/>
                              <w:sz w:val="36"/>
                              <w:szCs w:val="36"/>
                            </w:rPr>
                            <w:t>h</w:t>
                          </w:r>
                          <w:r>
                            <w:rPr>
                              <w:rFonts w:eastAsia="Cambria" w:cs="Cambria" w:ascii="Cambria" w:hAnsi="Cambria"/>
                              <w:spacing w:val="0"/>
                              <w:w w:val="100"/>
                              <w:sz w:val="36"/>
                              <w:szCs w:val="36"/>
                            </w:rPr>
                            <w:t>e U</w:t>
                          </w:r>
                          <w:r>
                            <w:rPr>
                              <w:rFonts w:eastAsia="Cambria" w:cs="Cambria" w:ascii="Cambria" w:hAnsi="Cambria"/>
                              <w:spacing w:val="-2"/>
                              <w:w w:val="100"/>
                              <w:sz w:val="36"/>
                              <w:szCs w:val="36"/>
                            </w:rPr>
                            <w:t>A</w:t>
                          </w:r>
                          <w:r>
                            <w:rPr>
                              <w:rFonts w:eastAsia="Cambria" w:cs="Cambria" w:ascii="Cambria" w:hAnsi="Cambria"/>
                              <w:spacing w:val="0"/>
                              <w:w w:val="100"/>
                              <w:sz w:val="36"/>
                              <w:szCs w:val="36"/>
                            </w:rPr>
                            <w:t xml:space="preserve">DU </w:t>
                          </w:r>
                          <w:r>
                            <w:rPr>
                              <w:rFonts w:eastAsia="Cambria" w:cs="Cambria" w:ascii="Cambria" w:hAnsi="Cambria"/>
                              <w:spacing w:val="76"/>
                              <w:w w:val="1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eastAsia="Cambria" w:cs="Cambria" w:ascii="Cambria" w:hAnsi="Cambria"/>
                              <w:b/>
                              <w:spacing w:val="0"/>
                              <w:w w:val="100"/>
                              <w:sz w:val="36"/>
                              <w:szCs w:val="36"/>
                            </w:rPr>
                            <w:t>2010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249.75pt;height:20pt;mso-wrap-distance-left:9pt;mso-wrap-distance-right:9pt;mso-wrap-distance-top:0pt;mso-wrap-distance-bottom:0pt;margin-top:41.05pt;mso-position-vertical-relative:page;margin-left:255.3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380"/>
                      <w:ind w:left="20" w:right="-54" w:hanging="0"/>
                      <w:jc w:val="left"/>
                      <w:rPr>
                        <w:rFonts w:ascii="Cambria" w:hAnsi="Cambria" w:eastAsia="Cambria" w:cs="Cambria"/>
                        <w:sz w:val="36"/>
                        <w:szCs w:val="36"/>
                      </w:rPr>
                    </w:pPr>
                    <w:r>
                      <w:rPr>
                        <w:rFonts w:eastAsia="Cambria" w:cs="Cambria" w:ascii="Cambria" w:hAnsi="Cambria"/>
                        <w:spacing w:val="-1"/>
                        <w:w w:val="100"/>
                        <w:sz w:val="36"/>
                        <w:szCs w:val="36"/>
                      </w:rPr>
                      <w:t>C</w:t>
                    </w:r>
                    <w:r>
                      <w:rPr>
                        <w:rFonts w:eastAsia="Cambria" w:cs="Cambria" w:ascii="Cambria" w:hAnsi="Cambria"/>
                        <w:spacing w:val="0"/>
                        <w:w w:val="100"/>
                        <w:sz w:val="36"/>
                        <w:szCs w:val="36"/>
                      </w:rPr>
                      <w:t>o</w:t>
                    </w:r>
                    <w:r>
                      <w:rPr>
                        <w:rFonts w:eastAsia="Cambria" w:cs="Cambria" w:ascii="Cambria" w:hAnsi="Cambria"/>
                        <w:spacing w:val="1"/>
                        <w:w w:val="100"/>
                        <w:sz w:val="36"/>
                        <w:szCs w:val="36"/>
                      </w:rPr>
                      <w:t>n</w:t>
                    </w:r>
                    <w:r>
                      <w:rPr>
                        <w:rFonts w:eastAsia="Cambria" w:cs="Cambria" w:ascii="Cambria" w:hAnsi="Cambria"/>
                        <w:spacing w:val="-1"/>
                        <w:w w:val="100"/>
                        <w:sz w:val="36"/>
                        <w:szCs w:val="36"/>
                      </w:rPr>
                      <w:t>s</w:t>
                    </w:r>
                    <w:r>
                      <w:rPr>
                        <w:rFonts w:eastAsia="Cambria" w:cs="Cambria" w:ascii="Cambria" w:hAnsi="Cambria"/>
                        <w:spacing w:val="0"/>
                        <w:w w:val="100"/>
                        <w:sz w:val="36"/>
                        <w:szCs w:val="36"/>
                      </w:rPr>
                      <w:t>t</w:t>
                    </w:r>
                    <w:r>
                      <w:rPr>
                        <w:rFonts w:eastAsia="Cambria" w:cs="Cambria" w:ascii="Cambria" w:hAnsi="Cambria"/>
                        <w:spacing w:val="1"/>
                        <w:w w:val="100"/>
                        <w:sz w:val="36"/>
                        <w:szCs w:val="36"/>
                      </w:rPr>
                      <w:t>i</w:t>
                    </w:r>
                    <w:r>
                      <w:rPr>
                        <w:rFonts w:eastAsia="Cambria" w:cs="Cambria" w:ascii="Cambria" w:hAnsi="Cambria"/>
                        <w:spacing w:val="0"/>
                        <w:w w:val="100"/>
                        <w:sz w:val="36"/>
                        <w:szCs w:val="36"/>
                      </w:rPr>
                      <w:t xml:space="preserve">tution </w:t>
                    </w:r>
                    <w:r>
                      <w:rPr>
                        <w:rFonts w:eastAsia="Cambria" w:cs="Cambria" w:ascii="Cambria" w:hAnsi="Cambria"/>
                        <w:spacing w:val="1"/>
                        <w:w w:val="100"/>
                        <w:sz w:val="36"/>
                        <w:szCs w:val="36"/>
                      </w:rPr>
                      <w:t>o</w:t>
                    </w:r>
                    <w:r>
                      <w:rPr>
                        <w:rFonts w:eastAsia="Cambria" w:cs="Cambria" w:ascii="Cambria" w:hAnsi="Cambria"/>
                        <w:spacing w:val="0"/>
                        <w:w w:val="100"/>
                        <w:sz w:val="36"/>
                        <w:szCs w:val="36"/>
                      </w:rPr>
                      <w:t>f</w:t>
                    </w:r>
                    <w:r>
                      <w:rPr>
                        <w:rFonts w:eastAsia="Cambria" w:cs="Cambria" w:ascii="Cambria" w:hAnsi="Cambria"/>
                        <w:spacing w:val="-4"/>
                        <w:w w:val="1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eastAsia="Cambria" w:cs="Cambria" w:ascii="Cambria" w:hAnsi="Cambria"/>
                        <w:spacing w:val="0"/>
                        <w:w w:val="100"/>
                        <w:sz w:val="36"/>
                        <w:szCs w:val="36"/>
                      </w:rPr>
                      <w:t>t</w:t>
                    </w:r>
                    <w:r>
                      <w:rPr>
                        <w:rFonts w:eastAsia="Cambria" w:cs="Cambria" w:ascii="Cambria" w:hAnsi="Cambria"/>
                        <w:spacing w:val="1"/>
                        <w:w w:val="100"/>
                        <w:sz w:val="36"/>
                        <w:szCs w:val="36"/>
                      </w:rPr>
                      <w:t>h</w:t>
                    </w:r>
                    <w:r>
                      <w:rPr>
                        <w:rFonts w:eastAsia="Cambria" w:cs="Cambria" w:ascii="Cambria" w:hAnsi="Cambria"/>
                        <w:spacing w:val="0"/>
                        <w:w w:val="100"/>
                        <w:sz w:val="36"/>
                        <w:szCs w:val="36"/>
                      </w:rPr>
                      <w:t>e U</w:t>
                    </w:r>
                    <w:r>
                      <w:rPr>
                        <w:rFonts w:eastAsia="Cambria" w:cs="Cambria" w:ascii="Cambria" w:hAnsi="Cambria"/>
                        <w:spacing w:val="-2"/>
                        <w:w w:val="100"/>
                        <w:sz w:val="36"/>
                        <w:szCs w:val="36"/>
                      </w:rPr>
                      <w:t>A</w:t>
                    </w:r>
                    <w:r>
                      <w:rPr>
                        <w:rFonts w:eastAsia="Cambria" w:cs="Cambria" w:ascii="Cambria" w:hAnsi="Cambria"/>
                        <w:spacing w:val="0"/>
                        <w:w w:val="100"/>
                        <w:sz w:val="36"/>
                        <w:szCs w:val="36"/>
                      </w:rPr>
                      <w:t xml:space="preserve">DU </w:t>
                    </w:r>
                    <w:r>
                      <w:rPr>
                        <w:rFonts w:eastAsia="Cambria" w:cs="Cambria" w:ascii="Cambria" w:hAnsi="Cambria"/>
                        <w:spacing w:val="76"/>
                        <w:w w:val="1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rFonts w:eastAsia="Cambria" w:cs="Cambria" w:ascii="Cambria" w:hAnsi="Cambria"/>
                        <w:b/>
                        <w:spacing w:val="0"/>
                        <w:w w:val="100"/>
                        <w:sz w:val="36"/>
                        <w:szCs w:val="36"/>
                      </w:rPr>
                      <w:t>2010</w:t>
                    </w:r>
                  </w:p>
                </w:txbxContent>
              </v:textbox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yperlink" Target="mailto:debateasia@googlegroups.com" TargetMode="Externa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header" Target="header5.xml"/><Relationship Id="rId8" Type="http://schemas.openxmlformats.org/officeDocument/2006/relationships/header" Target="header6.xml"/><Relationship Id="rId9" Type="http://schemas.openxmlformats.org/officeDocument/2006/relationships/header" Target="header7.xml"/><Relationship Id="rId10" Type="http://schemas.openxmlformats.org/officeDocument/2006/relationships/header" Target="header8.xml"/><Relationship Id="rId11" Type="http://schemas.openxmlformats.org/officeDocument/2006/relationships/header" Target="header9.xml"/><Relationship Id="rId12" Type="http://schemas.openxmlformats.org/officeDocument/2006/relationships/header" Target="header10.xml"/><Relationship Id="rId13" Type="http://schemas.openxmlformats.org/officeDocument/2006/relationships/header" Target="header11.xml"/><Relationship Id="rId14" Type="http://schemas.openxmlformats.org/officeDocument/2006/relationships/header" Target="header12.xml"/><Relationship Id="rId15" Type="http://schemas.openxmlformats.org/officeDocument/2006/relationships/header" Target="header13.xml"/><Relationship Id="rId16" Type="http://schemas.openxmlformats.org/officeDocument/2006/relationships/header" Target="header14.xml"/><Relationship Id="rId17" Type="http://schemas.openxmlformats.org/officeDocument/2006/relationships/header" Target="header15.xml"/><Relationship Id="rId18" Type="http://schemas.openxmlformats.org/officeDocument/2006/relationships/header" Target="header16.xml"/><Relationship Id="rId19" Type="http://schemas.openxmlformats.org/officeDocument/2006/relationships/header" Target="header17.xml"/><Relationship Id="rId20" Type="http://schemas.openxmlformats.org/officeDocument/2006/relationships/header" Target="header18.xml"/><Relationship Id="rId21" Type="http://schemas.openxmlformats.org/officeDocument/2006/relationships/header" Target="header19.xml"/><Relationship Id="rId22" Type="http://schemas.openxmlformats.org/officeDocument/2006/relationships/header" Target="header20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21</Pages>
  <Words>7288</Words>
  <Characters>39251</Characters>
  <CharactersWithSpaces>46716</CharactersWithSpaces>
  <Paragraphs>442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2017-07-26T15:45:19Z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